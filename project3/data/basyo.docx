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8FE8D" w14:textId="7B4CE657" w:rsidR="00B032F1" w:rsidRDefault="00836F18" w:rsidP="00B032F1">
      <w:r>
        <w:t>於春々大哉春と云々</w:t>
      </w:r>
    </w:p>
    <w:p w14:paraId="4CDA3F0A" w14:textId="6CDE67FD" w:rsidR="00B032F1" w:rsidRDefault="00FC7DB6" w:rsidP="00B032F1">
      <w:r>
        <w:rPr>
          <w:rFonts w:hint="eastAsia"/>
        </w:rPr>
        <w:t>青くてもあるべきものを唐辛子</w:t>
      </w:r>
    </w:p>
    <w:p w14:paraId="6BB137F9" w14:textId="2B4835F2" w:rsidR="00B032F1" w:rsidRDefault="00FC7DB6" w:rsidP="00B032F1">
      <w:r>
        <w:rPr>
          <w:rFonts w:hint="eastAsia"/>
        </w:rPr>
        <w:t>青ざしや草餅の穂に出でつらん</w:t>
      </w:r>
    </w:p>
    <w:p w14:paraId="08BD4764" w14:textId="0C4A4116" w:rsidR="00B032F1" w:rsidRDefault="00FC7DB6" w:rsidP="00B032F1">
      <w:r>
        <w:rPr>
          <w:rFonts w:hint="eastAsia"/>
        </w:rPr>
        <w:t>青柳の泥にしだ</w:t>
      </w:r>
      <w:proofErr w:type="gramStart"/>
      <w:r>
        <w:rPr>
          <w:rFonts w:hint="eastAsia"/>
        </w:rPr>
        <w:t>るる</w:t>
      </w:r>
      <w:proofErr w:type="gramEnd"/>
      <w:r>
        <w:rPr>
          <w:rFonts w:hint="eastAsia"/>
        </w:rPr>
        <w:t>潮干かな</w:t>
      </w:r>
    </w:p>
    <w:p w14:paraId="60688B96" w14:textId="17AF9700" w:rsidR="00B032F1" w:rsidRDefault="00FC7DB6" w:rsidP="00B032F1">
      <w:r>
        <w:rPr>
          <w:rFonts w:hint="eastAsia"/>
        </w:rPr>
        <w:t>あかあかと日はつれなくも秋の風</w:t>
      </w:r>
    </w:p>
    <w:p w14:paraId="25BFE58A" w14:textId="4640A2B5" w:rsidR="00B032F1" w:rsidRDefault="00FC7DB6" w:rsidP="00B032F1">
      <w:r>
        <w:rPr>
          <w:rFonts w:hint="eastAsia"/>
        </w:rPr>
        <w:t>秋風に折れて悲しき桑の杖</w:t>
      </w:r>
    </w:p>
    <w:p w14:paraId="4DD5B620" w14:textId="38AECD13" w:rsidR="00B032F1" w:rsidRDefault="00FC7DB6" w:rsidP="00B032F1">
      <w:proofErr w:type="gramStart"/>
      <w:r>
        <w:rPr>
          <w:rFonts w:hint="eastAsia"/>
        </w:rPr>
        <w:t>秋風の吹けども青し</w:t>
      </w:r>
      <w:proofErr w:type="gramEnd"/>
      <w:r>
        <w:rPr>
          <w:rFonts w:hint="eastAsia"/>
        </w:rPr>
        <w:t>栗の毬</w:t>
      </w:r>
    </w:p>
    <w:p w14:paraId="1AB8BF0C" w14:textId="24FE2B25" w:rsidR="00B032F1" w:rsidRDefault="00FC7DB6" w:rsidP="00B032F1">
      <w:r>
        <w:rPr>
          <w:rFonts w:hint="eastAsia"/>
        </w:rPr>
        <w:t>秋風の遣戸の口やとがり声</w:t>
      </w:r>
    </w:p>
    <w:p w14:paraId="3C85E588" w14:textId="45C9EABB" w:rsidR="00B032F1" w:rsidRDefault="00FC7DB6" w:rsidP="00B032F1">
      <w:r>
        <w:rPr>
          <w:rFonts w:hint="eastAsia"/>
        </w:rPr>
        <w:t>秋風や桐に動きて蔦の霜</w:t>
      </w:r>
    </w:p>
    <w:p w14:paraId="77C378C1" w14:textId="6E3EDBED" w:rsidR="00B032F1" w:rsidRDefault="00FC7DB6" w:rsidP="00B032F1">
      <w:r>
        <w:rPr>
          <w:rFonts w:hint="eastAsia"/>
        </w:rPr>
        <w:t>秋風や薮も畠も不破の関</w:t>
      </w:r>
    </w:p>
    <w:p w14:paraId="20FC88F7" w14:textId="7C8804B0" w:rsidR="00B032F1" w:rsidRDefault="00FC7DB6" w:rsidP="00B032F1">
      <w:r>
        <w:rPr>
          <w:rFonts w:hint="eastAsia"/>
        </w:rPr>
        <w:t>秋来にけり耳を訪ねて枕の風</w:t>
      </w:r>
    </w:p>
    <w:p w14:paraId="131F2128" w14:textId="0928BBDE" w:rsidR="00B032F1" w:rsidRDefault="00FC7DB6" w:rsidP="00B032F1">
      <w:r>
        <w:rPr>
          <w:rFonts w:hint="eastAsia"/>
        </w:rPr>
        <w:t>秋来ぬと妻恋</w:t>
      </w:r>
      <w:proofErr w:type="gramStart"/>
      <w:r>
        <w:rPr>
          <w:rFonts w:hint="eastAsia"/>
        </w:rPr>
        <w:t>ふ</w:t>
      </w:r>
      <w:proofErr w:type="gramEnd"/>
      <w:r>
        <w:rPr>
          <w:rFonts w:hint="eastAsia"/>
        </w:rPr>
        <w:t>星や鹿の革</w:t>
      </w:r>
    </w:p>
    <w:p w14:paraId="2C47C291" w14:textId="7ABBE4B9" w:rsidR="00B032F1" w:rsidRDefault="00FC7DB6" w:rsidP="00B032F1">
      <w:r>
        <w:rPr>
          <w:rFonts w:hint="eastAsia"/>
        </w:rPr>
        <w:t>秋涼し手ごとにむけや瓜茄子</w:t>
      </w:r>
    </w:p>
    <w:p w14:paraId="57FFEFA5" w14:textId="15428C70" w:rsidR="00B032F1" w:rsidRDefault="00FC7DB6" w:rsidP="00B032F1">
      <w:r>
        <w:rPr>
          <w:rFonts w:hint="eastAsia"/>
        </w:rPr>
        <w:t>秋近き</w:t>
      </w:r>
      <w:proofErr w:type="gramStart"/>
      <w:r>
        <w:rPr>
          <w:rFonts w:hint="eastAsia"/>
        </w:rPr>
        <w:t>心の寄るや</w:t>
      </w:r>
      <w:proofErr w:type="gramEnd"/>
      <w:r>
        <w:rPr>
          <w:rFonts w:hint="eastAsia"/>
        </w:rPr>
        <w:t>四畳半</w:t>
      </w:r>
    </w:p>
    <w:p w14:paraId="109964E9" w14:textId="351268A6" w:rsidR="00B032F1" w:rsidRDefault="00FC7DB6" w:rsidP="00B032F1">
      <w:r>
        <w:rPr>
          <w:rFonts w:hint="eastAsia"/>
        </w:rPr>
        <w:t>秋十年却って江戸を指す故郷</w:t>
      </w:r>
    </w:p>
    <w:p w14:paraId="67C0FB8F" w14:textId="1E45787B" w:rsidR="00B032F1" w:rsidRDefault="00FC7DB6" w:rsidP="00B032F1">
      <w:r>
        <w:rPr>
          <w:rFonts w:hint="eastAsia"/>
        </w:rPr>
        <w:t>秋に添う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行かばや末は小松川</w:t>
      </w:r>
    </w:p>
    <w:p w14:paraId="717F90A3" w14:textId="6A2BC7CB" w:rsidR="00B032F1" w:rsidRDefault="00FC7DB6" w:rsidP="00B032F1">
      <w:r>
        <w:rPr>
          <w:rFonts w:hint="eastAsia"/>
        </w:rPr>
        <w:t>秋の色糠味噌壷も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かりけり</w:t>
      </w:r>
    </w:p>
    <w:p w14:paraId="45DCA870" w14:textId="2C9CB108" w:rsidR="00B032F1" w:rsidRDefault="00B032F1" w:rsidP="00B032F1">
      <w:r>
        <w:rPr>
          <w:rFonts w:hint="eastAsia"/>
        </w:rPr>
        <w:t>秋の風伊勢の墓原</w:t>
      </w:r>
      <w:proofErr w:type="gramStart"/>
      <w:r>
        <w:rPr>
          <w:rFonts w:hint="eastAsia"/>
        </w:rPr>
        <w:t>なほ凄</w:t>
      </w:r>
      <w:proofErr w:type="gramEnd"/>
      <w:r>
        <w:rPr>
          <w:rFonts w:hint="eastAsia"/>
        </w:rPr>
        <w:t>し</w:t>
      </w:r>
    </w:p>
    <w:p w14:paraId="3D36A7D4" w14:textId="4FE391E4" w:rsidR="00B032F1" w:rsidRDefault="00B032F1" w:rsidP="00B032F1">
      <w:r>
        <w:rPr>
          <w:rFonts w:hint="eastAsia"/>
        </w:rPr>
        <w:t>秋の夜を打ち崩したる咄かな</w:t>
      </w:r>
    </w:p>
    <w:p w14:paraId="74D1535E" w14:textId="1240442B" w:rsidR="00B032F1" w:rsidRDefault="00B032F1" w:rsidP="00B032F1">
      <w:r>
        <w:rPr>
          <w:rFonts w:hint="eastAsia"/>
        </w:rPr>
        <w:t>秋深き隣は何をする人</w:t>
      </w:r>
      <w:proofErr w:type="gramStart"/>
      <w:r>
        <w:rPr>
          <w:rFonts w:hint="eastAsia"/>
        </w:rPr>
        <w:t>ぞ</w:t>
      </w:r>
      <w:proofErr w:type="gramEnd"/>
    </w:p>
    <w:p w14:paraId="1D7837CF" w14:textId="4683EB4E" w:rsidR="00B032F1" w:rsidRDefault="00B032F1" w:rsidP="00B032F1">
      <w:r>
        <w:rPr>
          <w:rFonts w:hint="eastAsia"/>
        </w:rPr>
        <w:t>秋もはやはらつく雨に月の形</w:t>
      </w:r>
    </w:p>
    <w:p w14:paraId="2801C104" w14:textId="4DE6E654" w:rsidR="00B032F1" w:rsidRDefault="00B032F1" w:rsidP="00B032F1">
      <w:r>
        <w:rPr>
          <w:rFonts w:hint="eastAsia"/>
        </w:rPr>
        <w:t>秋を経て蝶もなめるや菊の露</w:t>
      </w:r>
    </w:p>
    <w:p w14:paraId="66566E7F" w14:textId="6860C3DF" w:rsidR="00B032F1" w:rsidRDefault="00B032F1" w:rsidP="00B032F1">
      <w:r>
        <w:rPr>
          <w:rFonts w:hint="eastAsia"/>
        </w:rPr>
        <w:t>曙はまだ紫に</w:t>
      </w: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</w:t>
      </w:r>
    </w:p>
    <w:p w14:paraId="1CD9F93F" w14:textId="2E1EF9EF" w:rsidR="00B032F1" w:rsidRDefault="00B032F1" w:rsidP="00B032F1">
      <w:r>
        <w:rPr>
          <w:rFonts w:hint="eastAsia"/>
        </w:rPr>
        <w:t>あけぼのや白魚白きこと一寸</w:t>
      </w:r>
    </w:p>
    <w:p w14:paraId="713BAA12" w14:textId="7567225C" w:rsidR="00B032F1" w:rsidRDefault="00B032F1" w:rsidP="00B032F1">
      <w:r>
        <w:rPr>
          <w:rFonts w:hint="eastAsia"/>
        </w:rPr>
        <w:t>明け行くや二十七夜も三日の月</w:t>
      </w:r>
    </w:p>
    <w:p w14:paraId="18F8599F" w14:textId="109E09C7" w:rsidR="00B032F1" w:rsidRDefault="00B032F1" w:rsidP="00B032F1">
      <w:r>
        <w:rPr>
          <w:rFonts w:hint="eastAsia"/>
        </w:rPr>
        <w:t>あこくその心も知らず梅の花</w:t>
      </w:r>
    </w:p>
    <w:p w14:paraId="0A92DD97" w14:textId="19E9CF91" w:rsidR="00B032F1" w:rsidRDefault="00B032F1" w:rsidP="00B032F1">
      <w:r>
        <w:rPr>
          <w:rFonts w:hint="eastAsia"/>
        </w:rPr>
        <w:t>朝顔に我は飯食う男哉</w:t>
      </w:r>
    </w:p>
    <w:p w14:paraId="3F4B9F81" w14:textId="39CCB0F6" w:rsidR="00B032F1" w:rsidRDefault="00B032F1" w:rsidP="00B032F1">
      <w:r>
        <w:rPr>
          <w:rFonts w:hint="eastAsia"/>
        </w:rPr>
        <w:t>朝顔は酒盛知らぬ盛り哉</w:t>
      </w:r>
    </w:p>
    <w:p w14:paraId="5332F3CD" w14:textId="7CADAB8C" w:rsidR="00B032F1" w:rsidRDefault="00B032F1" w:rsidP="00B032F1">
      <w:r>
        <w:rPr>
          <w:rFonts w:hint="eastAsia"/>
        </w:rPr>
        <w:t>朝顔は下手の書く</w:t>
      </w:r>
      <w:proofErr w:type="gramStart"/>
      <w:r>
        <w:rPr>
          <w:rFonts w:hint="eastAsia"/>
        </w:rPr>
        <w:t>さへあ</w:t>
      </w:r>
      <w:proofErr w:type="gramEnd"/>
      <w:r>
        <w:rPr>
          <w:rFonts w:hint="eastAsia"/>
        </w:rPr>
        <w:t>はれなり</w:t>
      </w:r>
    </w:p>
    <w:p w14:paraId="64BFD470" w14:textId="2D9B266D" w:rsidR="00B032F1" w:rsidRDefault="00B032F1" w:rsidP="00B032F1">
      <w:r>
        <w:rPr>
          <w:rFonts w:hint="eastAsia"/>
        </w:rPr>
        <w:t>蕣や是も又我が友ならず</w:t>
      </w:r>
    </w:p>
    <w:p w14:paraId="2E45CC24" w14:textId="341DF426" w:rsidR="00B032F1" w:rsidRDefault="00B032F1" w:rsidP="00B032F1">
      <w:r>
        <w:rPr>
          <w:rFonts w:hint="eastAsia"/>
        </w:rPr>
        <w:t>朝顔や昼は錠おろす門の垣</w:t>
      </w:r>
    </w:p>
    <w:p w14:paraId="46B559CB" w14:textId="7C2C1364" w:rsidR="00B032F1" w:rsidRDefault="00B032F1" w:rsidP="00B032F1">
      <w:r>
        <w:rPr>
          <w:rFonts w:hint="eastAsia"/>
        </w:rPr>
        <w:t>朝茶飲む僧静かなり菊の花</w:t>
      </w:r>
    </w:p>
    <w:p w14:paraId="36429CFC" w14:textId="63473F5D" w:rsidR="00B032F1" w:rsidRDefault="00B032F1" w:rsidP="00B032F1">
      <w:r>
        <w:rPr>
          <w:rFonts w:hint="eastAsia"/>
        </w:rPr>
        <w:t>朝露や撫でて涼しき瓜の土</w:t>
      </w:r>
    </w:p>
    <w:p w14:paraId="348D3A07" w14:textId="41F0EF5F" w:rsidR="00B032F1" w:rsidRDefault="00B032F1" w:rsidP="00B032F1">
      <w:r>
        <w:rPr>
          <w:rFonts w:hint="eastAsia"/>
        </w:rPr>
        <w:t>朝な朝な</w:t>
      </w:r>
      <w:proofErr w:type="gramStart"/>
      <w:r>
        <w:rPr>
          <w:rFonts w:hint="eastAsia"/>
        </w:rPr>
        <w:t>手習ひ</w:t>
      </w:r>
      <w:proofErr w:type="gramEnd"/>
      <w:r>
        <w:rPr>
          <w:rFonts w:hint="eastAsia"/>
        </w:rPr>
        <w:t>すすむきり</w:t>
      </w:r>
      <w:proofErr w:type="gramStart"/>
      <w:r>
        <w:rPr>
          <w:rFonts w:hint="eastAsia"/>
        </w:rPr>
        <w:t>ぎりす</w:t>
      </w:r>
      <w:proofErr w:type="gramEnd"/>
    </w:p>
    <w:p w14:paraId="28F7E726" w14:textId="3F56CE91" w:rsidR="00B032F1" w:rsidRDefault="00B032F1" w:rsidP="00B032F1">
      <w:proofErr w:type="gramStart"/>
      <w:r>
        <w:rPr>
          <w:rFonts w:hint="eastAsia"/>
        </w:rPr>
        <w:t>あさむつや</w:t>
      </w:r>
      <w:proofErr w:type="gramEnd"/>
      <w:r>
        <w:rPr>
          <w:rFonts w:hint="eastAsia"/>
        </w:rPr>
        <w:t>月見の旅の明け離れ</w:t>
      </w:r>
    </w:p>
    <w:p w14:paraId="496B7705" w14:textId="531BD5B8" w:rsidR="00B032F1" w:rsidRDefault="00B032F1" w:rsidP="00B032F1">
      <w:r>
        <w:rPr>
          <w:rFonts w:hint="eastAsia"/>
        </w:rPr>
        <w:t>朝夜さを誰が</w:t>
      </w:r>
      <w:proofErr w:type="gramStart"/>
      <w:r>
        <w:rPr>
          <w:rFonts w:hint="eastAsia"/>
        </w:rPr>
        <w:t>まつしまぞ</w:t>
      </w:r>
      <w:proofErr w:type="gramEnd"/>
      <w:r>
        <w:rPr>
          <w:rFonts w:hint="eastAsia"/>
        </w:rPr>
        <w:t>片心</w:t>
      </w:r>
    </w:p>
    <w:p w14:paraId="3AC1C8F8" w14:textId="6DE2D540" w:rsidR="00B032F1" w:rsidRDefault="00B032F1" w:rsidP="00B032F1">
      <w:r>
        <w:rPr>
          <w:rFonts w:hint="eastAsia"/>
        </w:rPr>
        <w:t>足洗う</w:t>
      </w:r>
      <w:proofErr w:type="gramStart"/>
      <w:r>
        <w:rPr>
          <w:rFonts w:hint="eastAsia"/>
        </w:rPr>
        <w:t>てつひ</w:t>
      </w:r>
      <w:proofErr w:type="gramEnd"/>
      <w:r>
        <w:rPr>
          <w:rFonts w:hint="eastAsia"/>
        </w:rPr>
        <w:t>明けやすき丸寝かな</w:t>
      </w:r>
    </w:p>
    <w:p w14:paraId="374796E1" w14:textId="321BD72F" w:rsidR="00B032F1" w:rsidRDefault="00B032F1" w:rsidP="00B032F1">
      <w:r>
        <w:rPr>
          <w:rFonts w:hint="eastAsia"/>
        </w:rPr>
        <w:lastRenderedPageBreak/>
        <w:t>紫陽花や帷子時の薄浅黄</w:t>
      </w:r>
    </w:p>
    <w:p w14:paraId="507405D6" w14:textId="711B054E" w:rsidR="00B032F1" w:rsidRDefault="00B032F1" w:rsidP="00B032F1">
      <w:r>
        <w:rPr>
          <w:rFonts w:hint="eastAsia"/>
        </w:rPr>
        <w:t>紫陽花や薮を小庭の別座舗</w:t>
      </w:r>
    </w:p>
    <w:p w14:paraId="0E10C341" w14:textId="34A77C5F" w:rsidR="00B032F1" w:rsidRDefault="00B032F1" w:rsidP="00B032F1">
      <w:r>
        <w:rPr>
          <w:rFonts w:hint="eastAsia"/>
        </w:rPr>
        <w:t>明日の月雨占</w:t>
      </w:r>
      <w:proofErr w:type="gramStart"/>
      <w:r>
        <w:rPr>
          <w:rFonts w:hint="eastAsia"/>
        </w:rPr>
        <w:t>なはん比那が</w:t>
      </w:r>
      <w:proofErr w:type="gramEnd"/>
      <w:r>
        <w:rPr>
          <w:rFonts w:hint="eastAsia"/>
        </w:rPr>
        <w:t>嶽</w:t>
      </w:r>
    </w:p>
    <w:p w14:paraId="341F464B" w14:textId="185B05E1" w:rsidR="00B032F1" w:rsidRDefault="00B032F1" w:rsidP="00B032F1">
      <w:r>
        <w:rPr>
          <w:rFonts w:hint="eastAsia"/>
        </w:rPr>
        <w:t>明日は粽難波の枯葉夢なれや</w:t>
      </w:r>
    </w:p>
    <w:p w14:paraId="2ED86F22" w14:textId="76FD5982" w:rsidR="00B032F1" w:rsidRDefault="00B032F1" w:rsidP="00B032F1">
      <w:r>
        <w:rPr>
          <w:rFonts w:hint="eastAsia"/>
        </w:rPr>
        <w:t>遊び来ぬ鰒釣りかねて七里まで</w:t>
      </w:r>
    </w:p>
    <w:p w14:paraId="402C348F" w14:textId="32B22EBA" w:rsidR="00B032F1" w:rsidRDefault="00B032F1" w:rsidP="00B032F1">
      <w:proofErr w:type="gramStart"/>
      <w:r>
        <w:rPr>
          <w:rFonts w:hint="eastAsia"/>
        </w:rPr>
        <w:t>あち</w:t>
      </w:r>
      <w:proofErr w:type="gramEnd"/>
      <w:r>
        <w:rPr>
          <w:rFonts w:hint="eastAsia"/>
        </w:rPr>
        <w:t>東風や面々さばき柳髪</w:t>
      </w:r>
    </w:p>
    <w:p w14:paraId="7AE9172E" w14:textId="78B771E1" w:rsidR="00B032F1" w:rsidRDefault="00B032F1" w:rsidP="00B032F1">
      <w:r>
        <w:rPr>
          <w:rFonts w:hint="eastAsia"/>
        </w:rPr>
        <w:t>暑き日を海に</w:t>
      </w:r>
      <w:proofErr w:type="gramStart"/>
      <w:r>
        <w:rPr>
          <w:rFonts w:hint="eastAsia"/>
        </w:rPr>
        <w:t>入れたり</w:t>
      </w:r>
      <w:proofErr w:type="gramEnd"/>
      <w:r>
        <w:rPr>
          <w:rFonts w:hint="eastAsia"/>
        </w:rPr>
        <w:t>最上川</w:t>
      </w:r>
    </w:p>
    <w:p w14:paraId="5B2B399E" w14:textId="3098BC8D" w:rsidR="00B032F1" w:rsidRDefault="00B032F1" w:rsidP="00B032F1">
      <w:r>
        <w:rPr>
          <w:rFonts w:hint="eastAsia"/>
        </w:rPr>
        <w:t>あつみ山や吹浦かけて夕涼み</w:t>
      </w:r>
    </w:p>
    <w:p w14:paraId="244E509F" w14:textId="6E8631C8" w:rsidR="00B032F1" w:rsidRDefault="00B032F1" w:rsidP="00B032F1">
      <w:r>
        <w:rPr>
          <w:rFonts w:hint="eastAsia"/>
        </w:rPr>
        <w:t>あなたふと木の下闇も日の光</w:t>
      </w:r>
    </w:p>
    <w:p w14:paraId="6B779EA7" w14:textId="2D30A737" w:rsidR="00B032F1" w:rsidRDefault="00B032F1" w:rsidP="00B032F1">
      <w:proofErr w:type="gramStart"/>
      <w:r>
        <w:rPr>
          <w:rFonts w:hint="eastAsia"/>
        </w:rPr>
        <w:t>あな</w:t>
      </w:r>
      <w:proofErr w:type="gramEnd"/>
      <w:r>
        <w:rPr>
          <w:rFonts w:hint="eastAsia"/>
        </w:rPr>
        <w:t>むざんや甲の下のきり</w:t>
      </w:r>
      <w:proofErr w:type="gramStart"/>
      <w:r>
        <w:rPr>
          <w:rFonts w:hint="eastAsia"/>
        </w:rPr>
        <w:t>ぎりす</w:t>
      </w:r>
      <w:proofErr w:type="gramEnd"/>
    </w:p>
    <w:p w14:paraId="670E6407" w14:textId="3E8BAFA3" w:rsidR="00B032F1" w:rsidRDefault="00B032F1" w:rsidP="00B032F1">
      <w:r>
        <w:rPr>
          <w:rFonts w:hint="eastAsia"/>
        </w:rPr>
        <w:t>あの雲は稲妻を待つたより哉</w:t>
      </w:r>
    </w:p>
    <w:p w14:paraId="2E204805" w14:textId="0FDDE512" w:rsidR="00B032F1" w:rsidRDefault="00B032F1" w:rsidP="00B032F1">
      <w:r>
        <w:rPr>
          <w:rFonts w:hint="eastAsia"/>
        </w:rPr>
        <w:t>あの中に蒔絵書きたし宿の月</w:t>
      </w:r>
    </w:p>
    <w:p w14:paraId="2777BBBD" w14:textId="4EA9A9BF" w:rsidR="00B032F1" w:rsidRDefault="00B032F1" w:rsidP="00B032F1">
      <w:r>
        <w:rPr>
          <w:rFonts w:hint="eastAsia"/>
        </w:rPr>
        <w:t>海士の顔</w:t>
      </w:r>
      <w:proofErr w:type="gramStart"/>
      <w:r>
        <w:rPr>
          <w:rFonts w:hint="eastAsia"/>
        </w:rPr>
        <w:t>まづ</w:t>
      </w:r>
      <w:proofErr w:type="gramEnd"/>
      <w:r>
        <w:rPr>
          <w:rFonts w:hint="eastAsia"/>
        </w:rPr>
        <w:t>見</w:t>
      </w:r>
      <w:proofErr w:type="gramStart"/>
      <w:r>
        <w:rPr>
          <w:rFonts w:hint="eastAsia"/>
        </w:rPr>
        <w:t>らるるや</w:t>
      </w:r>
      <w:proofErr w:type="gramEnd"/>
      <w:r>
        <w:rPr>
          <w:rFonts w:hint="eastAsia"/>
        </w:rPr>
        <w:t>芥子の花</w:t>
      </w:r>
    </w:p>
    <w:p w14:paraId="376A05EC" w14:textId="5DE1E5CB" w:rsidR="00B032F1" w:rsidRDefault="00B032F1" w:rsidP="00B032F1">
      <w:r>
        <w:rPr>
          <w:rFonts w:hint="eastAsia"/>
        </w:rPr>
        <w:t>海士の屋は小海老にまじるいとど哉</w:t>
      </w:r>
    </w:p>
    <w:p w14:paraId="7971F46A" w14:textId="3E397BAE" w:rsidR="00B032F1" w:rsidRDefault="00B032F1" w:rsidP="00B032F1">
      <w:proofErr w:type="gramStart"/>
      <w:r>
        <w:rPr>
          <w:rFonts w:hint="eastAsia"/>
        </w:rPr>
        <w:t>雨折々思ふ</w:t>
      </w:r>
      <w:proofErr w:type="gramEnd"/>
      <w:r>
        <w:rPr>
          <w:rFonts w:hint="eastAsia"/>
        </w:rPr>
        <w:t>ことなき早苗哉</w:t>
      </w:r>
    </w:p>
    <w:p w14:paraId="23BA83DD" w14:textId="3E4AA15F" w:rsidR="00B032F1" w:rsidRDefault="00B032F1" w:rsidP="00B032F1">
      <w:r>
        <w:rPr>
          <w:rFonts w:hint="eastAsia"/>
        </w:rPr>
        <w:t>雨の日や世間の秋を堺町</w:t>
      </w:r>
    </w:p>
    <w:p w14:paraId="45618AC7" w14:textId="501D8736" w:rsidR="00B032F1" w:rsidRDefault="00B032F1" w:rsidP="00B032F1">
      <w:r>
        <w:rPr>
          <w:rFonts w:hint="eastAsia"/>
        </w:rPr>
        <w:t>あやめ生</w:t>
      </w:r>
      <w:proofErr w:type="gramStart"/>
      <w:r>
        <w:rPr>
          <w:rFonts w:hint="eastAsia"/>
        </w:rPr>
        <w:t>ひ</w:t>
      </w:r>
      <w:proofErr w:type="gramEnd"/>
      <w:r>
        <w:rPr>
          <w:rFonts w:hint="eastAsia"/>
        </w:rPr>
        <w:t>けり軒の</w:t>
      </w:r>
      <w:proofErr w:type="gramStart"/>
      <w:r>
        <w:rPr>
          <w:rFonts w:hint="eastAsia"/>
        </w:rPr>
        <w:t>鰯のされ</w:t>
      </w:r>
      <w:proofErr w:type="gramEnd"/>
      <w:r>
        <w:rPr>
          <w:rFonts w:hint="eastAsia"/>
        </w:rPr>
        <w:t>かう</w:t>
      </w:r>
      <w:proofErr w:type="gramStart"/>
      <w:r>
        <w:rPr>
          <w:rFonts w:hint="eastAsia"/>
        </w:rPr>
        <w:t>べ</w:t>
      </w:r>
      <w:proofErr w:type="gramEnd"/>
    </w:p>
    <w:p w14:paraId="4A15D7CC" w14:textId="17D90A52" w:rsidR="00B032F1" w:rsidRDefault="00B032F1" w:rsidP="00B032F1">
      <w:r>
        <w:rPr>
          <w:rFonts w:hint="eastAsia"/>
        </w:rPr>
        <w:t>あやめ草足に結ばん草履の緒</w:t>
      </w:r>
    </w:p>
    <w:p w14:paraId="43048F57" w14:textId="7C6DAE3F" w:rsidR="00B032F1" w:rsidRDefault="00B032F1" w:rsidP="00B032F1">
      <w:r>
        <w:rPr>
          <w:rFonts w:hint="eastAsia"/>
        </w:rPr>
        <w:t>鮎の子の白魚送る別れ哉</w:t>
      </w:r>
    </w:p>
    <w:p w14:paraId="20FBDB78" w14:textId="16C2AB83" w:rsidR="00B032F1" w:rsidRDefault="00B032F1" w:rsidP="00B032F1">
      <w:r>
        <w:rPr>
          <w:rFonts w:hint="eastAsia"/>
        </w:rPr>
        <w:t>荒海や佐渡に横</w:t>
      </w:r>
      <w:proofErr w:type="gramStart"/>
      <w:r>
        <w:rPr>
          <w:rFonts w:hint="eastAsia"/>
        </w:rPr>
        <w:t>たふ</w:t>
      </w:r>
      <w:proofErr w:type="gramEnd"/>
      <w:r>
        <w:rPr>
          <w:rFonts w:hint="eastAsia"/>
        </w:rPr>
        <w:t>天の河</w:t>
      </w:r>
    </w:p>
    <w:p w14:paraId="791F3C6B" w14:textId="453A878C" w:rsidR="00B032F1" w:rsidRDefault="00B032F1" w:rsidP="00B032F1">
      <w:r>
        <w:rPr>
          <w:rFonts w:hint="eastAsia"/>
        </w:rPr>
        <w:t>嵐山藪の茂りや風の筋</w:t>
      </w:r>
    </w:p>
    <w:p w14:paraId="3E5DCD0E" w14:textId="716EE038" w:rsidR="00B032F1" w:rsidRDefault="00B032F1" w:rsidP="00B032F1">
      <w:r>
        <w:rPr>
          <w:rFonts w:hint="eastAsia"/>
        </w:rPr>
        <w:t>あらたふと青葉若葉の日の光</w:t>
      </w:r>
    </w:p>
    <w:p w14:paraId="2F90796A" w14:textId="459CC6CB" w:rsidR="00B032F1" w:rsidRDefault="00B032F1" w:rsidP="00B032F1">
      <w:r>
        <w:rPr>
          <w:rFonts w:hint="eastAsia"/>
        </w:rPr>
        <w:t>あら何ともなや昨日は過ぎて河豚汁</w:t>
      </w:r>
    </w:p>
    <w:p w14:paraId="548E9D7D" w14:textId="2A833CBA" w:rsidR="00B032F1" w:rsidRDefault="00B032F1" w:rsidP="00B032F1">
      <w:r>
        <w:rPr>
          <w:rFonts w:hint="eastAsia"/>
        </w:rPr>
        <w:t>霰聞くやこの身はもとの古柏</w:t>
      </w:r>
    </w:p>
    <w:p w14:paraId="7E3CB746" w14:textId="07BD8364" w:rsidR="00B032F1" w:rsidRDefault="00B032F1" w:rsidP="00B032F1">
      <w:r>
        <w:rPr>
          <w:rFonts w:hint="eastAsia"/>
        </w:rPr>
        <w:t>霰</w:t>
      </w:r>
      <w:proofErr w:type="gramStart"/>
      <w:r>
        <w:rPr>
          <w:rFonts w:hint="eastAsia"/>
        </w:rPr>
        <w:t>せば</w:t>
      </w:r>
      <w:proofErr w:type="gramEnd"/>
      <w:r>
        <w:rPr>
          <w:rFonts w:hint="eastAsia"/>
        </w:rPr>
        <w:t>網代の氷魚を煮て出さん</w:t>
      </w:r>
    </w:p>
    <w:p w14:paraId="7A4FE3B9" w14:textId="0C664250" w:rsidR="00B032F1" w:rsidRDefault="00B032F1" w:rsidP="00B032F1">
      <w:r>
        <w:rPr>
          <w:rFonts w:hint="eastAsia"/>
        </w:rPr>
        <w:t>霰まじる帷子雪は小紋かな</w:t>
      </w:r>
    </w:p>
    <w:p w14:paraId="65E0349A" w14:textId="4A0AA644" w:rsidR="00B032F1" w:rsidRDefault="00B032F1" w:rsidP="00B032F1">
      <w:r>
        <w:rPr>
          <w:rFonts w:hint="eastAsia"/>
        </w:rPr>
        <w:t>有明も三十日に</w:t>
      </w:r>
      <w:proofErr w:type="gramStart"/>
      <w:r>
        <w:rPr>
          <w:rFonts w:hint="eastAsia"/>
        </w:rPr>
        <w:t>近し</w:t>
      </w:r>
      <w:proofErr w:type="gramEnd"/>
      <w:r>
        <w:rPr>
          <w:rFonts w:hint="eastAsia"/>
        </w:rPr>
        <w:t>餅の音</w:t>
      </w:r>
    </w:p>
    <w:p w14:paraId="654EF6A6" w14:textId="1599692E" w:rsidR="00B032F1" w:rsidRDefault="00B032F1" w:rsidP="00B032F1">
      <w:r>
        <w:rPr>
          <w:rFonts w:hint="eastAsia"/>
        </w:rPr>
        <w:t>有難き姿拝まんかきつばた</w:t>
      </w:r>
    </w:p>
    <w:p w14:paraId="21591E11" w14:textId="3964C175" w:rsidR="00B032F1" w:rsidRDefault="00B032F1" w:rsidP="00B032F1">
      <w:r>
        <w:rPr>
          <w:rFonts w:hint="eastAsia"/>
        </w:rPr>
        <w:t>ありがたやいただいて踏む橋の霜</w:t>
      </w:r>
    </w:p>
    <w:p w14:paraId="72E32AE5" w14:textId="695E84BC" w:rsidR="00B032F1" w:rsidRDefault="00B032F1" w:rsidP="00B032F1">
      <w:r>
        <w:rPr>
          <w:rFonts w:hint="eastAsia"/>
        </w:rPr>
        <w:t>ありがたや雪を</w:t>
      </w:r>
      <w:proofErr w:type="gramStart"/>
      <w:r>
        <w:rPr>
          <w:rFonts w:hint="eastAsia"/>
        </w:rPr>
        <w:t>かをらす</w:t>
      </w:r>
      <w:proofErr w:type="gramEnd"/>
      <w:r>
        <w:rPr>
          <w:rFonts w:hint="eastAsia"/>
        </w:rPr>
        <w:t>南谷</w:t>
      </w:r>
    </w:p>
    <w:p w14:paraId="0FF1804A" w14:textId="003F6D37" w:rsidR="00B032F1" w:rsidRDefault="00B032F1" w:rsidP="00B032F1">
      <w:r>
        <w:rPr>
          <w:rFonts w:hint="eastAsia"/>
        </w:rPr>
        <w:t>ありとある見立てにも似ず三日の月</w:t>
      </w:r>
    </w:p>
    <w:p w14:paraId="4D8A5E0E" w14:textId="25B22A62" w:rsidR="00B032F1" w:rsidRDefault="00B032F1" w:rsidP="00B032F1">
      <w:pPr>
        <w:rPr>
          <w:rFonts w:hint="eastAsia"/>
        </w:rPr>
      </w:pPr>
      <w:r>
        <w:rPr>
          <w:rFonts w:hint="eastAsia"/>
        </w:rPr>
        <w:t>粟稗にとぼしくもあらず草の庵</w:t>
      </w:r>
    </w:p>
    <w:p w14:paraId="504720DE" w14:textId="6A171B54" w:rsidR="00B032F1" w:rsidRDefault="00B032F1" w:rsidP="00B032F1">
      <w:r>
        <w:rPr>
          <w:rFonts w:hint="eastAsia"/>
        </w:rPr>
        <w:t>家はみな杖に白髪の墓参り</w:t>
      </w:r>
    </w:p>
    <w:p w14:paraId="53C4C00F" w14:textId="13804919" w:rsidR="00B032F1" w:rsidRDefault="00B032F1" w:rsidP="00B032F1">
      <w:r>
        <w:rPr>
          <w:rFonts w:hint="eastAsia"/>
        </w:rPr>
        <w:t>烏賊売の声</w:t>
      </w:r>
      <w:proofErr w:type="gramStart"/>
      <w:r>
        <w:rPr>
          <w:rFonts w:hint="eastAsia"/>
        </w:rPr>
        <w:t>まぎら</w:t>
      </w:r>
      <w:proofErr w:type="gramEnd"/>
      <w:r>
        <w:rPr>
          <w:rFonts w:hint="eastAsia"/>
        </w:rPr>
        <w:t>はし杜宇</w:t>
      </w:r>
    </w:p>
    <w:p w14:paraId="3E08F05E" w14:textId="3B8106EB" w:rsidR="00B032F1" w:rsidRDefault="00B032F1" w:rsidP="00B032F1">
      <w:r>
        <w:rPr>
          <w:rFonts w:hint="eastAsia"/>
        </w:rPr>
        <w:t>いかめしき音や霰の檜木笠</w:t>
      </w:r>
    </w:p>
    <w:p w14:paraId="77FA15B8" w14:textId="5FF3401C" w:rsidR="00B032F1" w:rsidRDefault="00B032F1" w:rsidP="00B032F1">
      <w:r>
        <w:rPr>
          <w:rFonts w:hint="eastAsia"/>
        </w:rPr>
        <w:t>生きながら一つに氷る海鼠かな</w:t>
      </w:r>
    </w:p>
    <w:p w14:paraId="5020304D" w14:textId="11EF4ABE" w:rsidR="00B032F1" w:rsidRDefault="00B032F1" w:rsidP="00B032F1">
      <w:r>
        <w:rPr>
          <w:rFonts w:hint="eastAsia"/>
        </w:rPr>
        <w:t>幾霜に心</w:t>
      </w:r>
      <w:proofErr w:type="gramStart"/>
      <w:r>
        <w:rPr>
          <w:rFonts w:hint="eastAsia"/>
        </w:rPr>
        <w:t>ばせをの</w:t>
      </w:r>
      <w:proofErr w:type="gramEnd"/>
      <w:r>
        <w:rPr>
          <w:rFonts w:hint="eastAsia"/>
        </w:rPr>
        <w:t>松飾り</w:t>
      </w:r>
    </w:p>
    <w:p w14:paraId="7DE9C892" w14:textId="241302F6" w:rsidR="00B032F1" w:rsidRDefault="00B032F1" w:rsidP="00B032F1">
      <w:r>
        <w:rPr>
          <w:rFonts w:hint="eastAsia"/>
        </w:rPr>
        <w:lastRenderedPageBreak/>
        <w:t>いざ出で</w:t>
      </w:r>
      <w:proofErr w:type="gramStart"/>
      <w:r>
        <w:rPr>
          <w:rFonts w:hint="eastAsia"/>
        </w:rPr>
        <w:t>む</w:t>
      </w:r>
      <w:proofErr w:type="gramEnd"/>
      <w:r>
        <w:rPr>
          <w:rFonts w:hint="eastAsia"/>
        </w:rPr>
        <w:t>雪見にころぶ所まで</w:t>
      </w:r>
    </w:p>
    <w:p w14:paraId="0CC077A3" w14:textId="08656A17" w:rsidR="00B032F1" w:rsidRDefault="00B032F1" w:rsidP="00B032F1">
      <w:r>
        <w:rPr>
          <w:rFonts w:hint="eastAsia"/>
        </w:rPr>
        <w:t>いざ子供走りありかん玉霰</w:t>
      </w:r>
    </w:p>
    <w:p w14:paraId="4EBA5F96" w14:textId="35A3BC36" w:rsidR="00B032F1" w:rsidRDefault="00B032F1" w:rsidP="00B032F1">
      <w:r>
        <w:rPr>
          <w:rFonts w:hint="eastAsia"/>
        </w:rPr>
        <w:t>いざ子供昼顔咲き</w:t>
      </w:r>
      <w:proofErr w:type="gramStart"/>
      <w:r>
        <w:rPr>
          <w:rFonts w:hint="eastAsia"/>
        </w:rPr>
        <w:t>ぬ</w:t>
      </w:r>
      <w:proofErr w:type="gramEnd"/>
      <w:r>
        <w:rPr>
          <w:rFonts w:hint="eastAsia"/>
        </w:rPr>
        <w:t>瓜剥かん</w:t>
      </w:r>
    </w:p>
    <w:p w14:paraId="5EF1E03F" w14:textId="657844DF" w:rsidR="00B032F1" w:rsidRDefault="00B032F1" w:rsidP="00B032F1">
      <w:r>
        <w:rPr>
          <w:rFonts w:hint="eastAsia"/>
        </w:rPr>
        <w:t>いざさらば雪見にころぶ所まで</w:t>
      </w:r>
    </w:p>
    <w:p w14:paraId="0034BA2A" w14:textId="51F7165F" w:rsidR="00B032F1" w:rsidRDefault="00B032F1" w:rsidP="00B032F1">
      <w:r>
        <w:rPr>
          <w:rFonts w:hint="eastAsia"/>
        </w:rPr>
        <w:t>いざ共に</w:t>
      </w:r>
      <w:proofErr w:type="gramStart"/>
      <w:r>
        <w:rPr>
          <w:rFonts w:hint="eastAsia"/>
        </w:rPr>
        <w:t>穂麦喰はん</w:t>
      </w:r>
      <w:proofErr w:type="gramEnd"/>
      <w:r>
        <w:rPr>
          <w:rFonts w:hint="eastAsia"/>
        </w:rPr>
        <w:t>草枕</w:t>
      </w:r>
    </w:p>
    <w:p w14:paraId="01D6989B" w14:textId="0F2221EB" w:rsidR="00B032F1" w:rsidRDefault="00B032F1" w:rsidP="00B032F1">
      <w:r>
        <w:rPr>
          <w:rFonts w:hint="eastAsia"/>
        </w:rPr>
        <w:t>いざ行かむ雪見にころぶ所まで</w:t>
      </w:r>
    </w:p>
    <w:p w14:paraId="20A92065" w14:textId="2B7BDAF6" w:rsidR="00B032F1" w:rsidRDefault="00B032F1" w:rsidP="00B032F1">
      <w:proofErr w:type="gramStart"/>
      <w:r>
        <w:rPr>
          <w:rFonts w:hint="eastAsia"/>
        </w:rPr>
        <w:t>いざよひのいづれ</w:t>
      </w:r>
      <w:proofErr w:type="gramEnd"/>
      <w:r>
        <w:rPr>
          <w:rFonts w:hint="eastAsia"/>
        </w:rPr>
        <w:t>か今朝に残る菊</w:t>
      </w:r>
    </w:p>
    <w:p w14:paraId="134C7961" w14:textId="498BD7BF" w:rsidR="00B032F1" w:rsidRDefault="00B032F1" w:rsidP="00B032F1">
      <w:r>
        <w:rPr>
          <w:rFonts w:hint="eastAsia"/>
        </w:rPr>
        <w:t>十六夜は</w:t>
      </w:r>
      <w:proofErr w:type="gramStart"/>
      <w:r>
        <w:rPr>
          <w:rFonts w:hint="eastAsia"/>
        </w:rPr>
        <w:t>わづかに</w:t>
      </w:r>
      <w:proofErr w:type="gramEnd"/>
      <w:r>
        <w:rPr>
          <w:rFonts w:hint="eastAsia"/>
        </w:rPr>
        <w:t>闇の初め哉</w:t>
      </w:r>
    </w:p>
    <w:p w14:paraId="77D948C0" w14:textId="14E0A610" w:rsidR="00B032F1" w:rsidRDefault="00B032F1" w:rsidP="00B032F1">
      <w:r>
        <w:rPr>
          <w:rFonts w:hint="eastAsia"/>
        </w:rPr>
        <w:t>十六夜もまだ更科の郡かな</w:t>
      </w:r>
    </w:p>
    <w:p w14:paraId="65C8F362" w14:textId="094F67F7" w:rsidR="00B032F1" w:rsidRDefault="00B032F1" w:rsidP="00B032F1">
      <w:r>
        <w:rPr>
          <w:rFonts w:hint="eastAsia"/>
        </w:rPr>
        <w:t>十六夜や海老煮るほどの宵の闇</w:t>
      </w:r>
    </w:p>
    <w:p w14:paraId="692DE1F9" w14:textId="46543264" w:rsidR="00B032F1" w:rsidRDefault="00B032F1" w:rsidP="00B032F1">
      <w:r>
        <w:rPr>
          <w:rFonts w:hint="eastAsia"/>
        </w:rPr>
        <w:t>漁り火に鰍や浪の下むせび</w:t>
      </w:r>
    </w:p>
    <w:p w14:paraId="2042F276" w14:textId="271E00FE" w:rsidR="00B032F1" w:rsidRDefault="00B032F1" w:rsidP="00B032F1">
      <w:r>
        <w:rPr>
          <w:rFonts w:hint="eastAsia"/>
        </w:rPr>
        <w:t>石枯れて水しぼめるや冬もなし</w:t>
      </w:r>
    </w:p>
    <w:p w14:paraId="435C6D03" w14:textId="4518E1DF" w:rsidR="00B032F1" w:rsidRDefault="00B032F1" w:rsidP="00B032F1">
      <w:r>
        <w:rPr>
          <w:rFonts w:hint="eastAsia"/>
        </w:rPr>
        <w:t>石の香や夏草赤く露暑し</w:t>
      </w:r>
    </w:p>
    <w:p w14:paraId="4BCEE541" w14:textId="669DFA6E" w:rsidR="00B032F1" w:rsidRDefault="00B032F1" w:rsidP="00B032F1">
      <w:r>
        <w:rPr>
          <w:rFonts w:hint="eastAsia"/>
        </w:rPr>
        <w:t>石山の石にたばしる霰哉</w:t>
      </w:r>
    </w:p>
    <w:p w14:paraId="5B3DCE4C" w14:textId="559D46AB" w:rsidR="00B032F1" w:rsidRDefault="00B032F1" w:rsidP="00B032F1">
      <w:r>
        <w:rPr>
          <w:rFonts w:hint="eastAsia"/>
        </w:rPr>
        <w:t>石山の石より</w:t>
      </w:r>
      <w:proofErr w:type="gramStart"/>
      <w:r>
        <w:rPr>
          <w:rFonts w:hint="eastAsia"/>
        </w:rPr>
        <w:t>白し</w:t>
      </w:r>
      <w:proofErr w:type="gramEnd"/>
      <w:r>
        <w:rPr>
          <w:rFonts w:hint="eastAsia"/>
        </w:rPr>
        <w:t>秋の風</w:t>
      </w:r>
    </w:p>
    <w:p w14:paraId="6D2011B9" w14:textId="0DACFFDE" w:rsidR="00B032F1" w:rsidRDefault="00B032F1" w:rsidP="00B032F1">
      <w:proofErr w:type="gramStart"/>
      <w:r>
        <w:rPr>
          <w:rFonts w:hint="eastAsia"/>
        </w:rPr>
        <w:t>いづく</w:t>
      </w:r>
      <w:proofErr w:type="gramEnd"/>
      <w:r>
        <w:rPr>
          <w:rFonts w:hint="eastAsia"/>
        </w:rPr>
        <w:t>時雨傘を手に提げて帰る僧</w:t>
      </w:r>
    </w:p>
    <w:p w14:paraId="0254D76E" w14:textId="40E090C9" w:rsidR="00B032F1" w:rsidRDefault="00B032F1" w:rsidP="00B032F1">
      <w:r>
        <w:rPr>
          <w:rFonts w:hint="eastAsia"/>
        </w:rPr>
        <w:t>市人にいで</w:t>
      </w:r>
      <w:proofErr w:type="gramStart"/>
      <w:r>
        <w:rPr>
          <w:rFonts w:hint="eastAsia"/>
        </w:rPr>
        <w:t>是売らむ</w:t>
      </w:r>
      <w:proofErr w:type="gramEnd"/>
      <w:r>
        <w:rPr>
          <w:rFonts w:hint="eastAsia"/>
        </w:rPr>
        <w:t>笠の雪</w:t>
      </w:r>
    </w:p>
    <w:p w14:paraId="0BD935C3" w14:textId="021F3E26" w:rsidR="00B032F1" w:rsidRDefault="00B032F1" w:rsidP="00B032F1">
      <w:r>
        <w:rPr>
          <w:rFonts w:hint="eastAsia"/>
        </w:rPr>
        <w:t>市人よこの</w:t>
      </w:r>
      <w:proofErr w:type="gramStart"/>
      <w:r>
        <w:rPr>
          <w:rFonts w:hint="eastAsia"/>
        </w:rPr>
        <w:t>笠売らう</w:t>
      </w:r>
      <w:proofErr w:type="gramEnd"/>
      <w:r>
        <w:rPr>
          <w:rFonts w:hint="eastAsia"/>
        </w:rPr>
        <w:t>雪の笠</w:t>
      </w:r>
    </w:p>
    <w:p w14:paraId="26F0200F" w14:textId="039FE417" w:rsidR="00B032F1" w:rsidRDefault="00B032F1" w:rsidP="00B032F1">
      <w:r>
        <w:rPr>
          <w:rFonts w:hint="eastAsia"/>
        </w:rPr>
        <w:t>五つ六つ茶の子にならぶ囲炉裏哉</w:t>
      </w:r>
    </w:p>
    <w:p w14:paraId="650A9BFB" w14:textId="27FE073F" w:rsidR="00B032F1" w:rsidRDefault="00B032F1" w:rsidP="00B032F1">
      <w:r>
        <w:rPr>
          <w:rFonts w:hint="eastAsia"/>
        </w:rPr>
        <w:t>凍て解けて筆に汲み干す清水哉</w:t>
      </w:r>
    </w:p>
    <w:p w14:paraId="630ED425" w14:textId="5768D1E5" w:rsidR="00B032F1" w:rsidRDefault="00B032F1" w:rsidP="00B032F1">
      <w:r>
        <w:rPr>
          <w:rFonts w:hint="eastAsia"/>
        </w:rPr>
        <w:t>いでや我よき布</w:t>
      </w:r>
      <w:proofErr w:type="gramStart"/>
      <w:r>
        <w:rPr>
          <w:rFonts w:hint="eastAsia"/>
        </w:rPr>
        <w:t>着たり</w:t>
      </w:r>
      <w:proofErr w:type="gramEnd"/>
      <w:r>
        <w:rPr>
          <w:rFonts w:hint="eastAsia"/>
        </w:rPr>
        <w:t>蝉衣</w:t>
      </w:r>
    </w:p>
    <w:p w14:paraId="4AED7D70" w14:textId="6B491CDC" w:rsidR="00B032F1" w:rsidRDefault="00B032F1" w:rsidP="00B032F1">
      <w:r>
        <w:rPr>
          <w:rFonts w:hint="eastAsia"/>
        </w:rPr>
        <w:t>糸桜</w:t>
      </w:r>
      <w:proofErr w:type="gramStart"/>
      <w:r>
        <w:rPr>
          <w:rFonts w:hint="eastAsia"/>
        </w:rPr>
        <w:t>こや</w:t>
      </w:r>
      <w:proofErr w:type="gramEnd"/>
      <w:r>
        <w:rPr>
          <w:rFonts w:hint="eastAsia"/>
        </w:rPr>
        <w:t>帰る</w:t>
      </w:r>
      <w:proofErr w:type="gramStart"/>
      <w:r>
        <w:rPr>
          <w:rFonts w:hint="eastAsia"/>
        </w:rPr>
        <w:t>さの</w:t>
      </w:r>
      <w:proofErr w:type="gramEnd"/>
      <w:r>
        <w:rPr>
          <w:rFonts w:hint="eastAsia"/>
        </w:rPr>
        <w:t>足もつれ</w:t>
      </w:r>
    </w:p>
    <w:p w14:paraId="13F1FE0B" w14:textId="6EE52432" w:rsidR="00B032F1" w:rsidRDefault="00B032F1" w:rsidP="00B032F1">
      <w:r>
        <w:rPr>
          <w:rFonts w:hint="eastAsia"/>
        </w:rPr>
        <w:t>糸遊に結びつきたる煙哉</w:t>
      </w:r>
    </w:p>
    <w:p w14:paraId="45ABA2FE" w14:textId="67AA912A" w:rsidR="00B032F1" w:rsidRDefault="00B032F1" w:rsidP="00B032F1">
      <w:r>
        <w:rPr>
          <w:rFonts w:hint="eastAsia"/>
        </w:rPr>
        <w:t>稲雀茶の木畠や逃げ処</w:t>
      </w:r>
    </w:p>
    <w:p w14:paraId="6498D08C" w14:textId="158FF3F8" w:rsidR="00B032F1" w:rsidRDefault="00B032F1" w:rsidP="00B032F1">
      <w:r>
        <w:rPr>
          <w:rFonts w:hint="eastAsia"/>
        </w:rPr>
        <w:t>稲妻に悟らぬ人の貴さよ</w:t>
      </w:r>
    </w:p>
    <w:p w14:paraId="558588BD" w14:textId="4E8F204C" w:rsidR="00B032F1" w:rsidRDefault="00B032F1" w:rsidP="00B032F1">
      <w:r>
        <w:rPr>
          <w:rFonts w:hint="eastAsia"/>
        </w:rPr>
        <w:t>稲妻や顔のところが薄の穂</w:t>
      </w:r>
    </w:p>
    <w:p w14:paraId="7EDB9A7D" w14:textId="63D6EE15" w:rsidR="00B032F1" w:rsidRDefault="00B032F1" w:rsidP="00B032F1">
      <w:r>
        <w:rPr>
          <w:rFonts w:hint="eastAsia"/>
        </w:rPr>
        <w:t>稲妻や闇の方行く五位の声</w:t>
      </w:r>
    </w:p>
    <w:p w14:paraId="49C2B9D3" w14:textId="477879BD" w:rsidR="00B032F1" w:rsidRDefault="00B032F1" w:rsidP="00B032F1">
      <w:r>
        <w:rPr>
          <w:rFonts w:hint="eastAsia"/>
        </w:rPr>
        <w:t>稲妻を手にとる闇の紙燭哉</w:t>
      </w:r>
    </w:p>
    <w:p w14:paraId="4E5FBCC7" w14:textId="3B3B90EB" w:rsidR="00B032F1" w:rsidRDefault="00B032F1" w:rsidP="00B032F1">
      <w:r>
        <w:rPr>
          <w:rFonts w:hint="eastAsia"/>
        </w:rPr>
        <w:t>稲こきの姥もめでたし菊の花</w:t>
      </w:r>
    </w:p>
    <w:p w14:paraId="49D9F210" w14:textId="73E326E4" w:rsidR="00B032F1" w:rsidRDefault="00B032F1" w:rsidP="00B032F1">
      <w:r>
        <w:rPr>
          <w:rFonts w:hint="eastAsia"/>
        </w:rPr>
        <w:t>猪の床にも入るやきり</w:t>
      </w:r>
      <w:proofErr w:type="gramStart"/>
      <w:r>
        <w:rPr>
          <w:rFonts w:hint="eastAsia"/>
        </w:rPr>
        <w:t>ぎりす</w:t>
      </w:r>
      <w:proofErr w:type="gramEnd"/>
    </w:p>
    <w:p w14:paraId="49282C80" w14:textId="6C57F3DC" w:rsidR="00B032F1" w:rsidRDefault="00B032F1" w:rsidP="00B032F1">
      <w:r>
        <w:rPr>
          <w:rFonts w:hint="eastAsia"/>
        </w:rPr>
        <w:t>猪もともに吹</w:t>
      </w:r>
      <w:proofErr w:type="gramStart"/>
      <w:r>
        <w:rPr>
          <w:rFonts w:hint="eastAsia"/>
        </w:rPr>
        <w:t>かるる野分かな</w:t>
      </w:r>
      <w:proofErr w:type="gramEnd"/>
    </w:p>
    <w:p w14:paraId="253FF86D" w14:textId="053322A8" w:rsidR="00B032F1" w:rsidRDefault="00B032F1" w:rsidP="00B032F1">
      <w:r>
        <w:rPr>
          <w:rFonts w:hint="eastAsia"/>
        </w:rPr>
        <w:t>命こそ芋種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また今日の月</w:t>
      </w:r>
    </w:p>
    <w:p w14:paraId="222A43D8" w14:textId="15C53185" w:rsidR="00B032F1" w:rsidRDefault="00B032F1" w:rsidP="00B032F1">
      <w:r>
        <w:rPr>
          <w:rFonts w:hint="eastAsia"/>
        </w:rPr>
        <w:t>命なり</w:t>
      </w:r>
      <w:proofErr w:type="gramStart"/>
      <w:r>
        <w:rPr>
          <w:rFonts w:hint="eastAsia"/>
        </w:rPr>
        <w:t>わづか</w:t>
      </w:r>
      <w:proofErr w:type="gramEnd"/>
      <w:r>
        <w:rPr>
          <w:rFonts w:hint="eastAsia"/>
        </w:rPr>
        <w:t>の笠の下涼み</w:t>
      </w:r>
    </w:p>
    <w:p w14:paraId="4A796B91" w14:textId="49096E6B" w:rsidR="00B032F1" w:rsidRDefault="00B032F1" w:rsidP="00B032F1">
      <w:r>
        <w:rPr>
          <w:rFonts w:hint="eastAsia"/>
        </w:rPr>
        <w:t>命二つの中にいきたる桜かな</w:t>
      </w:r>
    </w:p>
    <w:p w14:paraId="2F207910" w14:textId="09DDD411" w:rsidR="00B032F1" w:rsidRDefault="00B032F1" w:rsidP="00B032F1">
      <w:proofErr w:type="gramStart"/>
      <w:r>
        <w:rPr>
          <w:rFonts w:hint="eastAsia"/>
        </w:rPr>
        <w:t>芋洗ふ</w:t>
      </w:r>
      <w:proofErr w:type="gramEnd"/>
      <w:r>
        <w:rPr>
          <w:rFonts w:hint="eastAsia"/>
        </w:rPr>
        <w:t>女西行ならば</w:t>
      </w:r>
      <w:proofErr w:type="gramStart"/>
      <w:r>
        <w:rPr>
          <w:rFonts w:hint="eastAsia"/>
        </w:rPr>
        <w:t>歌詠まむ</w:t>
      </w:r>
      <w:proofErr w:type="gramEnd"/>
    </w:p>
    <w:p w14:paraId="0BD1170F" w14:textId="1E1D57CF" w:rsidR="00B032F1" w:rsidRDefault="00B032F1" w:rsidP="00B032F1">
      <w:proofErr w:type="gramStart"/>
      <w:r>
        <w:rPr>
          <w:rFonts w:hint="eastAsia"/>
        </w:rPr>
        <w:t>芋植ゑて</w:t>
      </w:r>
      <w:proofErr w:type="gramEnd"/>
      <w:r>
        <w:rPr>
          <w:rFonts w:hint="eastAsia"/>
        </w:rPr>
        <w:t>門は葎の若葉かな</w:t>
      </w:r>
    </w:p>
    <w:p w14:paraId="6F6E4F6C" w14:textId="66BE6C8D" w:rsidR="00B032F1" w:rsidRDefault="00B032F1" w:rsidP="00B032F1">
      <w:r>
        <w:rPr>
          <w:rFonts w:hint="eastAsia"/>
        </w:rPr>
        <w:t>芋種や花の盛りに売り歩く</w:t>
      </w:r>
    </w:p>
    <w:p w14:paraId="75E9CC2E" w14:textId="32573A96" w:rsidR="00B032F1" w:rsidRDefault="00B032F1" w:rsidP="00B032F1">
      <w:r>
        <w:rPr>
          <w:rFonts w:hint="eastAsia"/>
        </w:rPr>
        <w:lastRenderedPageBreak/>
        <w:t>芋の葉や月待つ里の焼畑</w:t>
      </w:r>
    </w:p>
    <w:p w14:paraId="254AFAEC" w14:textId="576F4C68" w:rsidR="00B032F1" w:rsidRDefault="00B032F1" w:rsidP="00B032F1">
      <w:proofErr w:type="gramStart"/>
      <w:r>
        <w:rPr>
          <w:rFonts w:hint="eastAsia"/>
        </w:rPr>
        <w:t>いら</w:t>
      </w:r>
      <w:proofErr w:type="gramEnd"/>
      <w:r>
        <w:rPr>
          <w:rFonts w:hint="eastAsia"/>
        </w:rPr>
        <w:t>ご崎似るものもなし鷹の声</w:t>
      </w:r>
    </w:p>
    <w:p w14:paraId="4888ED1A" w14:textId="63D3094C" w:rsidR="00B032F1" w:rsidRDefault="00B032F1" w:rsidP="00B032F1">
      <w:r>
        <w:rPr>
          <w:rFonts w:hint="eastAsia"/>
        </w:rPr>
        <w:t>入逢の鐘もきこえず春の暮</w:t>
      </w:r>
    </w:p>
    <w:p w14:paraId="47FCCF38" w14:textId="03A7FFAE" w:rsidR="00B032F1" w:rsidRDefault="00B032F1" w:rsidP="00B032F1">
      <w:r>
        <w:rPr>
          <w:rFonts w:hint="eastAsia"/>
        </w:rPr>
        <w:t>入りかかる日も糸遊の名残かな</w:t>
      </w:r>
    </w:p>
    <w:p w14:paraId="48A669D7" w14:textId="32188872" w:rsidR="00B032F1" w:rsidRDefault="00B032F1" w:rsidP="00B032F1">
      <w:r>
        <w:rPr>
          <w:rFonts w:hint="eastAsia"/>
        </w:rPr>
        <w:t>入る月の跡は机の四隅哉</w:t>
      </w:r>
    </w:p>
    <w:p w14:paraId="3337366C" w14:textId="72373D1A" w:rsidR="00B032F1" w:rsidRDefault="00B032F1" w:rsidP="00B032F1">
      <w:r>
        <w:rPr>
          <w:rFonts w:hint="eastAsia"/>
        </w:rPr>
        <w:t>色付くや豆腐に落ちて薄紅葉</w:t>
      </w:r>
    </w:p>
    <w:p w14:paraId="046075A7" w14:textId="009ED3A5" w:rsidR="00B032F1" w:rsidRDefault="00B032F1" w:rsidP="00B032F1">
      <w:pPr>
        <w:rPr>
          <w:rFonts w:hint="eastAsia"/>
        </w:rPr>
      </w:pPr>
      <w:r>
        <w:rPr>
          <w:rFonts w:hint="eastAsia"/>
        </w:rPr>
        <w:t>岩躑躅染む</w:t>
      </w:r>
      <w:proofErr w:type="gramStart"/>
      <w:r>
        <w:rPr>
          <w:rFonts w:hint="eastAsia"/>
        </w:rPr>
        <w:t>る</w:t>
      </w:r>
      <w:proofErr w:type="gramEnd"/>
      <w:r>
        <w:rPr>
          <w:rFonts w:hint="eastAsia"/>
        </w:rPr>
        <w:t>涙や</w:t>
      </w:r>
      <w:proofErr w:type="gramStart"/>
      <w:r>
        <w:rPr>
          <w:rFonts w:hint="eastAsia"/>
        </w:rPr>
        <w:t>ほと</w:t>
      </w:r>
      <w:proofErr w:type="gramEnd"/>
      <w:r>
        <w:rPr>
          <w:rFonts w:hint="eastAsia"/>
        </w:rPr>
        <w:t>とぎ朱</w:t>
      </w:r>
    </w:p>
    <w:p w14:paraId="038E2CE9" w14:textId="6733B024" w:rsidR="00B032F1" w:rsidRDefault="00B032F1" w:rsidP="00B032F1">
      <w:r>
        <w:rPr>
          <w:rFonts w:hint="eastAsia"/>
        </w:rPr>
        <w:t>植うる事子のごとくせよ児桜</w:t>
      </w:r>
    </w:p>
    <w:p w14:paraId="005DA4B0" w14:textId="44F940FA" w:rsidR="00B032F1" w:rsidRDefault="00B032F1" w:rsidP="00B032F1">
      <w:r>
        <w:rPr>
          <w:rFonts w:hint="eastAsia"/>
        </w:rPr>
        <w:t>魚鳥の心は知らず年忘れ</w:t>
      </w:r>
    </w:p>
    <w:p w14:paraId="2383B6B3" w14:textId="293E7FE1" w:rsidR="00B032F1" w:rsidRDefault="00B032F1" w:rsidP="00B032F1">
      <w:r>
        <w:rPr>
          <w:rFonts w:hint="eastAsia"/>
        </w:rPr>
        <w:t>うかれける人や初瀬の山桜</w:t>
      </w:r>
    </w:p>
    <w:p w14:paraId="0F04C4CD" w14:textId="5DBC9209" w:rsidR="00B032F1" w:rsidRDefault="00B032F1" w:rsidP="00B032F1">
      <w:r>
        <w:rPr>
          <w:rFonts w:hint="eastAsia"/>
        </w:rPr>
        <w:t>憂き人の旅にも習へ木曽の蝿</w:t>
      </w:r>
    </w:p>
    <w:p w14:paraId="44FEB12F" w14:textId="263B3F0F" w:rsidR="00B032F1" w:rsidRDefault="00B032F1" w:rsidP="00B032F1">
      <w:r>
        <w:rPr>
          <w:rFonts w:hint="eastAsia"/>
        </w:rPr>
        <w:t>憂き節や竹の子となる人の果て</w:t>
      </w:r>
    </w:p>
    <w:p w14:paraId="79E02133" w14:textId="49EEE97B" w:rsidR="00B032F1" w:rsidRDefault="00B032F1" w:rsidP="00B032F1">
      <w:r>
        <w:rPr>
          <w:rFonts w:hint="eastAsia"/>
        </w:rPr>
        <w:t>憂きわれを寂しがらせ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秋の寺</w:t>
      </w:r>
    </w:p>
    <w:p w14:paraId="2666AC85" w14:textId="6D7FF503" w:rsidR="00B032F1" w:rsidRDefault="00B032F1" w:rsidP="00B032F1">
      <w:r>
        <w:rPr>
          <w:rFonts w:hint="eastAsia"/>
        </w:rPr>
        <w:t>憂き我をさびしがらせ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閑古鳥</w:t>
      </w:r>
    </w:p>
    <w:p w14:paraId="4BF5420F" w14:textId="60E7726B" w:rsidR="00B032F1" w:rsidRDefault="00B032F1" w:rsidP="00B032F1">
      <w:r>
        <w:rPr>
          <w:rFonts w:hint="eastAsia"/>
        </w:rPr>
        <w:t>鶯の笠落したる椿かな</w:t>
      </w:r>
    </w:p>
    <w:p w14:paraId="1AF407D4" w14:textId="2A1D564D" w:rsidR="00B032F1" w:rsidRDefault="00B032F1" w:rsidP="00B032F1">
      <w:r>
        <w:rPr>
          <w:rFonts w:hint="eastAsia"/>
        </w:rPr>
        <w:t>鶯や竹の子薮に老を鳴く</w:t>
      </w:r>
    </w:p>
    <w:p w14:paraId="1EDD0358" w14:textId="4284A33C" w:rsidR="00B032F1" w:rsidRDefault="00B032F1" w:rsidP="00B032F1">
      <w:r>
        <w:rPr>
          <w:rFonts w:hint="eastAsia"/>
        </w:rPr>
        <w:t>鶯や柳のうしろ薮の前</w:t>
      </w:r>
    </w:p>
    <w:p w14:paraId="1FD60AB5" w14:textId="757717C6" w:rsidR="00B032F1" w:rsidRDefault="00B032F1" w:rsidP="00B032F1">
      <w:r>
        <w:rPr>
          <w:rFonts w:hint="eastAsia"/>
        </w:rPr>
        <w:t>鶯や餅に</w:t>
      </w:r>
      <w:proofErr w:type="gramStart"/>
      <w:r>
        <w:rPr>
          <w:rFonts w:hint="eastAsia"/>
        </w:rPr>
        <w:t>糞する</w:t>
      </w:r>
      <w:proofErr w:type="gramEnd"/>
      <w:r>
        <w:rPr>
          <w:rFonts w:hint="eastAsia"/>
        </w:rPr>
        <w:t>縁の先</w:t>
      </w:r>
    </w:p>
    <w:p w14:paraId="71657D05" w14:textId="74D8051B" w:rsidR="00B032F1" w:rsidRDefault="00B032F1" w:rsidP="00B032F1">
      <w:r>
        <w:rPr>
          <w:rFonts w:hint="eastAsia"/>
        </w:rPr>
        <w:t>鶯を魂にねむるか矯柳</w:t>
      </w:r>
    </w:p>
    <w:p w14:paraId="5D7A1CA7" w14:textId="5F086C9B" w:rsidR="00B032F1" w:rsidRDefault="00B032F1" w:rsidP="00B032F1">
      <w:r>
        <w:rPr>
          <w:rFonts w:hint="eastAsia"/>
        </w:rPr>
        <w:t>牛部屋に蚊の声暗き残暑哉</w:t>
      </w:r>
    </w:p>
    <w:p w14:paraId="30AA2BFA" w14:textId="1E48D885" w:rsidR="00B032F1" w:rsidRDefault="00B032F1" w:rsidP="00B032F1">
      <w:r>
        <w:rPr>
          <w:rFonts w:hint="eastAsia"/>
        </w:rPr>
        <w:t>埋火も</w:t>
      </w:r>
      <w:proofErr w:type="gramStart"/>
      <w:r>
        <w:rPr>
          <w:rFonts w:hint="eastAsia"/>
        </w:rPr>
        <w:t>消ゆや</w:t>
      </w:r>
      <w:proofErr w:type="gramEnd"/>
      <w:r>
        <w:rPr>
          <w:rFonts w:hint="eastAsia"/>
        </w:rPr>
        <w:t>涙の烹ゆる音</w:t>
      </w:r>
    </w:p>
    <w:p w14:paraId="0B65F296" w14:textId="6BA71598" w:rsidR="00B032F1" w:rsidRDefault="00B032F1" w:rsidP="00B032F1">
      <w:r>
        <w:rPr>
          <w:rFonts w:hint="eastAsia"/>
        </w:rPr>
        <w:t>埋火や壁には客の影法師</w:t>
      </w:r>
    </w:p>
    <w:p w14:paraId="61181305" w14:textId="03F459AA" w:rsidR="00B032F1" w:rsidRDefault="00B032F1" w:rsidP="00B032F1">
      <w:r>
        <w:rPr>
          <w:rFonts w:hint="eastAsia"/>
        </w:rPr>
        <w:t>うたがふな潮の花も浦の春</w:t>
      </w:r>
    </w:p>
    <w:p w14:paraId="739E9F4C" w14:textId="50208288" w:rsidR="00B032F1" w:rsidRDefault="00B032F1" w:rsidP="00B032F1">
      <w:r>
        <w:rPr>
          <w:rFonts w:hint="eastAsia"/>
        </w:rPr>
        <w:t>打ち寄り</w:t>
      </w:r>
      <w:proofErr w:type="gramStart"/>
      <w:r>
        <w:rPr>
          <w:rFonts w:hint="eastAsia"/>
        </w:rPr>
        <w:t>て花入探れ</w:t>
      </w:r>
      <w:proofErr w:type="gramEnd"/>
      <w:r>
        <w:rPr>
          <w:rFonts w:hint="eastAsia"/>
        </w:rPr>
        <w:t>梅椿</w:t>
      </w:r>
    </w:p>
    <w:p w14:paraId="275229D0" w14:textId="0A3C88F4" w:rsidR="00B032F1" w:rsidRDefault="00B032F1" w:rsidP="00B032F1">
      <w:r>
        <w:rPr>
          <w:rFonts w:hint="eastAsia"/>
        </w:rPr>
        <w:t>うち山や外様しらずの花盛り</w:t>
      </w:r>
    </w:p>
    <w:p w14:paraId="161AC624" w14:textId="4F5EC18C" w:rsidR="00B032F1" w:rsidRDefault="00B032F1" w:rsidP="00B032F1">
      <w:r>
        <w:rPr>
          <w:rFonts w:hint="eastAsia"/>
        </w:rPr>
        <w:t>団扇もてあふがん人のうしろむき</w:t>
      </w:r>
    </w:p>
    <w:p w14:paraId="1C3001B0" w14:textId="0133E796" w:rsidR="00B032F1" w:rsidRDefault="00B032F1" w:rsidP="00B032F1">
      <w:r>
        <w:rPr>
          <w:rFonts w:hint="eastAsia"/>
        </w:rPr>
        <w:t>美しきその姫瓜や后</w:t>
      </w:r>
      <w:proofErr w:type="gramStart"/>
      <w:r>
        <w:rPr>
          <w:rFonts w:hint="eastAsia"/>
        </w:rPr>
        <w:t>ざね</w:t>
      </w:r>
      <w:proofErr w:type="gramEnd"/>
    </w:p>
    <w:p w14:paraId="78BD6FA9" w14:textId="3F482329" w:rsidR="00B032F1" w:rsidRDefault="00B032F1" w:rsidP="00B032F1">
      <w:r>
        <w:rPr>
          <w:rFonts w:hint="eastAsia"/>
        </w:rPr>
        <w:t>卯の花も母なき宿</w:t>
      </w:r>
      <w:proofErr w:type="gramStart"/>
      <w:r>
        <w:rPr>
          <w:rFonts w:hint="eastAsia"/>
        </w:rPr>
        <w:t>ぞ</w:t>
      </w:r>
      <w:proofErr w:type="gramEnd"/>
      <w:r>
        <w:rPr>
          <w:rFonts w:hint="eastAsia"/>
        </w:rPr>
        <w:t>冷</w:t>
      </w:r>
      <w:proofErr w:type="gramStart"/>
      <w:r>
        <w:rPr>
          <w:rFonts w:hint="eastAsia"/>
        </w:rPr>
        <w:t>じ</w:t>
      </w:r>
      <w:proofErr w:type="gramEnd"/>
      <w:r>
        <w:rPr>
          <w:rFonts w:hint="eastAsia"/>
        </w:rPr>
        <w:t>き</w:t>
      </w:r>
    </w:p>
    <w:p w14:paraId="1671A57A" w14:textId="4D79A22E" w:rsidR="00B032F1" w:rsidRDefault="00B032F1" w:rsidP="00B032F1">
      <w:r>
        <w:rPr>
          <w:rFonts w:hint="eastAsia"/>
        </w:rPr>
        <w:t>卯の花や暗き柳の及び腰</w:t>
      </w:r>
    </w:p>
    <w:p w14:paraId="20E5EF32" w14:textId="4E4F8C30" w:rsidR="00B032F1" w:rsidRDefault="00B032F1" w:rsidP="00B032F1">
      <w:r>
        <w:rPr>
          <w:rFonts w:hint="eastAsia"/>
        </w:rPr>
        <w:t>姥桜咲くや老後の</w:t>
      </w:r>
      <w:proofErr w:type="gramStart"/>
      <w:r>
        <w:rPr>
          <w:rFonts w:hint="eastAsia"/>
        </w:rPr>
        <w:t>思ひ</w:t>
      </w:r>
      <w:proofErr w:type="gramEnd"/>
      <w:r>
        <w:rPr>
          <w:rFonts w:hint="eastAsia"/>
        </w:rPr>
        <w:t>出</w:t>
      </w:r>
    </w:p>
    <w:p w14:paraId="30161BA5" w14:textId="5CC1E03B" w:rsidR="00B032F1" w:rsidRDefault="00B032F1" w:rsidP="00B032F1">
      <w:r>
        <w:rPr>
          <w:rFonts w:hint="eastAsia"/>
        </w:rPr>
        <w:t>馬方は知ら</w:t>
      </w:r>
      <w:proofErr w:type="gramStart"/>
      <w:r>
        <w:rPr>
          <w:rFonts w:hint="eastAsia"/>
        </w:rPr>
        <w:t>じ</w:t>
      </w:r>
      <w:proofErr w:type="gramEnd"/>
      <w:r>
        <w:rPr>
          <w:rFonts w:hint="eastAsia"/>
        </w:rPr>
        <w:t>時雨の大井川</w:t>
      </w:r>
    </w:p>
    <w:p w14:paraId="5B2F518C" w14:textId="613B7190" w:rsidR="00B032F1" w:rsidRDefault="00B032F1" w:rsidP="00B032F1">
      <w:r>
        <w:rPr>
          <w:rFonts w:hint="eastAsia"/>
        </w:rPr>
        <w:t>馬に寝て残夢月遠し茶のけぶり</w:t>
      </w:r>
    </w:p>
    <w:p w14:paraId="41584213" w14:textId="408099CC" w:rsidR="00B032F1" w:rsidRDefault="00B032F1" w:rsidP="00B032F1">
      <w:r>
        <w:rPr>
          <w:rFonts w:hint="eastAsia"/>
        </w:rPr>
        <w:t>馬</w:t>
      </w:r>
      <w:proofErr w:type="gramStart"/>
      <w:r>
        <w:rPr>
          <w:rFonts w:hint="eastAsia"/>
        </w:rPr>
        <w:t>ぼくぼく</w:t>
      </w:r>
      <w:proofErr w:type="gramEnd"/>
      <w:r>
        <w:rPr>
          <w:rFonts w:hint="eastAsia"/>
        </w:rPr>
        <w:t>我を絵に見る夏野かな</w:t>
      </w:r>
    </w:p>
    <w:p w14:paraId="71EBA10D" w14:textId="14C42CA0" w:rsidR="00B032F1" w:rsidRDefault="00B032F1" w:rsidP="00B032F1">
      <w:r>
        <w:rPr>
          <w:rFonts w:hint="eastAsia"/>
        </w:rPr>
        <w:t>馬をさえ</w:t>
      </w:r>
      <w:proofErr w:type="gramStart"/>
      <w:r>
        <w:rPr>
          <w:rFonts w:hint="eastAsia"/>
        </w:rPr>
        <w:t>眺むる</w:t>
      </w:r>
      <w:proofErr w:type="gramEnd"/>
      <w:r>
        <w:rPr>
          <w:rFonts w:hint="eastAsia"/>
        </w:rPr>
        <w:t>雪の朝かな</w:t>
      </w:r>
    </w:p>
    <w:p w14:paraId="778E5ADE" w14:textId="44F0ACE6" w:rsidR="00B032F1" w:rsidRDefault="00B032F1" w:rsidP="00B032F1">
      <w:r>
        <w:rPr>
          <w:rFonts w:hint="eastAsia"/>
        </w:rPr>
        <w:t>海暮れて鴨の声ほのかに</w:t>
      </w:r>
      <w:proofErr w:type="gramStart"/>
      <w:r>
        <w:rPr>
          <w:rFonts w:hint="eastAsia"/>
        </w:rPr>
        <w:t>白し</w:t>
      </w:r>
      <w:proofErr w:type="gramEnd"/>
    </w:p>
    <w:p w14:paraId="2B40ED43" w14:textId="6025C4ED" w:rsidR="00B032F1" w:rsidRDefault="00B032F1" w:rsidP="00B032F1">
      <w:r>
        <w:rPr>
          <w:rFonts w:hint="eastAsia"/>
        </w:rPr>
        <w:t>海は晴れて比叡降り残す五月哉</w:t>
      </w:r>
    </w:p>
    <w:p w14:paraId="74DAEB7E" w14:textId="24009BFB" w:rsidR="00B032F1" w:rsidRDefault="00B032F1" w:rsidP="00B032F1">
      <w:r>
        <w:rPr>
          <w:rFonts w:hint="eastAsia"/>
        </w:rPr>
        <w:t>梅が香に追ひも</w:t>
      </w:r>
      <w:proofErr w:type="gramStart"/>
      <w:r>
        <w:rPr>
          <w:rFonts w:hint="eastAsia"/>
        </w:rPr>
        <w:t>どさるる寒さかな</w:t>
      </w:r>
      <w:proofErr w:type="gramEnd"/>
    </w:p>
    <w:p w14:paraId="0D893DE8" w14:textId="466CA488" w:rsidR="00B032F1" w:rsidRDefault="00B032F1" w:rsidP="00B032F1">
      <w:r>
        <w:rPr>
          <w:rFonts w:hint="eastAsia"/>
        </w:rPr>
        <w:lastRenderedPageBreak/>
        <w:t>梅が香にのつと日の出る山路哉</w:t>
      </w:r>
    </w:p>
    <w:p w14:paraId="6518ADF1" w14:textId="50F0BFA9" w:rsidR="00B032F1" w:rsidRDefault="00B032F1" w:rsidP="00B032F1">
      <w:r>
        <w:rPr>
          <w:rFonts w:hint="eastAsia"/>
        </w:rPr>
        <w:t>梅が香に昔の一字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はれなり</w:t>
      </w:r>
    </w:p>
    <w:p w14:paraId="7ED5ED62" w14:textId="3EF59075" w:rsidR="00B032F1" w:rsidRDefault="00B032F1" w:rsidP="00B032F1">
      <w:r>
        <w:rPr>
          <w:rFonts w:hint="eastAsia"/>
        </w:rPr>
        <w:t>梅が香や</w:t>
      </w:r>
      <w:proofErr w:type="gramStart"/>
      <w:r>
        <w:rPr>
          <w:rFonts w:hint="eastAsia"/>
        </w:rPr>
        <w:t>しらら</w:t>
      </w:r>
      <w:proofErr w:type="gramEnd"/>
      <w:r>
        <w:rPr>
          <w:rFonts w:hint="eastAsia"/>
        </w:rPr>
        <w:t>落窪京太郎</w:t>
      </w:r>
    </w:p>
    <w:p w14:paraId="7000CBF3" w14:textId="6DB3BF14" w:rsidR="00B032F1" w:rsidRDefault="00B032F1" w:rsidP="00B032F1">
      <w:r>
        <w:rPr>
          <w:rFonts w:hint="eastAsia"/>
        </w:rPr>
        <w:t>梅が香や見ぬ世の人に御意を得る</w:t>
      </w:r>
    </w:p>
    <w:p w14:paraId="699D1326" w14:textId="23B655A8" w:rsidR="00B032F1" w:rsidRDefault="00B032F1" w:rsidP="00B032F1">
      <w:r>
        <w:rPr>
          <w:rFonts w:hint="eastAsia"/>
        </w:rPr>
        <w:t>梅恋ひて卯の花拝む涙かな</w:t>
      </w:r>
    </w:p>
    <w:p w14:paraId="49F48BF8" w14:textId="2500DD62" w:rsidR="00B032F1" w:rsidRDefault="00B032F1" w:rsidP="00B032F1">
      <w:r>
        <w:rPr>
          <w:rFonts w:hint="eastAsia"/>
        </w:rPr>
        <w:t>梅白し昨日や鶴を盗まれし</w:t>
      </w:r>
    </w:p>
    <w:p w14:paraId="45AA89E7" w14:textId="2D39B9CA" w:rsidR="00B032F1" w:rsidRDefault="00B032F1" w:rsidP="00B032F1">
      <w:r>
        <w:rPr>
          <w:rFonts w:hint="eastAsia"/>
        </w:rPr>
        <w:t>梅椿早咲き褒めん保美の里</w:t>
      </w:r>
    </w:p>
    <w:p w14:paraId="3A793078" w14:textId="1A995546" w:rsidR="00B032F1" w:rsidRDefault="00B032F1" w:rsidP="00B032F1">
      <w:r>
        <w:rPr>
          <w:rFonts w:hint="eastAsia"/>
        </w:rPr>
        <w:t>梅の木に猶宿り木や梅の花</w:t>
      </w:r>
    </w:p>
    <w:p w14:paraId="5645455B" w14:textId="07691E92" w:rsidR="00B032F1" w:rsidRDefault="00B032F1" w:rsidP="00B032F1">
      <w:r>
        <w:rPr>
          <w:rFonts w:hint="eastAsia"/>
        </w:rPr>
        <w:t>梅稀に一もとゆかし子良の舘</w:t>
      </w:r>
    </w:p>
    <w:p w14:paraId="3A82A520" w14:textId="66C68D18" w:rsidR="00B032F1" w:rsidRDefault="00B032F1" w:rsidP="00B032F1">
      <w:r>
        <w:rPr>
          <w:rFonts w:hint="eastAsia"/>
        </w:rPr>
        <w:t>梅柳さぞ若衆か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女かな</w:t>
      </w:r>
    </w:p>
    <w:p w14:paraId="41059A23" w14:textId="6A1FCB8D" w:rsidR="00B032F1" w:rsidRDefault="00B032F1" w:rsidP="00B032F1">
      <w:r>
        <w:rPr>
          <w:rFonts w:hint="eastAsia"/>
        </w:rPr>
        <w:t>梅若菜丸子の宿の</w:t>
      </w:r>
      <w:proofErr w:type="gramStart"/>
      <w:r>
        <w:rPr>
          <w:rFonts w:hint="eastAsia"/>
        </w:rPr>
        <w:t>とろろ</w:t>
      </w:r>
      <w:proofErr w:type="gramEnd"/>
      <w:r>
        <w:rPr>
          <w:rFonts w:hint="eastAsia"/>
        </w:rPr>
        <w:t>汁</w:t>
      </w:r>
    </w:p>
    <w:p w14:paraId="0EF6FE92" w14:textId="60D0C766" w:rsidR="00B032F1" w:rsidRDefault="00B032F1" w:rsidP="00B032F1">
      <w:r>
        <w:rPr>
          <w:rFonts w:hint="eastAsia"/>
        </w:rPr>
        <w:t>うらやまし浮世の北の山桜</w:t>
      </w:r>
    </w:p>
    <w:p w14:paraId="3490CFF3" w14:textId="447E7277" w:rsidR="00B032F1" w:rsidRDefault="00B032F1" w:rsidP="00B032F1">
      <w:r>
        <w:rPr>
          <w:rFonts w:hint="eastAsia"/>
        </w:rPr>
        <w:t>瓜作る君があれなと夕涼み</w:t>
      </w:r>
    </w:p>
    <w:p w14:paraId="32867DDC" w14:textId="41FA13F9" w:rsidR="00B032F1" w:rsidRDefault="00B032F1" w:rsidP="00B032F1">
      <w:r>
        <w:rPr>
          <w:rFonts w:hint="eastAsia"/>
        </w:rPr>
        <w:t>瓜の皮剥いたところや蓮台野</w:t>
      </w:r>
    </w:p>
    <w:p w14:paraId="017C7398" w14:textId="2EAC3D95" w:rsidR="00B032F1" w:rsidRDefault="00B032F1" w:rsidP="00B032F1">
      <w:pPr>
        <w:rPr>
          <w:rFonts w:hint="eastAsia"/>
        </w:rPr>
      </w:pPr>
      <w:r>
        <w:rPr>
          <w:rFonts w:hint="eastAsia"/>
        </w:rPr>
        <w:t>瓜の花雫いかなる忘れ草</w:t>
      </w:r>
    </w:p>
    <w:p w14:paraId="1E6B3183" w14:textId="0B6E6572" w:rsidR="00B032F1" w:rsidRDefault="00B032F1" w:rsidP="00B032F1">
      <w:r>
        <w:rPr>
          <w:rFonts w:hint="eastAsia"/>
        </w:rPr>
        <w:t>叡慮にて賑</w:t>
      </w:r>
      <w:proofErr w:type="gramStart"/>
      <w:r>
        <w:rPr>
          <w:rFonts w:hint="eastAsia"/>
        </w:rPr>
        <w:t>わふ</w:t>
      </w:r>
      <w:proofErr w:type="gramEnd"/>
      <w:r>
        <w:rPr>
          <w:rFonts w:hint="eastAsia"/>
        </w:rPr>
        <w:t>民の庭竈</w:t>
      </w:r>
    </w:p>
    <w:p w14:paraId="11573746" w14:textId="25367B2A" w:rsidR="00B032F1" w:rsidRDefault="00B032F1" w:rsidP="00B032F1">
      <w:r>
        <w:rPr>
          <w:rFonts w:hint="eastAsia"/>
        </w:rPr>
        <w:t>枝ぶりの日ごとに変る芙蓉かな</w:t>
      </w:r>
    </w:p>
    <w:p w14:paraId="59F03EC0" w14:textId="361FCF4D" w:rsidR="00B032F1" w:rsidRDefault="00B032F1" w:rsidP="00B032F1">
      <w:r>
        <w:rPr>
          <w:rFonts w:hint="eastAsia"/>
        </w:rPr>
        <w:t>枝も</w:t>
      </w:r>
      <w:proofErr w:type="gramStart"/>
      <w:r>
        <w:rPr>
          <w:rFonts w:hint="eastAsia"/>
        </w:rPr>
        <w:t>ろし</w:t>
      </w:r>
      <w:proofErr w:type="gramEnd"/>
      <w:r>
        <w:rPr>
          <w:rFonts w:hint="eastAsia"/>
        </w:rPr>
        <w:t>緋唐紙破る秋の風</w:t>
      </w:r>
    </w:p>
    <w:p w14:paraId="70A4246D" w14:textId="7D609D07" w:rsidR="00B032F1" w:rsidRDefault="00B032F1" w:rsidP="00B032F1">
      <w:r>
        <w:rPr>
          <w:rFonts w:hint="eastAsia"/>
        </w:rPr>
        <w:t>榎の実散る椋の羽音や朝嵐</w:t>
      </w:r>
    </w:p>
    <w:p w14:paraId="6416557E" w14:textId="7E75107F" w:rsidR="00B032F1" w:rsidRDefault="00B032F1" w:rsidP="00B032F1">
      <w:r>
        <w:rPr>
          <w:rFonts w:hint="eastAsia"/>
        </w:rPr>
        <w:t>恵比須講酢売に袴着せにけり</w:t>
      </w:r>
    </w:p>
    <w:p w14:paraId="2BF2DF76" w14:textId="0150D53E" w:rsidR="00B032F1" w:rsidRDefault="00B032F1" w:rsidP="00B032F1">
      <w:pPr>
        <w:rPr>
          <w:rFonts w:hint="eastAsia"/>
        </w:rPr>
      </w:pPr>
      <w:r>
        <w:rPr>
          <w:rFonts w:hint="eastAsia"/>
        </w:rPr>
        <w:t>艶ナル奴今様花に弄斎ス</w:t>
      </w:r>
    </w:p>
    <w:p w14:paraId="1F738DA8" w14:textId="5E138E70" w:rsidR="00B032F1" w:rsidRDefault="00B032F1" w:rsidP="00B032F1">
      <w:r>
        <w:rPr>
          <w:rFonts w:hint="eastAsia"/>
        </w:rPr>
        <w:t>老の名のありとも知らで四十雀</w:t>
      </w:r>
    </w:p>
    <w:p w14:paraId="2F0E2D11" w14:textId="2F4C3BF9" w:rsidR="00B032F1" w:rsidRDefault="00B032F1" w:rsidP="00B032F1">
      <w:r>
        <w:rPr>
          <w:rFonts w:hint="eastAsia"/>
        </w:rPr>
        <w:t>笈も太刀も五月に</w:t>
      </w:r>
      <w:proofErr w:type="gramStart"/>
      <w:r>
        <w:rPr>
          <w:rFonts w:hint="eastAsia"/>
        </w:rPr>
        <w:t>飾れ</w:t>
      </w:r>
      <w:proofErr w:type="gramEnd"/>
      <w:r>
        <w:rPr>
          <w:rFonts w:hint="eastAsia"/>
        </w:rPr>
        <w:t>紙幟</w:t>
      </w:r>
    </w:p>
    <w:p w14:paraId="4DE3A025" w14:textId="209903F3" w:rsidR="00B032F1" w:rsidRDefault="00B032F1" w:rsidP="00B032F1">
      <w:r>
        <w:rPr>
          <w:rFonts w:hint="eastAsia"/>
        </w:rPr>
        <w:t>大井川波に塵なし夏の月</w:t>
      </w:r>
    </w:p>
    <w:p w14:paraId="30838369" w14:textId="1AA59EC5" w:rsidR="00B032F1" w:rsidRDefault="00B032F1" w:rsidP="00B032F1">
      <w:r>
        <w:rPr>
          <w:rFonts w:hint="eastAsia"/>
        </w:rPr>
        <w:t>狼も一夜はや</w:t>
      </w:r>
      <w:proofErr w:type="gramStart"/>
      <w:r>
        <w:rPr>
          <w:rFonts w:hint="eastAsia"/>
        </w:rPr>
        <w:t>どせ</w:t>
      </w:r>
      <w:proofErr w:type="gramEnd"/>
      <w:r>
        <w:rPr>
          <w:rFonts w:hint="eastAsia"/>
        </w:rPr>
        <w:t>萩がもと</w:t>
      </w:r>
    </w:p>
    <w:p w14:paraId="40551010" w14:textId="65A7103D" w:rsidR="00B032F1" w:rsidRDefault="00B032F1" w:rsidP="00B032F1">
      <w:r>
        <w:rPr>
          <w:rFonts w:hint="eastAsia"/>
        </w:rPr>
        <w:t>扇にて酒くむかげや散る桜</w:t>
      </w:r>
    </w:p>
    <w:p w14:paraId="1A560324" w14:textId="5EC8A0D7" w:rsidR="00B032F1" w:rsidRDefault="00B032F1" w:rsidP="00B032F1">
      <w:r>
        <w:rPr>
          <w:rFonts w:hint="eastAsia"/>
        </w:rPr>
        <w:t>祖父親孫の栄えや柿蜜柑</w:t>
      </w:r>
    </w:p>
    <w:p w14:paraId="70C340EF" w14:textId="51CF3790" w:rsidR="00B032F1" w:rsidRDefault="00B032F1" w:rsidP="00B032F1">
      <w:r>
        <w:rPr>
          <w:rFonts w:hint="eastAsia"/>
        </w:rPr>
        <w:t>大津絵の筆のはじめは何仏</w:t>
      </w:r>
    </w:p>
    <w:p w14:paraId="0D9F0E42" w14:textId="5526EAEC" w:rsidR="00B032F1" w:rsidRDefault="00B032F1" w:rsidP="00B032F1">
      <w:proofErr w:type="gramStart"/>
      <w:r>
        <w:rPr>
          <w:rFonts w:hint="eastAsia"/>
        </w:rPr>
        <w:t>大比叡やしの</w:t>
      </w:r>
      <w:proofErr w:type="gramEnd"/>
      <w:r>
        <w:rPr>
          <w:rFonts w:hint="eastAsia"/>
        </w:rPr>
        <w:t>字を引いて一霞</w:t>
      </w:r>
    </w:p>
    <w:p w14:paraId="29F2B027" w14:textId="159378E4" w:rsidR="00B032F1" w:rsidRDefault="00B032F1" w:rsidP="00B032F1">
      <w:r>
        <w:rPr>
          <w:rFonts w:hint="eastAsia"/>
        </w:rPr>
        <w:t>近江蚊屋汗やさざ波夜の床</w:t>
      </w:r>
    </w:p>
    <w:p w14:paraId="5E5C8828" w14:textId="559173AE" w:rsidR="00B032F1" w:rsidRDefault="00B032F1" w:rsidP="00B032F1">
      <w:r>
        <w:rPr>
          <w:rFonts w:hint="eastAsia"/>
        </w:rPr>
        <w:t>起きあがる菊ほのかなり水のあと</w:t>
      </w:r>
    </w:p>
    <w:p w14:paraId="1EE04505" w14:textId="480FC489" w:rsidR="00B032F1" w:rsidRDefault="00B032F1" w:rsidP="00B032F1">
      <w:r>
        <w:rPr>
          <w:rFonts w:hint="eastAsia"/>
        </w:rPr>
        <w:t>荻の声</w:t>
      </w:r>
      <w:proofErr w:type="gramStart"/>
      <w:r>
        <w:rPr>
          <w:rFonts w:hint="eastAsia"/>
        </w:rPr>
        <w:t>こや</w:t>
      </w:r>
      <w:proofErr w:type="gramEnd"/>
      <w:r>
        <w:rPr>
          <w:rFonts w:hint="eastAsia"/>
        </w:rPr>
        <w:t>秋風の口うつし</w:t>
      </w:r>
    </w:p>
    <w:p w14:paraId="1CC4862B" w14:textId="1FF38BF2" w:rsidR="00B032F1" w:rsidRDefault="00B032F1" w:rsidP="00B032F1">
      <w:r>
        <w:rPr>
          <w:rFonts w:hint="eastAsia"/>
        </w:rPr>
        <w:t>荻の穂や頭をつかむ羅生門</w:t>
      </w:r>
    </w:p>
    <w:p w14:paraId="3A5BDFAF" w14:textId="5D4C8406" w:rsidR="00B032F1" w:rsidRDefault="00B032F1" w:rsidP="00B032F1">
      <w:proofErr w:type="gramStart"/>
      <w:r>
        <w:rPr>
          <w:rFonts w:hint="eastAsia"/>
        </w:rPr>
        <w:t>起きよ起きよ</w:t>
      </w:r>
      <w:proofErr w:type="gramEnd"/>
      <w:r>
        <w:rPr>
          <w:rFonts w:hint="eastAsia"/>
        </w:rPr>
        <w:t>我が友にせん寝る胡蝶</w:t>
      </w:r>
    </w:p>
    <w:p w14:paraId="71A12206" w14:textId="5B71D476" w:rsidR="00B032F1" w:rsidRDefault="00B032F1" w:rsidP="00B032F1">
      <w:r>
        <w:rPr>
          <w:rFonts w:hint="eastAsia"/>
        </w:rPr>
        <w:t>送られ</w:t>
      </w:r>
      <w:proofErr w:type="gramStart"/>
      <w:r>
        <w:rPr>
          <w:rFonts w:hint="eastAsia"/>
        </w:rPr>
        <w:t>つ</w:t>
      </w:r>
      <w:proofErr w:type="gramEnd"/>
      <w:r>
        <w:rPr>
          <w:rFonts w:hint="eastAsia"/>
        </w:rPr>
        <w:t>別れ</w:t>
      </w:r>
      <w:proofErr w:type="gramStart"/>
      <w:r>
        <w:rPr>
          <w:rFonts w:hint="eastAsia"/>
        </w:rPr>
        <w:t>つ</w:t>
      </w:r>
      <w:proofErr w:type="gramEnd"/>
      <w:r>
        <w:rPr>
          <w:rFonts w:hint="eastAsia"/>
        </w:rPr>
        <w:t>果ては木曽の秋</w:t>
      </w:r>
    </w:p>
    <w:p w14:paraId="4DA33E22" w14:textId="40E43DDF" w:rsidR="00B032F1" w:rsidRDefault="00B032F1" w:rsidP="00B032F1">
      <w:r>
        <w:rPr>
          <w:rFonts w:hint="eastAsia"/>
        </w:rPr>
        <w:t>御子良子の一本ゆかし梅の花</w:t>
      </w:r>
    </w:p>
    <w:p w14:paraId="0A93853B" w14:textId="38F09D7E" w:rsidR="00B032F1" w:rsidRDefault="00B032F1" w:rsidP="00B032F1">
      <w:r>
        <w:rPr>
          <w:rFonts w:hint="eastAsia"/>
        </w:rPr>
        <w:t>幼名や知らぬ翁の丸頭巾</w:t>
      </w:r>
    </w:p>
    <w:p w14:paraId="586AEAF8" w14:textId="01D6B076" w:rsidR="00B032F1" w:rsidRDefault="00B032F1" w:rsidP="00B032F1">
      <w:r>
        <w:rPr>
          <w:rFonts w:hint="eastAsia"/>
        </w:rPr>
        <w:lastRenderedPageBreak/>
        <w:t>落ち来る高久の宿の郭公</w:t>
      </w:r>
    </w:p>
    <w:p w14:paraId="18C51153" w14:textId="243C4F7F" w:rsidR="00B032F1" w:rsidRDefault="00B032F1" w:rsidP="00B032F1">
      <w:r>
        <w:rPr>
          <w:rFonts w:hint="eastAsia"/>
        </w:rPr>
        <w:t>衰</w:t>
      </w:r>
      <w:proofErr w:type="gramStart"/>
      <w:r>
        <w:rPr>
          <w:rFonts w:hint="eastAsia"/>
        </w:rPr>
        <w:t>ひや</w:t>
      </w:r>
      <w:proofErr w:type="gramEnd"/>
      <w:r>
        <w:rPr>
          <w:rFonts w:hint="eastAsia"/>
        </w:rPr>
        <w:t>歯に</w:t>
      </w:r>
      <w:proofErr w:type="gramStart"/>
      <w:r>
        <w:rPr>
          <w:rFonts w:hint="eastAsia"/>
        </w:rPr>
        <w:t>喰ひ</w:t>
      </w:r>
      <w:proofErr w:type="gramEnd"/>
      <w:r>
        <w:rPr>
          <w:rFonts w:hint="eastAsia"/>
        </w:rPr>
        <w:t>当てし海苔の砂</w:t>
      </w:r>
    </w:p>
    <w:p w14:paraId="5B365FD6" w14:textId="38C2908F" w:rsidR="00B032F1" w:rsidRDefault="00B032F1" w:rsidP="00B032F1">
      <w:r>
        <w:rPr>
          <w:rFonts w:hint="eastAsia"/>
        </w:rPr>
        <w:t>己が火を木々に蛍や花の宿</w:t>
      </w:r>
    </w:p>
    <w:p w14:paraId="500787E8" w14:textId="1B308B21" w:rsidR="00B032F1" w:rsidRDefault="00B032F1" w:rsidP="00B032F1">
      <w:r>
        <w:rPr>
          <w:rFonts w:hint="eastAsia"/>
        </w:rPr>
        <w:t>小野炭や</w:t>
      </w:r>
      <w:proofErr w:type="gramStart"/>
      <w:r>
        <w:rPr>
          <w:rFonts w:hint="eastAsia"/>
        </w:rPr>
        <w:t>手習ふ</w:t>
      </w:r>
      <w:proofErr w:type="gramEnd"/>
      <w:r>
        <w:rPr>
          <w:rFonts w:hint="eastAsia"/>
        </w:rPr>
        <w:t>人の灰</w:t>
      </w:r>
      <w:proofErr w:type="gramStart"/>
      <w:r>
        <w:rPr>
          <w:rFonts w:hint="eastAsia"/>
        </w:rPr>
        <w:t>ぜ</w:t>
      </w:r>
      <w:proofErr w:type="gramEnd"/>
      <w:r>
        <w:rPr>
          <w:rFonts w:hint="eastAsia"/>
        </w:rPr>
        <w:t>せり</w:t>
      </w:r>
    </w:p>
    <w:p w14:paraId="4BF5B017" w14:textId="305627E9" w:rsidR="00B032F1" w:rsidRDefault="00B032F1" w:rsidP="00B032F1">
      <w:r>
        <w:rPr>
          <w:rFonts w:hint="eastAsia"/>
        </w:rPr>
        <w:t>御命講や油のような酒五升</w:t>
      </w:r>
    </w:p>
    <w:p w14:paraId="2B712FE8" w14:textId="7445F4F3" w:rsidR="00B032F1" w:rsidRDefault="00B032F1" w:rsidP="00B032F1">
      <w:proofErr w:type="gramStart"/>
      <w:r>
        <w:rPr>
          <w:rFonts w:hint="eastAsia"/>
        </w:rPr>
        <w:t>思ひ</w:t>
      </w:r>
      <w:proofErr w:type="gramEnd"/>
      <w:r>
        <w:rPr>
          <w:rFonts w:hint="eastAsia"/>
        </w:rPr>
        <w:t>立つ木曽や四月の桜狩り</w:t>
      </w:r>
    </w:p>
    <w:p w14:paraId="3047B10C" w14:textId="3AD31047" w:rsidR="00B032F1" w:rsidRDefault="00B032F1" w:rsidP="00B032F1">
      <w:r>
        <w:rPr>
          <w:rFonts w:hint="eastAsia"/>
        </w:rPr>
        <w:t>俤や姥ひとり泣く月の友</w:t>
      </w:r>
    </w:p>
    <w:p w14:paraId="495FE410" w14:textId="4E245353" w:rsidR="00B032F1" w:rsidRDefault="00B032F1" w:rsidP="00B032F1">
      <w:r>
        <w:rPr>
          <w:rFonts w:hint="eastAsia"/>
        </w:rPr>
        <w:t>おもしろう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やがて悲しき鵜舟かな</w:t>
      </w:r>
    </w:p>
    <w:p w14:paraId="7EBD1752" w14:textId="629D87B1" w:rsidR="00B032F1" w:rsidRDefault="00B032F1" w:rsidP="00B032F1">
      <w:r>
        <w:rPr>
          <w:rFonts w:hint="eastAsia"/>
        </w:rPr>
        <w:t>おもしろき秋の朝寝や亭主ぶり</w:t>
      </w:r>
    </w:p>
    <w:p w14:paraId="37349901" w14:textId="506B8AC2" w:rsidR="00B032F1" w:rsidRDefault="00B032F1" w:rsidP="00B032F1">
      <w:r>
        <w:rPr>
          <w:rFonts w:hint="eastAsia"/>
        </w:rPr>
        <w:t>面白し雪に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ならん冬の雨</w:t>
      </w:r>
    </w:p>
    <w:p w14:paraId="77DE8AB6" w14:textId="48B71F2D" w:rsidR="00B032F1" w:rsidRDefault="00B032F1" w:rsidP="00B032F1">
      <w:r>
        <w:rPr>
          <w:rFonts w:hint="eastAsia"/>
        </w:rPr>
        <w:t>おもしろや今年の春も旅の空</w:t>
      </w:r>
    </w:p>
    <w:p w14:paraId="2F7C4FAB" w14:textId="3433CE00" w:rsidR="00B032F1" w:rsidRDefault="00B032F1" w:rsidP="00B032F1">
      <w:r>
        <w:rPr>
          <w:rFonts w:hint="eastAsia"/>
        </w:rPr>
        <w:t>阿蘭陀も花に来にけり馬に鞍</w:t>
      </w:r>
    </w:p>
    <w:p w14:paraId="4F092E29" w14:textId="4272A8DF" w:rsidR="00B032F1" w:rsidRDefault="00B032F1" w:rsidP="00B032F1">
      <w:r>
        <w:rPr>
          <w:rFonts w:hint="eastAsia"/>
        </w:rPr>
        <w:t>折々に伊吹を見ては冬籠り</w:t>
      </w:r>
    </w:p>
    <w:p w14:paraId="682B1645" w14:textId="7AC99494" w:rsidR="00B032F1" w:rsidRDefault="00B032F1" w:rsidP="00B032F1">
      <w:pPr>
        <w:rPr>
          <w:rFonts w:hint="eastAsia"/>
        </w:rPr>
      </w:pPr>
      <w:r>
        <w:rPr>
          <w:rFonts w:hint="eastAsia"/>
        </w:rPr>
        <w:t>折々は酢になる菊の肴かな</w:t>
      </w:r>
    </w:p>
    <w:p w14:paraId="58024FA6" w14:textId="0286DFDB" w:rsidR="00B032F1" w:rsidRDefault="00B032F1" w:rsidP="00B032F1">
      <w:r>
        <w:rPr>
          <w:rFonts w:hint="eastAsia"/>
        </w:rPr>
        <w:t>顔に似ぬ発句も出で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初桜</w:t>
      </w:r>
    </w:p>
    <w:p w14:paraId="6BB6736F" w14:textId="0B467FF2" w:rsidR="00B032F1" w:rsidRDefault="00B032F1" w:rsidP="00B032F1">
      <w:proofErr w:type="gramStart"/>
      <w:r>
        <w:rPr>
          <w:rFonts w:hint="eastAsia"/>
        </w:rPr>
        <w:t>かゝり</w:t>
      </w:r>
      <w:proofErr w:type="gramEnd"/>
      <w:r>
        <w:rPr>
          <w:rFonts w:hint="eastAsia"/>
        </w:rPr>
        <w:t>火に河鹿や波の下</w:t>
      </w:r>
      <w:proofErr w:type="gramStart"/>
      <w:r>
        <w:rPr>
          <w:rFonts w:hint="eastAsia"/>
        </w:rPr>
        <w:t>むせひ</w:t>
      </w:r>
      <w:proofErr w:type="gramEnd"/>
    </w:p>
    <w:p w14:paraId="51776B40" w14:textId="2AA720EA" w:rsidR="00B032F1" w:rsidRDefault="00B032F1" w:rsidP="00B032F1">
      <w:r>
        <w:rPr>
          <w:rFonts w:hint="eastAsia"/>
        </w:rPr>
        <w:t>杜若語るも旅のひとつかな</w:t>
      </w:r>
    </w:p>
    <w:p w14:paraId="6D5A4EE3" w14:textId="68A66BBD" w:rsidR="00B032F1" w:rsidRDefault="00B032F1" w:rsidP="00B032F1">
      <w:r>
        <w:rPr>
          <w:rFonts w:hint="eastAsia"/>
        </w:rPr>
        <w:t>杜若似たりや</w:t>
      </w:r>
      <w:proofErr w:type="gramStart"/>
      <w:r>
        <w:rPr>
          <w:rFonts w:hint="eastAsia"/>
        </w:rPr>
        <w:t>似たり</w:t>
      </w:r>
      <w:proofErr w:type="gramEnd"/>
      <w:r>
        <w:rPr>
          <w:rFonts w:hint="eastAsia"/>
        </w:rPr>
        <w:t>水の影</w:t>
      </w:r>
    </w:p>
    <w:p w14:paraId="3C915619" w14:textId="53803233" w:rsidR="00B032F1" w:rsidRDefault="00B032F1" w:rsidP="00B032F1">
      <w:r>
        <w:rPr>
          <w:rFonts w:hint="eastAsia"/>
        </w:rPr>
        <w:t>杜若われに発句の</w:t>
      </w:r>
      <w:proofErr w:type="gramStart"/>
      <w:r>
        <w:rPr>
          <w:rFonts w:hint="eastAsia"/>
        </w:rPr>
        <w:t>思ひ</w:t>
      </w:r>
      <w:proofErr w:type="gramEnd"/>
      <w:r>
        <w:rPr>
          <w:rFonts w:hint="eastAsia"/>
        </w:rPr>
        <w:t>あり</w:t>
      </w:r>
    </w:p>
    <w:p w14:paraId="2EA0CBD5" w14:textId="7812AC56" w:rsidR="00B032F1" w:rsidRDefault="00B032F1" w:rsidP="00B032F1">
      <w:r>
        <w:rPr>
          <w:rFonts w:hint="eastAsia"/>
        </w:rPr>
        <w:t>牡蠣よりは海苔を</w:t>
      </w:r>
      <w:proofErr w:type="gramStart"/>
      <w:r>
        <w:rPr>
          <w:rFonts w:hint="eastAsia"/>
        </w:rPr>
        <w:t>ば</w:t>
      </w:r>
      <w:proofErr w:type="gramEnd"/>
      <w:r>
        <w:rPr>
          <w:rFonts w:hint="eastAsia"/>
        </w:rPr>
        <w:t>老の売りも</w:t>
      </w:r>
      <w:proofErr w:type="gramStart"/>
      <w:r>
        <w:rPr>
          <w:rFonts w:hint="eastAsia"/>
        </w:rPr>
        <w:t>せ</w:t>
      </w:r>
      <w:proofErr w:type="gramEnd"/>
      <w:r>
        <w:rPr>
          <w:rFonts w:hint="eastAsia"/>
        </w:rPr>
        <w:t>で</w:t>
      </w:r>
    </w:p>
    <w:p w14:paraId="69B8808B" w14:textId="7F6A48F6" w:rsidR="00B032F1" w:rsidRDefault="00B032F1" w:rsidP="00B032F1">
      <w:proofErr w:type="gramStart"/>
      <w:r>
        <w:rPr>
          <w:rFonts w:hint="eastAsia"/>
        </w:rPr>
        <w:t>隠さぬぞ</w:t>
      </w:r>
      <w:proofErr w:type="gramEnd"/>
      <w:r>
        <w:rPr>
          <w:rFonts w:hint="eastAsia"/>
        </w:rPr>
        <w:t>宿は菜汁に唐辛子</w:t>
      </w:r>
    </w:p>
    <w:p w14:paraId="6628505A" w14:textId="2B7E10F6" w:rsidR="00B032F1" w:rsidRDefault="00B032F1" w:rsidP="00B032F1">
      <w:r>
        <w:rPr>
          <w:rFonts w:hint="eastAsia"/>
        </w:rPr>
        <w:t>隠れ家や月と菊とに田三反</w:t>
      </w:r>
    </w:p>
    <w:p w14:paraId="339F7033" w14:textId="1E5D7021" w:rsidR="00B032F1" w:rsidRDefault="00B032F1" w:rsidP="00B032F1">
      <w:r>
        <w:rPr>
          <w:rFonts w:hint="eastAsia"/>
        </w:rPr>
        <w:t>隠れ家や目</w:t>
      </w:r>
      <w:proofErr w:type="gramStart"/>
      <w:r>
        <w:rPr>
          <w:rFonts w:hint="eastAsia"/>
        </w:rPr>
        <w:t>だたぬ</w:t>
      </w:r>
      <w:proofErr w:type="gramEnd"/>
      <w:r>
        <w:rPr>
          <w:rFonts w:hint="eastAsia"/>
        </w:rPr>
        <w:t>花を軒の栗</w:t>
      </w:r>
    </w:p>
    <w:p w14:paraId="06A036C3" w14:textId="01A375C3" w:rsidR="00B032F1" w:rsidRDefault="00B032F1" w:rsidP="00B032F1">
      <w:r>
        <w:rPr>
          <w:rFonts w:hint="eastAsia"/>
        </w:rPr>
        <w:t>かくれけり師走の海のかいつぶり</w:t>
      </w:r>
    </w:p>
    <w:p w14:paraId="4B618F56" w14:textId="76E97029" w:rsidR="00B032F1" w:rsidRDefault="00B032F1" w:rsidP="00B032F1">
      <w:r>
        <w:rPr>
          <w:rFonts w:hint="eastAsia"/>
        </w:rPr>
        <w:t>景清も花見の座には七兵衛</w:t>
      </w:r>
    </w:p>
    <w:p w14:paraId="78C4AE6E" w14:textId="7480C92E" w:rsidR="00B032F1" w:rsidRDefault="00B032F1" w:rsidP="00B032F1">
      <w:r>
        <w:rPr>
          <w:rFonts w:hint="eastAsia"/>
        </w:rPr>
        <w:t>桟橋や命をからむ蔦葛</w:t>
      </w:r>
    </w:p>
    <w:p w14:paraId="2C64AA26" w14:textId="0BB2F1DC" w:rsidR="00B032F1" w:rsidRDefault="00B032F1" w:rsidP="00B032F1">
      <w:r>
        <w:rPr>
          <w:rFonts w:hint="eastAsia"/>
        </w:rPr>
        <w:t>桟橋や先</w:t>
      </w:r>
      <w:proofErr w:type="gramStart"/>
      <w:r>
        <w:rPr>
          <w:rFonts w:hint="eastAsia"/>
        </w:rPr>
        <w:t>づ</w:t>
      </w:r>
      <w:proofErr w:type="gramEnd"/>
      <w:r>
        <w:rPr>
          <w:rFonts w:hint="eastAsia"/>
        </w:rPr>
        <w:t>思い出</w:t>
      </w:r>
      <w:proofErr w:type="gramStart"/>
      <w:r>
        <w:rPr>
          <w:rFonts w:hint="eastAsia"/>
        </w:rPr>
        <w:t>づ</w:t>
      </w:r>
      <w:proofErr w:type="gramEnd"/>
      <w:r>
        <w:rPr>
          <w:rFonts w:hint="eastAsia"/>
        </w:rPr>
        <w:t>駒迎へ</w:t>
      </w:r>
    </w:p>
    <w:p w14:paraId="2CE034C5" w14:textId="6AF53A0B" w:rsidR="00B032F1" w:rsidRDefault="00B032F1" w:rsidP="00B032F1">
      <w:r>
        <w:rPr>
          <w:rFonts w:hint="eastAsia"/>
        </w:rPr>
        <w:t>影は天の下照る姫か月の顔</w:t>
      </w:r>
    </w:p>
    <w:p w14:paraId="30552F8D" w14:textId="5CC0AFE1" w:rsidR="00B032F1" w:rsidRDefault="00B032F1" w:rsidP="00B032F1">
      <w:r>
        <w:rPr>
          <w:rFonts w:hint="eastAsia"/>
        </w:rPr>
        <w:t>影待や菊の香のする豆腐串</w:t>
      </w:r>
    </w:p>
    <w:p w14:paraId="4F0E00B9" w14:textId="67283C8D" w:rsidR="00B032F1" w:rsidRDefault="00B032F1" w:rsidP="00B032F1">
      <w:proofErr w:type="gramStart"/>
      <w:r>
        <w:rPr>
          <w:rFonts w:hint="eastAsia"/>
        </w:rPr>
        <w:t>かげろふに</w:t>
      </w:r>
      <w:proofErr w:type="gramEnd"/>
      <w:r>
        <w:rPr>
          <w:rFonts w:hint="eastAsia"/>
        </w:rPr>
        <w:t>俤</w:t>
      </w:r>
      <w:proofErr w:type="gramStart"/>
      <w:r>
        <w:rPr>
          <w:rFonts w:hint="eastAsia"/>
        </w:rPr>
        <w:t>つ</w:t>
      </w:r>
      <w:proofErr w:type="gramEnd"/>
      <w:r>
        <w:rPr>
          <w:rFonts w:hint="eastAsia"/>
        </w:rPr>
        <w:t>くれ石の上</w:t>
      </w:r>
    </w:p>
    <w:p w14:paraId="673EA481" w14:textId="0DA7EA0E" w:rsidR="00B032F1" w:rsidRDefault="00B032F1" w:rsidP="00B032F1">
      <w:proofErr w:type="gramStart"/>
      <w:r>
        <w:rPr>
          <w:rFonts w:hint="eastAsia"/>
        </w:rPr>
        <w:t>かげろふの</w:t>
      </w:r>
      <w:proofErr w:type="gramEnd"/>
      <w:r>
        <w:rPr>
          <w:rFonts w:hint="eastAsia"/>
        </w:rPr>
        <w:t>我が肩に立つ紙子かな</w:t>
      </w:r>
    </w:p>
    <w:p w14:paraId="6939C6E5" w14:textId="7DCAE616" w:rsidR="00B032F1" w:rsidRDefault="00B032F1" w:rsidP="00B032F1">
      <w:r>
        <w:rPr>
          <w:rFonts w:hint="eastAsia"/>
        </w:rPr>
        <w:t>陽炎や柴胡の糸の薄曇り</w:t>
      </w:r>
    </w:p>
    <w:p w14:paraId="68903DD1" w14:textId="6BE9D360" w:rsidR="00B032F1" w:rsidRDefault="00B032F1" w:rsidP="00B032F1">
      <w:r>
        <w:rPr>
          <w:rFonts w:hint="eastAsia"/>
        </w:rPr>
        <w:t>風色やしどろに</w:t>
      </w:r>
      <w:proofErr w:type="gramStart"/>
      <w:r>
        <w:rPr>
          <w:rFonts w:hint="eastAsia"/>
        </w:rPr>
        <w:t>植ゑし</w:t>
      </w:r>
      <w:proofErr w:type="gramEnd"/>
      <w:r>
        <w:rPr>
          <w:rFonts w:hint="eastAsia"/>
        </w:rPr>
        <w:t>庭の秋</w:t>
      </w:r>
    </w:p>
    <w:p w14:paraId="00A07A15" w14:textId="045EED9C" w:rsidR="00B032F1" w:rsidRDefault="00B032F1" w:rsidP="00B032F1">
      <w:r>
        <w:rPr>
          <w:rFonts w:hint="eastAsia"/>
        </w:rPr>
        <w:t>笠島はい</w:t>
      </w:r>
      <w:proofErr w:type="gramStart"/>
      <w:r>
        <w:rPr>
          <w:rFonts w:hint="eastAsia"/>
        </w:rPr>
        <w:t>づこ</w:t>
      </w:r>
      <w:proofErr w:type="gramEnd"/>
      <w:r>
        <w:rPr>
          <w:rFonts w:hint="eastAsia"/>
        </w:rPr>
        <w:t>五月のぬかり道</w:t>
      </w:r>
    </w:p>
    <w:p w14:paraId="27783479" w14:textId="48CE2428" w:rsidR="00B032F1" w:rsidRDefault="00B032F1" w:rsidP="00B032F1">
      <w:r>
        <w:rPr>
          <w:rFonts w:hint="eastAsia"/>
        </w:rPr>
        <w:t>笠寺や漏らぬ岩屋も春の雨</w:t>
      </w:r>
    </w:p>
    <w:p w14:paraId="4981CC51" w14:textId="274DEBFF" w:rsidR="00B032F1" w:rsidRDefault="00B032F1" w:rsidP="00B032F1">
      <w:r>
        <w:rPr>
          <w:rFonts w:hint="eastAsia"/>
        </w:rPr>
        <w:t>笠もなきわれを時雨</w:t>
      </w:r>
      <w:proofErr w:type="gramStart"/>
      <w:r>
        <w:rPr>
          <w:rFonts w:hint="eastAsia"/>
        </w:rPr>
        <w:t>るるかこは</w:t>
      </w:r>
      <w:proofErr w:type="gramEnd"/>
      <w:r>
        <w:rPr>
          <w:rFonts w:hint="eastAsia"/>
        </w:rPr>
        <w:t>何と</w:t>
      </w:r>
    </w:p>
    <w:p w14:paraId="138813E9" w14:textId="73636AD4" w:rsidR="00B032F1" w:rsidRDefault="00B032F1" w:rsidP="00B032F1">
      <w:r>
        <w:rPr>
          <w:rFonts w:hint="eastAsia"/>
        </w:rPr>
        <w:t>樫の木の花に</w:t>
      </w:r>
      <w:proofErr w:type="gramStart"/>
      <w:r>
        <w:rPr>
          <w:rFonts w:hint="eastAsia"/>
        </w:rPr>
        <w:t>かまはぬ</w:t>
      </w:r>
      <w:proofErr w:type="gramEnd"/>
      <w:r>
        <w:rPr>
          <w:rFonts w:hint="eastAsia"/>
        </w:rPr>
        <w:t>姿かな</w:t>
      </w:r>
    </w:p>
    <w:p w14:paraId="66709095" w14:textId="48063503" w:rsidR="00B032F1" w:rsidRDefault="00B032F1" w:rsidP="00B032F1">
      <w:r>
        <w:rPr>
          <w:rFonts w:hint="eastAsia"/>
        </w:rPr>
        <w:lastRenderedPageBreak/>
        <w:t>被き伏す蒲団や寒き夜やすごき</w:t>
      </w:r>
    </w:p>
    <w:p w14:paraId="07679427" w14:textId="312C8071" w:rsidR="00B032F1" w:rsidRDefault="00B032F1" w:rsidP="00B032F1">
      <w:r>
        <w:rPr>
          <w:rFonts w:hint="eastAsia"/>
        </w:rPr>
        <w:t>数ならぬ身と</w:t>
      </w:r>
      <w:proofErr w:type="gramStart"/>
      <w:r>
        <w:rPr>
          <w:rFonts w:hint="eastAsia"/>
        </w:rPr>
        <w:t>な思ひそ</w:t>
      </w:r>
      <w:proofErr w:type="gramEnd"/>
      <w:r>
        <w:rPr>
          <w:rFonts w:hint="eastAsia"/>
        </w:rPr>
        <w:t>玉祭</w:t>
      </w:r>
    </w:p>
    <w:p w14:paraId="2BAB3E7D" w14:textId="13484C6A" w:rsidR="00B032F1" w:rsidRDefault="00B032F1" w:rsidP="00B032F1">
      <w:r>
        <w:rPr>
          <w:rFonts w:hint="eastAsia"/>
        </w:rPr>
        <w:t>風薫る羽織は襟もつく</w:t>
      </w:r>
      <w:proofErr w:type="gramStart"/>
      <w:r>
        <w:rPr>
          <w:rFonts w:hint="eastAsia"/>
        </w:rPr>
        <w:t>ろ</w:t>
      </w:r>
      <w:proofErr w:type="gramEnd"/>
      <w:r>
        <w:rPr>
          <w:rFonts w:hint="eastAsia"/>
        </w:rPr>
        <w:t>はず</w:t>
      </w:r>
    </w:p>
    <w:p w14:paraId="6388FC3A" w14:textId="57A83E6C" w:rsidR="00B032F1" w:rsidRDefault="00B032F1" w:rsidP="00B032F1">
      <w:r>
        <w:rPr>
          <w:rFonts w:hint="eastAsia"/>
        </w:rPr>
        <w:t>風の香も南に</w:t>
      </w:r>
      <w:proofErr w:type="gramStart"/>
      <w:r>
        <w:rPr>
          <w:rFonts w:hint="eastAsia"/>
        </w:rPr>
        <w:t>近し</w:t>
      </w:r>
      <w:proofErr w:type="gramEnd"/>
      <w:r>
        <w:rPr>
          <w:rFonts w:hint="eastAsia"/>
        </w:rPr>
        <w:t>最上川</w:t>
      </w:r>
    </w:p>
    <w:p w14:paraId="19412D77" w14:textId="6C6F8CC0" w:rsidR="00B032F1" w:rsidRDefault="00B032F1" w:rsidP="00B032F1">
      <w:r>
        <w:rPr>
          <w:rFonts w:hint="eastAsia"/>
        </w:rPr>
        <w:t>風吹けば尾細うなる犬桜</w:t>
      </w:r>
    </w:p>
    <w:p w14:paraId="7479F363" w14:textId="0E778196" w:rsidR="00B032F1" w:rsidRDefault="00B032F1" w:rsidP="00B032F1">
      <w:r>
        <w:rPr>
          <w:rFonts w:hint="eastAsia"/>
        </w:rPr>
        <w:t>数へ来ぬ屋敷屋敷の梅柳</w:t>
      </w:r>
    </w:p>
    <w:p w14:paraId="057B0FE9" w14:textId="19B31742" w:rsidR="00B032F1" w:rsidRDefault="00B032F1" w:rsidP="00B032F1">
      <w:r>
        <w:rPr>
          <w:rFonts w:hint="eastAsia"/>
        </w:rPr>
        <w:t>かたつぶり角振り分</w:t>
      </w:r>
      <w:proofErr w:type="gramStart"/>
      <w:r>
        <w:rPr>
          <w:rFonts w:hint="eastAsia"/>
        </w:rPr>
        <w:t>けよ</w:t>
      </w:r>
      <w:proofErr w:type="gramEnd"/>
      <w:r>
        <w:rPr>
          <w:rFonts w:hint="eastAsia"/>
        </w:rPr>
        <w:t>須磨明石</w:t>
      </w:r>
    </w:p>
    <w:p w14:paraId="5D1E0355" w14:textId="0690088F" w:rsidR="00B032F1" w:rsidRDefault="00B032F1" w:rsidP="00B032F1">
      <w:r>
        <w:rPr>
          <w:rFonts w:hint="eastAsia"/>
        </w:rPr>
        <w:t>語られぬ湯殿にぬらす袂かな</w:t>
      </w:r>
    </w:p>
    <w:p w14:paraId="6372BBBA" w14:textId="5EA517A9" w:rsidR="00B032F1" w:rsidRDefault="00B032F1" w:rsidP="00B032F1">
      <w:r>
        <w:rPr>
          <w:rFonts w:hint="eastAsia"/>
        </w:rPr>
        <w:t>徒歩ならば杖突坂を落馬かな</w:t>
      </w:r>
    </w:p>
    <w:p w14:paraId="4398C555" w14:textId="7E8993B2" w:rsidR="00B032F1" w:rsidRDefault="00B032F1" w:rsidP="00B032F1">
      <w:r>
        <w:rPr>
          <w:rFonts w:hint="eastAsia"/>
        </w:rPr>
        <w:t>鰹売りいかなる人を酔はすらん</w:t>
      </w:r>
    </w:p>
    <w:p w14:paraId="56D723E5" w14:textId="7EF403AE" w:rsidR="00B032F1" w:rsidRDefault="00B032F1" w:rsidP="00B032F1">
      <w:r>
        <w:rPr>
          <w:rFonts w:hint="eastAsia"/>
        </w:rPr>
        <w:t>桂男すまずなりけり雨の月</w:t>
      </w:r>
    </w:p>
    <w:p w14:paraId="1688F61D" w14:textId="723E1954" w:rsidR="00B032F1" w:rsidRDefault="00B032F1" w:rsidP="00B032F1">
      <w:r>
        <w:rPr>
          <w:rFonts w:hint="eastAsia"/>
        </w:rPr>
        <w:t>門松やおもへ</w:t>
      </w:r>
      <w:proofErr w:type="gramStart"/>
      <w:r>
        <w:rPr>
          <w:rFonts w:hint="eastAsia"/>
        </w:rPr>
        <w:t>ば</w:t>
      </w:r>
      <w:proofErr w:type="gramEnd"/>
      <w:r>
        <w:rPr>
          <w:rFonts w:hint="eastAsia"/>
        </w:rPr>
        <w:t>一夜三十年</w:t>
      </w:r>
    </w:p>
    <w:p w14:paraId="1F567BEC" w14:textId="535E93BD" w:rsidR="00B032F1" w:rsidRDefault="00B032F1" w:rsidP="00B032F1">
      <w:r>
        <w:rPr>
          <w:rFonts w:hint="eastAsia"/>
        </w:rPr>
        <w:t>悲しまん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墨子芹焼を見ても猶</w:t>
      </w:r>
    </w:p>
    <w:p w14:paraId="53DCC7DA" w14:textId="6E56ACF9" w:rsidR="00B032F1" w:rsidRDefault="00B032F1" w:rsidP="00B032F1">
      <w:r>
        <w:rPr>
          <w:rFonts w:hint="eastAsia"/>
        </w:rPr>
        <w:t>香に</w:t>
      </w:r>
      <w:proofErr w:type="gramStart"/>
      <w:r>
        <w:rPr>
          <w:rFonts w:hint="eastAsia"/>
        </w:rPr>
        <w:t>匂へうに</w:t>
      </w:r>
      <w:proofErr w:type="gramEnd"/>
      <w:r>
        <w:rPr>
          <w:rFonts w:hint="eastAsia"/>
        </w:rPr>
        <w:t>掘る岡の梅の花</w:t>
      </w:r>
    </w:p>
    <w:p w14:paraId="57EBDC19" w14:textId="0E36BB34" w:rsidR="00B032F1" w:rsidRDefault="00B032F1" w:rsidP="00B032F1">
      <w:r>
        <w:rPr>
          <w:rFonts w:hint="eastAsia"/>
        </w:rPr>
        <w:t>鐘消えて花の香は撞く夕哉</w:t>
      </w:r>
    </w:p>
    <w:p w14:paraId="0E678620" w14:textId="64B87F59" w:rsidR="00B032F1" w:rsidRDefault="00B032F1" w:rsidP="00B032F1">
      <w:r>
        <w:rPr>
          <w:rFonts w:hint="eastAsia"/>
        </w:rPr>
        <w:t>鐘撞かぬ里は何をか春の暮</w:t>
      </w:r>
    </w:p>
    <w:p w14:paraId="34912157" w14:textId="14FA61C9" w:rsidR="00B032F1" w:rsidRDefault="00B032F1" w:rsidP="00B032F1">
      <w:r>
        <w:rPr>
          <w:rFonts w:hint="eastAsia"/>
        </w:rPr>
        <w:t>夏馬の遅行我を絵に見る心かな</w:t>
      </w:r>
    </w:p>
    <w:p w14:paraId="3EB8C46C" w14:textId="4DB35400" w:rsidR="00B032F1" w:rsidRDefault="00B032F1" w:rsidP="00B032F1">
      <w:r>
        <w:rPr>
          <w:rFonts w:hint="eastAsia"/>
        </w:rPr>
        <w:t>夏馬</w:t>
      </w:r>
      <w:proofErr w:type="gramStart"/>
      <w:r>
        <w:rPr>
          <w:rFonts w:hint="eastAsia"/>
        </w:rPr>
        <w:t>ぼくぼく</w:t>
      </w:r>
      <w:proofErr w:type="gramEnd"/>
      <w:r>
        <w:rPr>
          <w:rFonts w:hint="eastAsia"/>
        </w:rPr>
        <w:t>我を絵に見る茂り哉</w:t>
      </w:r>
    </w:p>
    <w:p w14:paraId="51543774" w14:textId="64861770" w:rsidR="00B032F1" w:rsidRDefault="00B032F1" w:rsidP="00B032F1">
      <w:r>
        <w:rPr>
          <w:rFonts w:hint="eastAsia"/>
        </w:rPr>
        <w:t>甲比丹もつくばはせけり君が春</w:t>
      </w:r>
    </w:p>
    <w:p w14:paraId="26E03D47" w14:textId="073DFF1B" w:rsidR="00B032F1" w:rsidRDefault="00B032F1" w:rsidP="00B032F1">
      <w:r>
        <w:rPr>
          <w:rFonts w:hint="eastAsia"/>
        </w:rPr>
        <w:t>鎌倉を生きて出で</w:t>
      </w:r>
      <w:proofErr w:type="gramStart"/>
      <w:r>
        <w:rPr>
          <w:rFonts w:hint="eastAsia"/>
        </w:rPr>
        <w:t>けん</w:t>
      </w:r>
      <w:proofErr w:type="gramEnd"/>
      <w:r>
        <w:rPr>
          <w:rFonts w:hint="eastAsia"/>
        </w:rPr>
        <w:t>初鰹</w:t>
      </w:r>
    </w:p>
    <w:p w14:paraId="039B81FF" w14:textId="707052FF" w:rsidR="00B032F1" w:rsidRDefault="00B032F1" w:rsidP="00B032F1">
      <w:r>
        <w:rPr>
          <w:rFonts w:hint="eastAsia"/>
        </w:rPr>
        <w:t>噛み当つる身のおとろ</w:t>
      </w:r>
      <w:proofErr w:type="gramStart"/>
      <w:r>
        <w:rPr>
          <w:rFonts w:hint="eastAsia"/>
        </w:rPr>
        <w:t>ひや</w:t>
      </w:r>
      <w:proofErr w:type="gramEnd"/>
      <w:r>
        <w:rPr>
          <w:rFonts w:hint="eastAsia"/>
        </w:rPr>
        <w:t>海苔の砂</w:t>
      </w:r>
    </w:p>
    <w:p w14:paraId="7FD6C5C3" w14:textId="202CF693" w:rsidR="00B032F1" w:rsidRDefault="00B032F1" w:rsidP="00B032F1">
      <w:r>
        <w:rPr>
          <w:rFonts w:hint="eastAsia"/>
        </w:rPr>
        <w:t>神垣や思</w:t>
      </w:r>
      <w:proofErr w:type="gramStart"/>
      <w:r>
        <w:rPr>
          <w:rFonts w:hint="eastAsia"/>
        </w:rPr>
        <w:t>ひも</w:t>
      </w:r>
      <w:proofErr w:type="gramEnd"/>
      <w:r>
        <w:rPr>
          <w:rFonts w:hint="eastAsia"/>
        </w:rPr>
        <w:t>かけず涅槃像</w:t>
      </w:r>
    </w:p>
    <w:p w14:paraId="6D6DB788" w14:textId="00693922" w:rsidR="00B032F1" w:rsidRDefault="00B032F1" w:rsidP="00B032F1">
      <w:r>
        <w:rPr>
          <w:rFonts w:hint="eastAsia"/>
        </w:rPr>
        <w:t>紙衣の</w:t>
      </w:r>
      <w:proofErr w:type="gramStart"/>
      <w:r>
        <w:rPr>
          <w:rFonts w:hint="eastAsia"/>
        </w:rPr>
        <w:t>濡る</w:t>
      </w:r>
      <w:proofErr w:type="gramEnd"/>
      <w:r>
        <w:rPr>
          <w:rFonts w:hint="eastAsia"/>
        </w:rPr>
        <w:t>とも折らん雨の花</w:t>
      </w:r>
    </w:p>
    <w:p w14:paraId="2526D99D" w14:textId="77FC3BA4" w:rsidR="00B032F1" w:rsidRDefault="00B032F1" w:rsidP="00B032F1">
      <w:r>
        <w:rPr>
          <w:rFonts w:hint="eastAsia"/>
        </w:rPr>
        <w:t>髪生えて容顔青し五月雨</w:t>
      </w:r>
    </w:p>
    <w:p w14:paraId="5E772397" w14:textId="22890568" w:rsidR="00B032F1" w:rsidRDefault="00B032F1" w:rsidP="00B032F1">
      <w:r>
        <w:rPr>
          <w:rFonts w:hint="eastAsia"/>
        </w:rPr>
        <w:t>瓶</w:t>
      </w:r>
      <w:proofErr w:type="gramStart"/>
      <w:r>
        <w:rPr>
          <w:rFonts w:hint="eastAsia"/>
        </w:rPr>
        <w:t>割るる夜の</w:t>
      </w:r>
      <w:proofErr w:type="gramEnd"/>
      <w:r>
        <w:rPr>
          <w:rFonts w:hint="eastAsia"/>
        </w:rPr>
        <w:t>氷の寝覚め哉</w:t>
      </w:r>
    </w:p>
    <w:p w14:paraId="1B9D439B" w14:textId="7DA11FF3" w:rsidR="00B032F1" w:rsidRDefault="00B032F1" w:rsidP="00B032F1">
      <w:r>
        <w:rPr>
          <w:rFonts w:hint="eastAsia"/>
        </w:rPr>
        <w:t>傘に押し分け</w:t>
      </w:r>
      <w:proofErr w:type="gramStart"/>
      <w:r>
        <w:rPr>
          <w:rFonts w:hint="eastAsia"/>
        </w:rPr>
        <w:t>み</w:t>
      </w:r>
      <w:proofErr w:type="gramEnd"/>
      <w:r>
        <w:rPr>
          <w:rFonts w:hint="eastAsia"/>
        </w:rPr>
        <w:t>たる柳かな</w:t>
      </w:r>
    </w:p>
    <w:p w14:paraId="7B374C6C" w14:textId="29539DD2" w:rsidR="00B032F1" w:rsidRDefault="00B032F1" w:rsidP="00B032F1">
      <w:r>
        <w:rPr>
          <w:rFonts w:hint="eastAsia"/>
        </w:rPr>
        <w:t>辛崎の松は花より朧にて</w:t>
      </w:r>
    </w:p>
    <w:p w14:paraId="137BD781" w14:textId="07DA548A" w:rsidR="00B032F1" w:rsidRDefault="00B032F1" w:rsidP="00B032F1">
      <w:r>
        <w:rPr>
          <w:rFonts w:hint="eastAsia"/>
        </w:rPr>
        <w:t>乾鮭も空也の痩も寒の中</w:t>
      </w:r>
    </w:p>
    <w:p w14:paraId="1107248B" w14:textId="5DE9DE0A" w:rsidR="00B032F1" w:rsidRDefault="00B032F1" w:rsidP="00B032F1">
      <w:r>
        <w:rPr>
          <w:rFonts w:hint="eastAsia"/>
        </w:rPr>
        <w:t>唐破風の入日や薄き夕涼み</w:t>
      </w:r>
    </w:p>
    <w:p w14:paraId="5A119035" w14:textId="6FF81067" w:rsidR="00B032F1" w:rsidRDefault="00B032F1" w:rsidP="00B032F1">
      <w:r>
        <w:rPr>
          <w:rFonts w:hint="eastAsia"/>
        </w:rPr>
        <w:t>刈り跡や早稲かたかたの鴫の声</w:t>
      </w:r>
    </w:p>
    <w:p w14:paraId="6ED6256E" w14:textId="1A9A3967" w:rsidR="00B032F1" w:rsidRDefault="00B032F1" w:rsidP="00B032F1">
      <w:r>
        <w:rPr>
          <w:rFonts w:hint="eastAsia"/>
        </w:rPr>
        <w:t>刈りかけし田面の鶴や里の秋</w:t>
      </w:r>
    </w:p>
    <w:p w14:paraId="2866E78C" w14:textId="2998F32B" w:rsidR="00B032F1" w:rsidRDefault="00B032F1" w:rsidP="00B032F1">
      <w:r>
        <w:rPr>
          <w:rFonts w:hint="eastAsia"/>
        </w:rPr>
        <w:t>雁聞きに京の秋に赴かん</w:t>
      </w:r>
    </w:p>
    <w:p w14:paraId="0ECD9FA2" w14:textId="6BB58EC9" w:rsidR="00B032F1" w:rsidRDefault="00B032F1" w:rsidP="00B032F1">
      <w:r>
        <w:rPr>
          <w:rFonts w:hint="eastAsia"/>
        </w:rPr>
        <w:t>雁さわぐ鳥羽の田面や寒の雨</w:t>
      </w:r>
    </w:p>
    <w:p w14:paraId="0171BF0E" w14:textId="2F33B0E1" w:rsidR="00B032F1" w:rsidRDefault="00B032F1" w:rsidP="00B032F1">
      <w:r>
        <w:rPr>
          <w:rFonts w:hint="eastAsia"/>
        </w:rPr>
        <w:t>借りて寝ん案山子の袖や夜半の霜</w:t>
      </w:r>
    </w:p>
    <w:p w14:paraId="03BB2E38" w14:textId="6D1564F4" w:rsidR="00B032F1" w:rsidRDefault="00B032F1" w:rsidP="00B032F1">
      <w:r>
        <w:rPr>
          <w:rFonts w:hint="eastAsia"/>
        </w:rPr>
        <w:t>枯枝に烏のとまりたるや秋の暮</w:t>
      </w:r>
    </w:p>
    <w:p w14:paraId="3EE8BB50" w14:textId="68CECDD6" w:rsidR="00B032F1" w:rsidRDefault="00B032F1" w:rsidP="00B032F1">
      <w:r>
        <w:rPr>
          <w:rFonts w:hint="eastAsia"/>
        </w:rPr>
        <w:t>枯芝ややや陽炎の一二寸</w:t>
      </w:r>
    </w:p>
    <w:p w14:paraId="0166CE68" w14:textId="60BB8BD8" w:rsidR="00B032F1" w:rsidRDefault="00B032F1" w:rsidP="00B032F1">
      <w:r>
        <w:rPr>
          <w:rFonts w:hint="eastAsia"/>
        </w:rPr>
        <w:t>獺の祭見て来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瀬田の奥</w:t>
      </w:r>
    </w:p>
    <w:p w14:paraId="600913F1" w14:textId="15F0B609" w:rsidR="00B032F1" w:rsidRDefault="00B032F1" w:rsidP="00B032F1">
      <w:r>
        <w:rPr>
          <w:rFonts w:hint="eastAsia"/>
        </w:rPr>
        <w:lastRenderedPageBreak/>
        <w:t>川風や薄柿着たる夕涼み</w:t>
      </w:r>
    </w:p>
    <w:p w14:paraId="574EEC2D" w14:textId="4E844592" w:rsidR="00B032F1" w:rsidRDefault="00B032F1" w:rsidP="00B032F1">
      <w:r>
        <w:rPr>
          <w:rFonts w:hint="eastAsia"/>
        </w:rPr>
        <w:t>川上とこの川下や月の友</w:t>
      </w:r>
    </w:p>
    <w:p w14:paraId="09C767AC" w14:textId="436DC4C3" w:rsidR="00B032F1" w:rsidRDefault="00B032F1" w:rsidP="00B032F1">
      <w:r>
        <w:rPr>
          <w:rFonts w:hint="eastAsia"/>
        </w:rPr>
        <w:t>香を探る梅に蔵見る軒端かな</w:t>
      </w:r>
    </w:p>
    <w:p w14:paraId="41E0E57C" w14:textId="652234B2" w:rsidR="00B032F1" w:rsidRDefault="00B032F1" w:rsidP="00B032F1">
      <w:r>
        <w:rPr>
          <w:rFonts w:hint="eastAsia"/>
        </w:rPr>
        <w:t>香を残す蘭帳蘭のやどり哉</w:t>
      </w:r>
    </w:p>
    <w:p w14:paraId="6BD0A222" w14:textId="6C4C71EB" w:rsidR="00B032F1" w:rsidRDefault="00B032F1" w:rsidP="00B032F1">
      <w:r>
        <w:rPr>
          <w:rFonts w:hint="eastAsia"/>
        </w:rPr>
        <w:t>寒菊や醴造る窓の前</w:t>
      </w:r>
    </w:p>
    <w:p w14:paraId="3DE8D542" w14:textId="4BBB3BBB" w:rsidR="00B032F1" w:rsidRDefault="00B032F1" w:rsidP="00B032F1">
      <w:r>
        <w:rPr>
          <w:rFonts w:hint="eastAsia"/>
        </w:rPr>
        <w:t>寒菊や粉糠のかかる臼の端</w:t>
      </w:r>
    </w:p>
    <w:p w14:paraId="284A15D3" w14:textId="68EF5C68" w:rsidR="00B032F1" w:rsidRDefault="00B032F1" w:rsidP="00B032F1">
      <w:r>
        <w:rPr>
          <w:rFonts w:hint="eastAsia"/>
        </w:rPr>
        <w:t>元日は田毎の日こそ恋しけれ</w:t>
      </w:r>
    </w:p>
    <w:p w14:paraId="3D34191E" w14:textId="41B8FC10" w:rsidR="00B032F1" w:rsidRDefault="00B032F1" w:rsidP="00B032F1">
      <w:r>
        <w:rPr>
          <w:rFonts w:hint="eastAsia"/>
        </w:rPr>
        <w:t>元日や思えばさびし秋の暮</w:t>
      </w:r>
    </w:p>
    <w:p w14:paraId="12B46918" w14:textId="70AADC6F" w:rsidR="00B032F1" w:rsidRDefault="00B032F1" w:rsidP="00B032F1">
      <w:r>
        <w:rPr>
          <w:rFonts w:hint="eastAsia"/>
        </w:rPr>
        <w:t>観音の</w:t>
      </w:r>
      <w:proofErr w:type="gramStart"/>
      <w:r>
        <w:rPr>
          <w:rFonts w:hint="eastAsia"/>
        </w:rPr>
        <w:t>いらか</w:t>
      </w:r>
      <w:proofErr w:type="gramEnd"/>
      <w:r>
        <w:rPr>
          <w:rFonts w:hint="eastAsia"/>
        </w:rPr>
        <w:t>見やり</w:t>
      </w:r>
      <w:proofErr w:type="gramStart"/>
      <w:r>
        <w:rPr>
          <w:rFonts w:hint="eastAsia"/>
        </w:rPr>
        <w:t>つ</w:t>
      </w:r>
      <w:proofErr w:type="gramEnd"/>
      <w:r>
        <w:rPr>
          <w:rFonts w:hint="eastAsia"/>
        </w:rPr>
        <w:t>花の雲</w:t>
      </w:r>
    </w:p>
    <w:p w14:paraId="2E30855A" w14:textId="65D77A5E" w:rsidR="00B032F1" w:rsidRDefault="00B032F1" w:rsidP="00B032F1">
      <w:r>
        <w:rPr>
          <w:rFonts w:hint="eastAsia"/>
        </w:rPr>
        <w:t>灌仏の日に生まれあふ鹿の子かな</w:t>
      </w:r>
    </w:p>
    <w:p w14:paraId="2BBA9BB9" w14:textId="57755A27" w:rsidR="00B032F1" w:rsidRDefault="00B032F1" w:rsidP="00B032F1">
      <w:pPr>
        <w:rPr>
          <w:rFonts w:hint="eastAsia"/>
        </w:rPr>
      </w:pPr>
      <w:r>
        <w:rPr>
          <w:rFonts w:hint="eastAsia"/>
        </w:rPr>
        <w:t>灌仏や皺手合する数珠の音</w:t>
      </w:r>
    </w:p>
    <w:p w14:paraId="30F4C81F" w14:textId="0A0E9B07" w:rsidR="00B032F1" w:rsidRDefault="00B032F1" w:rsidP="00B032F1">
      <w:r>
        <w:rPr>
          <w:rFonts w:hint="eastAsia"/>
        </w:rPr>
        <w:t>菊鶏頭切り尽しけり御命講</w:t>
      </w:r>
    </w:p>
    <w:p w14:paraId="39AE24C7" w14:textId="30529055" w:rsidR="00B032F1" w:rsidRDefault="00B032F1" w:rsidP="00B032F1">
      <w:r>
        <w:rPr>
          <w:rFonts w:hint="eastAsia"/>
        </w:rPr>
        <w:t>菊に出でて奈良と難波は宵月夜</w:t>
      </w:r>
    </w:p>
    <w:p w14:paraId="68C5C620" w14:textId="6D5E0979" w:rsidR="00B032F1" w:rsidRDefault="00B032F1" w:rsidP="00B032F1">
      <w:r>
        <w:rPr>
          <w:rFonts w:hint="eastAsia"/>
        </w:rPr>
        <w:t>菊の香にくらがり登る節句かな</w:t>
      </w:r>
    </w:p>
    <w:p w14:paraId="064E9FAE" w14:textId="4B9E4E0F" w:rsidR="00B032F1" w:rsidRDefault="00B032F1" w:rsidP="00B032F1">
      <w:r>
        <w:rPr>
          <w:rFonts w:hint="eastAsia"/>
        </w:rPr>
        <w:t>菊の香や奈良には古き仏たち</w:t>
      </w:r>
    </w:p>
    <w:p w14:paraId="115098D3" w14:textId="13256CE5" w:rsidR="00B032F1" w:rsidRDefault="00B032F1" w:rsidP="00B032F1">
      <w:r>
        <w:rPr>
          <w:rFonts w:hint="eastAsia"/>
        </w:rPr>
        <w:t>菊の香や奈良は幾世の男ぶり</w:t>
      </w:r>
    </w:p>
    <w:p w14:paraId="5C039C7C" w14:textId="1DCF3FB2" w:rsidR="00B032F1" w:rsidRDefault="00B032F1" w:rsidP="00B032F1">
      <w:r>
        <w:rPr>
          <w:rFonts w:hint="eastAsia"/>
        </w:rPr>
        <w:t>菊の香や庭に切れたる靴の底</w:t>
      </w:r>
    </w:p>
    <w:p w14:paraId="119725FA" w14:textId="32CB537A" w:rsidR="00B032F1" w:rsidRDefault="00B032F1" w:rsidP="00B032F1">
      <w:r>
        <w:rPr>
          <w:rFonts w:hint="eastAsia"/>
        </w:rPr>
        <w:t>菊の露落ちて拾へ</w:t>
      </w:r>
      <w:proofErr w:type="gramStart"/>
      <w:r>
        <w:rPr>
          <w:rFonts w:hint="eastAsia"/>
        </w:rPr>
        <w:t>ば</w:t>
      </w:r>
      <w:proofErr w:type="gramEnd"/>
      <w:r>
        <w:rPr>
          <w:rFonts w:hint="eastAsia"/>
        </w:rPr>
        <w:t>零余子かな</w:t>
      </w:r>
    </w:p>
    <w:p w14:paraId="6E98B4FE" w14:textId="3D4E318F" w:rsidR="00B032F1" w:rsidRDefault="00B032F1" w:rsidP="00B032F1">
      <w:r>
        <w:rPr>
          <w:rFonts w:hint="eastAsia"/>
        </w:rPr>
        <w:t>菊の後大根の外更になし</w:t>
      </w:r>
    </w:p>
    <w:p w14:paraId="736477EB" w14:textId="7BD0044D" w:rsidR="00B032F1" w:rsidRDefault="00B032F1" w:rsidP="00B032F1">
      <w:proofErr w:type="gramStart"/>
      <w:r>
        <w:rPr>
          <w:rFonts w:hint="eastAsia"/>
        </w:rPr>
        <w:t>菊の花咲くや</w:t>
      </w:r>
      <w:proofErr w:type="gramEnd"/>
      <w:r>
        <w:rPr>
          <w:rFonts w:hint="eastAsia"/>
        </w:rPr>
        <w:t>石屋の石の間</w:t>
      </w:r>
    </w:p>
    <w:p w14:paraId="7059781E" w14:textId="1F46E1DF" w:rsidR="00B032F1" w:rsidRDefault="00B032F1" w:rsidP="00B032F1">
      <w:r>
        <w:rPr>
          <w:rFonts w:hint="eastAsia"/>
        </w:rPr>
        <w:t>象潟や雨に西施が合歓の花</w:t>
      </w:r>
    </w:p>
    <w:p w14:paraId="3361F995" w14:textId="7641F781" w:rsidR="00B032F1" w:rsidRDefault="00B032F1" w:rsidP="00B032F1">
      <w:r>
        <w:rPr>
          <w:rFonts w:hint="eastAsia"/>
        </w:rPr>
        <w:t>木曽の情雪や生えぬく春の草</w:t>
      </w:r>
    </w:p>
    <w:p w14:paraId="50B08525" w14:textId="5BC101AE" w:rsidR="00B032F1" w:rsidRDefault="00B032F1" w:rsidP="00B032F1">
      <w:r>
        <w:rPr>
          <w:rFonts w:hint="eastAsia"/>
        </w:rPr>
        <w:t>木曽の橡浮世の人の土産かな</w:t>
      </w:r>
    </w:p>
    <w:p w14:paraId="1EF0C93D" w14:textId="166A46C2" w:rsidR="00B032F1" w:rsidRDefault="00B032F1" w:rsidP="00B032F1">
      <w:r>
        <w:rPr>
          <w:rFonts w:hint="eastAsia"/>
        </w:rPr>
        <w:t>木曽の痩せも</w:t>
      </w:r>
      <w:proofErr w:type="gramStart"/>
      <w:r>
        <w:rPr>
          <w:rFonts w:hint="eastAsia"/>
        </w:rPr>
        <w:t>まだなほらぬに</w:t>
      </w:r>
      <w:proofErr w:type="gramEnd"/>
      <w:r>
        <w:rPr>
          <w:rFonts w:hint="eastAsia"/>
        </w:rPr>
        <w:t>後の月</w:t>
      </w:r>
    </w:p>
    <w:p w14:paraId="1664F91D" w14:textId="06292C17" w:rsidR="00B032F1" w:rsidRDefault="00B032F1" w:rsidP="00B032F1">
      <w:r>
        <w:rPr>
          <w:rFonts w:hint="eastAsia"/>
        </w:rPr>
        <w:t>木啄も庵は破らず夏木立</w:t>
      </w:r>
    </w:p>
    <w:p w14:paraId="3AB579BE" w14:textId="748D16E4" w:rsidR="00B032F1" w:rsidRDefault="00B032F1" w:rsidP="00B032F1">
      <w:r>
        <w:rPr>
          <w:rFonts w:hint="eastAsia"/>
        </w:rPr>
        <w:t>来てみれば獅子に牡丹の</w:t>
      </w:r>
      <w:proofErr w:type="gramStart"/>
      <w:r>
        <w:rPr>
          <w:rFonts w:hint="eastAsia"/>
        </w:rPr>
        <w:t>す</w:t>
      </w:r>
      <w:proofErr w:type="gramEnd"/>
      <w:r>
        <w:rPr>
          <w:rFonts w:hint="eastAsia"/>
        </w:rPr>
        <w:t>まひかな</w:t>
      </w:r>
    </w:p>
    <w:p w14:paraId="5F0C4E4E" w14:textId="63B40CEE" w:rsidR="00B032F1" w:rsidRDefault="00B032F1" w:rsidP="00B032F1">
      <w:r>
        <w:rPr>
          <w:rFonts w:hint="eastAsia"/>
        </w:rPr>
        <w:t>きても</w:t>
      </w:r>
      <w:proofErr w:type="gramStart"/>
      <w:r>
        <w:rPr>
          <w:rFonts w:hint="eastAsia"/>
        </w:rPr>
        <w:t>みよ</w:t>
      </w:r>
      <w:proofErr w:type="gramEnd"/>
      <w:r>
        <w:rPr>
          <w:rFonts w:hint="eastAsia"/>
        </w:rPr>
        <w:t>甚平が羽織花衣</w:t>
      </w:r>
    </w:p>
    <w:p w14:paraId="7624EFD5" w14:textId="0D60FA14" w:rsidR="00B032F1" w:rsidRDefault="00B032F1" w:rsidP="00B032F1">
      <w:proofErr w:type="gramStart"/>
      <w:r>
        <w:rPr>
          <w:rFonts w:hint="eastAsia"/>
        </w:rPr>
        <w:t>碪打ちて</w:t>
      </w:r>
      <w:proofErr w:type="gramEnd"/>
      <w:r>
        <w:rPr>
          <w:rFonts w:hint="eastAsia"/>
        </w:rPr>
        <w:t>われに聞かせ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坊が妻</w:t>
      </w:r>
    </w:p>
    <w:p w14:paraId="0211B4FF" w14:textId="5C668F28" w:rsidR="00B032F1" w:rsidRDefault="00B032F1" w:rsidP="00B032F1">
      <w:r>
        <w:rPr>
          <w:rFonts w:hint="eastAsia"/>
        </w:rPr>
        <w:t>昨日から</w:t>
      </w:r>
      <w:proofErr w:type="gramStart"/>
      <w:r>
        <w:rPr>
          <w:rFonts w:hint="eastAsia"/>
        </w:rPr>
        <w:t>ちょつちょと</w:t>
      </w:r>
      <w:proofErr w:type="gramEnd"/>
      <w:r>
        <w:rPr>
          <w:rFonts w:hint="eastAsia"/>
        </w:rPr>
        <w:t>秋も時雨かな</w:t>
      </w:r>
    </w:p>
    <w:p w14:paraId="7C593C6D" w14:textId="658ECCB8" w:rsidR="00B032F1" w:rsidRDefault="00B032F1" w:rsidP="00B032F1">
      <w:r>
        <w:rPr>
          <w:rFonts w:hint="eastAsia"/>
        </w:rPr>
        <w:t>木のもとに汁も膾も桜かな</w:t>
      </w:r>
    </w:p>
    <w:p w14:paraId="06701EBC" w14:textId="32508ADB" w:rsidR="00B032F1" w:rsidRDefault="00B032F1" w:rsidP="00B032F1">
      <w:r>
        <w:rPr>
          <w:rFonts w:hint="eastAsia"/>
        </w:rPr>
        <w:t>きみ火をたけよき物見せん雪丸げ</w:t>
      </w:r>
    </w:p>
    <w:p w14:paraId="1657C387" w14:textId="56EBCF7F" w:rsidR="00B032F1" w:rsidRDefault="00B032F1" w:rsidP="00B032F1">
      <w:r>
        <w:rPr>
          <w:rFonts w:hint="eastAsia"/>
        </w:rPr>
        <w:t>君や蝶我や荘子が夢心</w:t>
      </w:r>
    </w:p>
    <w:p w14:paraId="3FF4D27B" w14:textId="2F84101B" w:rsidR="00B032F1" w:rsidRDefault="00B032F1" w:rsidP="00B032F1">
      <w:r>
        <w:rPr>
          <w:rFonts w:hint="eastAsia"/>
        </w:rPr>
        <w:t>清く聞かん耳に香焼いて郭公</w:t>
      </w:r>
    </w:p>
    <w:p w14:paraId="2E3B9A9E" w14:textId="786AB4E5" w:rsidR="00B032F1" w:rsidRDefault="00B032F1" w:rsidP="00B032F1">
      <w:r>
        <w:rPr>
          <w:rFonts w:hint="eastAsia"/>
        </w:rPr>
        <w:t>狂句木枯しの身は竹斎に似たるかな</w:t>
      </w:r>
    </w:p>
    <w:p w14:paraId="3FA76262" w14:textId="30AAB445" w:rsidR="00B032F1" w:rsidRDefault="00B032F1" w:rsidP="00B032F1">
      <w:r>
        <w:rPr>
          <w:rFonts w:hint="eastAsia"/>
        </w:rPr>
        <w:t>京に飽きてこの木枯や冬住</w:t>
      </w:r>
      <w:proofErr w:type="gramStart"/>
      <w:r>
        <w:rPr>
          <w:rFonts w:hint="eastAsia"/>
        </w:rPr>
        <w:t>ひ</w:t>
      </w:r>
      <w:proofErr w:type="gramEnd"/>
    </w:p>
    <w:p w14:paraId="13763248" w14:textId="1FD2974E" w:rsidR="00B032F1" w:rsidRDefault="00B032F1" w:rsidP="00B032F1">
      <w:r>
        <w:rPr>
          <w:rFonts w:hint="eastAsia"/>
        </w:rPr>
        <w:t>京にても京なつかしや</w:t>
      </w: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</w:t>
      </w:r>
    </w:p>
    <w:p w14:paraId="38739E1E" w14:textId="6D0355D0" w:rsidR="00B032F1" w:rsidRDefault="00B032F1" w:rsidP="00B032F1">
      <w:proofErr w:type="gramStart"/>
      <w:r>
        <w:rPr>
          <w:rFonts w:hint="eastAsia"/>
        </w:rPr>
        <w:t>けふの</w:t>
      </w:r>
      <w:proofErr w:type="gramEnd"/>
      <w:r>
        <w:rPr>
          <w:rFonts w:hint="eastAsia"/>
        </w:rPr>
        <w:t>今宵寝る時もなき月見哉</w:t>
      </w:r>
    </w:p>
    <w:p w14:paraId="4685B3F3" w14:textId="33FFFB88" w:rsidR="00B032F1" w:rsidRDefault="00B032F1" w:rsidP="00B032F1">
      <w:r>
        <w:rPr>
          <w:rFonts w:hint="eastAsia"/>
        </w:rPr>
        <w:lastRenderedPageBreak/>
        <w:t>京は九万九千くん</w:t>
      </w:r>
      <w:proofErr w:type="gramStart"/>
      <w:r>
        <w:rPr>
          <w:rFonts w:hint="eastAsia"/>
        </w:rPr>
        <w:t>じゅの</w:t>
      </w:r>
      <w:proofErr w:type="gramEnd"/>
      <w:r>
        <w:rPr>
          <w:rFonts w:hint="eastAsia"/>
        </w:rPr>
        <w:t>花見哉</w:t>
      </w:r>
    </w:p>
    <w:p w14:paraId="12553CF5" w14:textId="7E616AB1" w:rsidR="00B032F1" w:rsidRDefault="00B032F1" w:rsidP="00B032F1">
      <w:r>
        <w:rPr>
          <w:rFonts w:hint="eastAsia"/>
        </w:rPr>
        <w:t>今日ばかり人も年寄</w:t>
      </w:r>
      <w:proofErr w:type="gramStart"/>
      <w:r>
        <w:rPr>
          <w:rFonts w:hint="eastAsia"/>
        </w:rPr>
        <w:t>れ</w:t>
      </w:r>
      <w:proofErr w:type="gramEnd"/>
      <w:r>
        <w:rPr>
          <w:rFonts w:hint="eastAsia"/>
        </w:rPr>
        <w:t>初時雨</w:t>
      </w:r>
    </w:p>
    <w:p w14:paraId="6B104803" w14:textId="7A4703C8" w:rsidR="00B032F1" w:rsidRDefault="00B032F1" w:rsidP="00B032F1">
      <w:r>
        <w:rPr>
          <w:rFonts w:hint="eastAsia"/>
        </w:rPr>
        <w:t>京まではまだ半空や雪の雲</w:t>
      </w:r>
    </w:p>
    <w:p w14:paraId="6AA78017" w14:textId="1168F6B0" w:rsidR="00B032F1" w:rsidRDefault="00B032F1" w:rsidP="00B032F1">
      <w:r>
        <w:rPr>
          <w:rFonts w:hint="eastAsia"/>
        </w:rPr>
        <w:t>今日よりや書付消さん笠の露</w:t>
      </w:r>
    </w:p>
    <w:p w14:paraId="36E9ECDD" w14:textId="02CC6820" w:rsidR="00B032F1" w:rsidRDefault="00B032F1" w:rsidP="00B032F1">
      <w:r>
        <w:rPr>
          <w:rFonts w:hint="eastAsia"/>
        </w:rPr>
        <w:t>清滝の水汲ませて</w:t>
      </w:r>
      <w:proofErr w:type="gramStart"/>
      <w:r>
        <w:rPr>
          <w:rFonts w:hint="eastAsia"/>
        </w:rPr>
        <w:t>やところてん</w:t>
      </w:r>
      <w:proofErr w:type="gramEnd"/>
    </w:p>
    <w:p w14:paraId="4730B373" w14:textId="0DF8A821" w:rsidR="00B032F1" w:rsidRDefault="00B032F1" w:rsidP="00B032F1">
      <w:r>
        <w:rPr>
          <w:rFonts w:hint="eastAsia"/>
        </w:rPr>
        <w:t>清滝や波に塵なき夏の月</w:t>
      </w:r>
    </w:p>
    <w:p w14:paraId="32612276" w14:textId="76C35137" w:rsidR="00B032F1" w:rsidRDefault="00B032F1" w:rsidP="00B032F1">
      <w:r>
        <w:rPr>
          <w:rFonts w:hint="eastAsia"/>
        </w:rPr>
        <w:t>梧動く秋の終りや蔦の霜</w:t>
      </w:r>
    </w:p>
    <w:p w14:paraId="5373E0FB" w14:textId="3E0F90A9" w:rsidR="00B032F1" w:rsidRDefault="00B032F1" w:rsidP="00B032F1">
      <w:r>
        <w:rPr>
          <w:rFonts w:hint="eastAsia"/>
        </w:rPr>
        <w:t>きり</w:t>
      </w:r>
      <w:proofErr w:type="gramStart"/>
      <w:r>
        <w:rPr>
          <w:rFonts w:hint="eastAsia"/>
        </w:rPr>
        <w:t>ぎりす</w:t>
      </w:r>
      <w:proofErr w:type="gramEnd"/>
      <w:r>
        <w:rPr>
          <w:rFonts w:hint="eastAsia"/>
        </w:rPr>
        <w:t>忘れ音に啼く火燵哉</w:t>
      </w:r>
    </w:p>
    <w:p w14:paraId="1F8AEE67" w14:textId="762D8087" w:rsidR="00B032F1" w:rsidRDefault="00B032F1" w:rsidP="00B032F1">
      <w:r>
        <w:rPr>
          <w:rFonts w:hint="eastAsia"/>
        </w:rPr>
        <w:t>霧雨の空を芙蓉の天気哉</w:t>
      </w:r>
    </w:p>
    <w:p w14:paraId="2FE8AA81" w14:textId="4AA8B2C7" w:rsidR="00B032F1" w:rsidRDefault="00B032F1" w:rsidP="00B032F1">
      <w:r>
        <w:rPr>
          <w:rFonts w:hint="eastAsia"/>
        </w:rPr>
        <w:t>霧しぐれ富士を見ぬ日</w:t>
      </w:r>
      <w:proofErr w:type="gramStart"/>
      <w:r>
        <w:rPr>
          <w:rFonts w:hint="eastAsia"/>
        </w:rPr>
        <w:t>ぞ</w:t>
      </w:r>
      <w:proofErr w:type="gramEnd"/>
      <w:r>
        <w:rPr>
          <w:rFonts w:hint="eastAsia"/>
        </w:rPr>
        <w:t>おもしろき</w:t>
      </w:r>
    </w:p>
    <w:p w14:paraId="0BE1DC7A" w14:textId="44DF6053" w:rsidR="00B032F1" w:rsidRDefault="00B032F1" w:rsidP="00B032F1">
      <w:r>
        <w:rPr>
          <w:rFonts w:hint="eastAsia"/>
        </w:rPr>
        <w:t>桐の木に鶉鳴くなる塀の内</w:t>
      </w:r>
    </w:p>
    <w:p w14:paraId="72D3DDFA" w14:textId="487F166F" w:rsidR="00B032F1" w:rsidRDefault="00B032F1" w:rsidP="00B032F1">
      <w:r>
        <w:rPr>
          <w:rFonts w:hint="eastAsia"/>
        </w:rPr>
        <w:t>木を切り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本口見るや今日の月</w:t>
      </w:r>
    </w:p>
    <w:p w14:paraId="6F82F871" w14:textId="2AFC1C5C" w:rsidR="00B032F1" w:rsidRDefault="00B032F1" w:rsidP="00B032F1">
      <w:pPr>
        <w:rPr>
          <w:rFonts w:hint="eastAsia"/>
        </w:rPr>
      </w:pPr>
      <w:r>
        <w:rPr>
          <w:rFonts w:hint="eastAsia"/>
        </w:rPr>
        <w:t>金屏の松の古さ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冬籠り</w:t>
      </w:r>
    </w:p>
    <w:p w14:paraId="0E81F7E5" w14:textId="006515D8" w:rsidR="00B032F1" w:rsidRDefault="00B032F1" w:rsidP="00B032F1">
      <w:r>
        <w:rPr>
          <w:rFonts w:hint="eastAsia"/>
        </w:rPr>
        <w:t>愚案ずるに冥土もかくや秋の暮</w:t>
      </w:r>
    </w:p>
    <w:p w14:paraId="2B0FD4F3" w14:textId="4103B8A4" w:rsidR="00B032F1" w:rsidRDefault="00B032F1" w:rsidP="00B032F1">
      <w:r>
        <w:rPr>
          <w:rFonts w:hint="eastAsia"/>
        </w:rPr>
        <w:t>水鶏啼くと人の</w:t>
      </w:r>
      <w:proofErr w:type="gramStart"/>
      <w:r>
        <w:rPr>
          <w:rFonts w:hint="eastAsia"/>
        </w:rPr>
        <w:t>いへばや佐</w:t>
      </w:r>
      <w:proofErr w:type="gramEnd"/>
      <w:r>
        <w:rPr>
          <w:rFonts w:hint="eastAsia"/>
        </w:rPr>
        <w:t>屋泊り</w:t>
      </w:r>
    </w:p>
    <w:p w14:paraId="19693011" w14:textId="46CF35C2" w:rsidR="00B032F1" w:rsidRDefault="00B032F1" w:rsidP="00B032F1">
      <w:r>
        <w:rPr>
          <w:rFonts w:hint="eastAsia"/>
        </w:rPr>
        <w:t>草いろいろおのおの花の手柄かな</w:t>
      </w:r>
    </w:p>
    <w:p w14:paraId="7365C215" w14:textId="164E34F6" w:rsidR="00B032F1" w:rsidRDefault="00B032F1" w:rsidP="00B032F1">
      <w:r>
        <w:rPr>
          <w:rFonts w:hint="eastAsia"/>
        </w:rPr>
        <w:t>草の戸に茶を木の葉掻く嵐哉</w:t>
      </w:r>
    </w:p>
    <w:p w14:paraId="21D38B87" w14:textId="515280E8" w:rsidR="00B032F1" w:rsidRDefault="00B032F1" w:rsidP="00B032F1">
      <w:r>
        <w:rPr>
          <w:rFonts w:hint="eastAsia"/>
        </w:rPr>
        <w:t>草の戸の月やそのままあみだ坊</w:t>
      </w:r>
    </w:p>
    <w:p w14:paraId="4B9C8319" w14:textId="7D53DE1B" w:rsidR="00B032F1" w:rsidRDefault="00B032F1" w:rsidP="00B032F1">
      <w:r>
        <w:rPr>
          <w:rFonts w:hint="eastAsia"/>
        </w:rPr>
        <w:t>草の戸も住み替る代</w:t>
      </w:r>
      <w:proofErr w:type="gramStart"/>
      <w:r>
        <w:rPr>
          <w:rFonts w:hint="eastAsia"/>
        </w:rPr>
        <w:t>ぞ</w:t>
      </w:r>
      <w:proofErr w:type="gramEnd"/>
      <w:r>
        <w:rPr>
          <w:rFonts w:hint="eastAsia"/>
        </w:rPr>
        <w:t>雛の家</w:t>
      </w:r>
    </w:p>
    <w:p w14:paraId="4E5E33BE" w14:textId="65281F51" w:rsidR="00B032F1" w:rsidRDefault="00B032F1" w:rsidP="00B032F1">
      <w:r>
        <w:rPr>
          <w:rFonts w:hint="eastAsia"/>
        </w:rPr>
        <w:t>草の戸や日暮れてくれし菊の酒</w:t>
      </w:r>
    </w:p>
    <w:p w14:paraId="0EF3DBD0" w14:textId="4F465ADD" w:rsidR="00B032F1" w:rsidRDefault="00B032F1" w:rsidP="00B032F1">
      <w:r>
        <w:rPr>
          <w:rFonts w:hint="eastAsia"/>
        </w:rPr>
        <w:t>草の戸を知れや穂蓼に唐辛子</w:t>
      </w:r>
    </w:p>
    <w:p w14:paraId="3C448198" w14:textId="5918B477" w:rsidR="00B032F1" w:rsidRDefault="00B032F1" w:rsidP="00B032F1">
      <w:r>
        <w:rPr>
          <w:rFonts w:hint="eastAsia"/>
        </w:rPr>
        <w:t>草の葉を落つるより飛ぶ螢哉</w:t>
      </w:r>
    </w:p>
    <w:p w14:paraId="2B2C858D" w14:textId="23D00D74" w:rsidR="00B032F1" w:rsidRDefault="00B032F1" w:rsidP="00B032F1">
      <w:r>
        <w:rPr>
          <w:rFonts w:hint="eastAsia"/>
        </w:rPr>
        <w:t>草枕犬も時雨</w:t>
      </w:r>
      <w:proofErr w:type="gramStart"/>
      <w:r>
        <w:rPr>
          <w:rFonts w:hint="eastAsia"/>
        </w:rPr>
        <w:t>るるか</w:t>
      </w:r>
      <w:proofErr w:type="gramEnd"/>
      <w:r>
        <w:rPr>
          <w:rFonts w:hint="eastAsia"/>
        </w:rPr>
        <w:t>夜の声</w:t>
      </w:r>
    </w:p>
    <w:p w14:paraId="660C4A30" w14:textId="7FA0D4E8" w:rsidR="00B032F1" w:rsidRDefault="00B032F1" w:rsidP="00B032F1">
      <w:r>
        <w:rPr>
          <w:rFonts w:hint="eastAsia"/>
        </w:rPr>
        <w:t>草枕</w:t>
      </w:r>
      <w:proofErr w:type="gramStart"/>
      <w:r>
        <w:rPr>
          <w:rFonts w:hint="eastAsia"/>
        </w:rPr>
        <w:t>まことの華見しても</w:t>
      </w:r>
      <w:proofErr w:type="gramEnd"/>
      <w:r>
        <w:rPr>
          <w:rFonts w:hint="eastAsia"/>
        </w:rPr>
        <w:t>来よ</w:t>
      </w:r>
    </w:p>
    <w:p w14:paraId="0086F6B9" w14:textId="5814CA35" w:rsidR="00B032F1" w:rsidRDefault="00B032F1" w:rsidP="00B032F1">
      <w:r>
        <w:rPr>
          <w:rFonts w:hint="eastAsia"/>
        </w:rPr>
        <w:t>草も木も離れ切</w:t>
      </w:r>
      <w:proofErr w:type="gramStart"/>
      <w:r>
        <w:rPr>
          <w:rFonts w:hint="eastAsia"/>
        </w:rPr>
        <w:t>つ</w:t>
      </w:r>
      <w:proofErr w:type="gramEnd"/>
      <w:r>
        <w:rPr>
          <w:rFonts w:hint="eastAsia"/>
        </w:rPr>
        <w:t>たるひばりかな</w:t>
      </w:r>
    </w:p>
    <w:p w14:paraId="54B3BE2B" w14:textId="309E2BE5" w:rsidR="00B032F1" w:rsidRDefault="00B032F1" w:rsidP="00B032F1">
      <w:r>
        <w:rPr>
          <w:rFonts w:hint="eastAsia"/>
        </w:rPr>
        <w:t>葛の葉の面見せけり今朝の霜</w:t>
      </w:r>
    </w:p>
    <w:p w14:paraId="0E9362D9" w14:textId="3F06C576" w:rsidR="00B032F1" w:rsidRDefault="00B032F1" w:rsidP="00B032F1">
      <w:r>
        <w:rPr>
          <w:rFonts w:hint="eastAsia"/>
        </w:rPr>
        <w:t>薬飲むさらでも霜の枕かな</w:t>
      </w:r>
    </w:p>
    <w:p w14:paraId="4743DB00" w14:textId="01D20E79" w:rsidR="00B032F1" w:rsidRDefault="00B032F1" w:rsidP="00B032F1">
      <w:r>
        <w:rPr>
          <w:rFonts w:hint="eastAsia"/>
        </w:rPr>
        <w:t>草臥れて宿かるころや頃や藤の花</w:t>
      </w:r>
    </w:p>
    <w:p w14:paraId="1135635F" w14:textId="7281D9D2" w:rsidR="00B032F1" w:rsidRDefault="00B032F1" w:rsidP="00B032F1">
      <w:r>
        <w:rPr>
          <w:rFonts w:hint="eastAsia"/>
        </w:rPr>
        <w:t>口切に堺の庭</w:t>
      </w:r>
      <w:proofErr w:type="gramStart"/>
      <w:r>
        <w:rPr>
          <w:rFonts w:hint="eastAsia"/>
        </w:rPr>
        <w:t>ぞ</w:t>
      </w:r>
      <w:proofErr w:type="gramEnd"/>
      <w:r>
        <w:rPr>
          <w:rFonts w:hint="eastAsia"/>
        </w:rPr>
        <w:t>なつかしき</w:t>
      </w:r>
    </w:p>
    <w:p w14:paraId="4831FB38" w14:textId="7A8E5163" w:rsidR="00B032F1" w:rsidRDefault="00B032F1" w:rsidP="00B032F1">
      <w:r>
        <w:rPr>
          <w:rFonts w:hint="eastAsia"/>
        </w:rPr>
        <w:t>国々の八景さらに気比の月</w:t>
      </w:r>
    </w:p>
    <w:p w14:paraId="407F66AA" w14:textId="40D53CB9" w:rsidR="00B032F1" w:rsidRDefault="00B032F1" w:rsidP="00B032F1">
      <w:r>
        <w:rPr>
          <w:rFonts w:hint="eastAsia"/>
        </w:rPr>
        <w:t>愚に暗く茨を掴む蛍かな</w:t>
      </w:r>
    </w:p>
    <w:p w14:paraId="729260FF" w14:textId="4F87657D" w:rsidR="00B032F1" w:rsidRDefault="00B032F1" w:rsidP="00B032F1">
      <w:r>
        <w:rPr>
          <w:rFonts w:hint="eastAsia"/>
        </w:rPr>
        <w:t>熊坂がゆかりやいつの玉祭</w:t>
      </w:r>
    </w:p>
    <w:p w14:paraId="749FFD49" w14:textId="184D55E9" w:rsidR="00B032F1" w:rsidRDefault="00B032F1" w:rsidP="00B032F1">
      <w:r>
        <w:rPr>
          <w:rFonts w:hint="eastAsia"/>
        </w:rPr>
        <w:t>雲を</w:t>
      </w:r>
      <w:proofErr w:type="gramStart"/>
      <w:r>
        <w:rPr>
          <w:rFonts w:hint="eastAsia"/>
        </w:rPr>
        <w:t>りをり</w:t>
      </w:r>
      <w:proofErr w:type="gramEnd"/>
      <w:r>
        <w:rPr>
          <w:rFonts w:hint="eastAsia"/>
        </w:rPr>
        <w:t>人をやすめる月見かな</w:t>
      </w:r>
    </w:p>
    <w:p w14:paraId="38C4D407" w14:textId="69E59BE4" w:rsidR="00B032F1" w:rsidRDefault="00B032F1" w:rsidP="00B032F1">
      <w:r>
        <w:rPr>
          <w:rFonts w:hint="eastAsia"/>
        </w:rPr>
        <w:t>雲霧の暫時百景を尽しけり</w:t>
      </w:r>
    </w:p>
    <w:p w14:paraId="7206E9C8" w14:textId="289A6846" w:rsidR="00B032F1" w:rsidRDefault="00B032F1" w:rsidP="00B032F1">
      <w:r>
        <w:rPr>
          <w:rFonts w:hint="eastAsia"/>
        </w:rPr>
        <w:t>雲とへ</w:t>
      </w:r>
      <w:proofErr w:type="gramStart"/>
      <w:r>
        <w:rPr>
          <w:rFonts w:hint="eastAsia"/>
        </w:rPr>
        <w:t>だつ</w:t>
      </w:r>
      <w:proofErr w:type="gramEnd"/>
      <w:r>
        <w:rPr>
          <w:rFonts w:hint="eastAsia"/>
        </w:rPr>
        <w:t>友か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雁の生き別れ</w:t>
      </w:r>
    </w:p>
    <w:p w14:paraId="0E438450" w14:textId="469F153A" w:rsidR="00B032F1" w:rsidRDefault="00B032F1" w:rsidP="00B032F1">
      <w:r>
        <w:rPr>
          <w:rFonts w:hint="eastAsia"/>
        </w:rPr>
        <w:t>蜘何と音をなにと鳴く秋の風</w:t>
      </w:r>
    </w:p>
    <w:p w14:paraId="4F379ED8" w14:textId="5FFE3D11" w:rsidR="00B032F1" w:rsidRDefault="00B032F1" w:rsidP="00B032F1">
      <w:r>
        <w:rPr>
          <w:rFonts w:hint="eastAsia"/>
        </w:rPr>
        <w:t>雲の峰いくつ崩れて月の山</w:t>
      </w:r>
    </w:p>
    <w:p w14:paraId="23D59DA3" w14:textId="37799DB4" w:rsidR="00B032F1" w:rsidRDefault="00B032F1" w:rsidP="00B032F1">
      <w:r>
        <w:rPr>
          <w:rFonts w:hint="eastAsia"/>
        </w:rPr>
        <w:lastRenderedPageBreak/>
        <w:t>雲を根に富士は杉形の茂りかな</w:t>
      </w:r>
    </w:p>
    <w:p w14:paraId="550D2F89" w14:textId="4FA3C4C7" w:rsidR="00B032F1" w:rsidRDefault="00B032F1" w:rsidP="00B032F1">
      <w:r>
        <w:rPr>
          <w:rFonts w:hint="eastAsia"/>
        </w:rPr>
        <w:t>鞍壷に小坊主乗るや大根引</w:t>
      </w:r>
    </w:p>
    <w:p w14:paraId="75E572E2" w14:textId="58C0DD95" w:rsidR="00B032F1" w:rsidRDefault="00B032F1" w:rsidP="00B032F1">
      <w:r>
        <w:rPr>
          <w:rFonts w:hint="eastAsia"/>
        </w:rPr>
        <w:t>暮れ暮れて餅を木魂の侘寝哉</w:t>
      </w:r>
    </w:p>
    <w:p w14:paraId="7E753951" w14:textId="7A018E6B" w:rsidR="00B032F1" w:rsidRDefault="00B032F1" w:rsidP="00B032F1">
      <w:r>
        <w:rPr>
          <w:rFonts w:hint="eastAsia"/>
        </w:rPr>
        <w:t>黒森をなにといふとも今朝の雪</w:t>
      </w:r>
    </w:p>
    <w:p w14:paraId="077E0DEF" w14:textId="2852A007" w:rsidR="00B032F1" w:rsidRDefault="00B032F1" w:rsidP="00B032F1">
      <w:pPr>
        <w:rPr>
          <w:rFonts w:hint="eastAsia"/>
        </w:rPr>
      </w:pPr>
      <w:r>
        <w:rPr>
          <w:rFonts w:hint="eastAsia"/>
        </w:rPr>
        <w:t>椹や花なき蝶の世捨酒</w:t>
      </w:r>
    </w:p>
    <w:p w14:paraId="09E93669" w14:textId="24EF8572" w:rsidR="00B032F1" w:rsidRDefault="00B032F1" w:rsidP="00B032F1">
      <w:r>
        <w:rPr>
          <w:rFonts w:hint="eastAsia"/>
        </w:rPr>
        <w:t>鶏頭や雁の来る時</w:t>
      </w:r>
      <w:proofErr w:type="gramStart"/>
      <w:r>
        <w:rPr>
          <w:rFonts w:hint="eastAsia"/>
        </w:rPr>
        <w:t>なほ赤し</w:t>
      </w:r>
      <w:proofErr w:type="gramEnd"/>
    </w:p>
    <w:p w14:paraId="52D9108B" w14:textId="13DF3DC9" w:rsidR="00B032F1" w:rsidRDefault="00B032F1" w:rsidP="00B032F1">
      <w:proofErr w:type="gramStart"/>
      <w:r>
        <w:rPr>
          <w:rFonts w:hint="eastAsia"/>
        </w:rPr>
        <w:t>けごろもにつつ</w:t>
      </w:r>
      <w:proofErr w:type="gramEnd"/>
      <w:r>
        <w:rPr>
          <w:rFonts w:hint="eastAsia"/>
        </w:rPr>
        <w:t>みて</w:t>
      </w:r>
      <w:proofErr w:type="gramStart"/>
      <w:r>
        <w:rPr>
          <w:rFonts w:hint="eastAsia"/>
        </w:rPr>
        <w:t>温し</w:t>
      </w:r>
      <w:proofErr w:type="gramEnd"/>
      <w:r>
        <w:rPr>
          <w:rFonts w:hint="eastAsia"/>
        </w:rPr>
        <w:t>鴨の足</w:t>
      </w:r>
    </w:p>
    <w:p w14:paraId="6C5C7963" w14:textId="7651F38D" w:rsidR="00B032F1" w:rsidRDefault="00B032F1" w:rsidP="00B032F1">
      <w:r>
        <w:rPr>
          <w:rFonts w:hint="eastAsia"/>
        </w:rPr>
        <w:t>今朝の雪根深を園の枝折哉</w:t>
      </w:r>
    </w:p>
    <w:p w14:paraId="32A9C373" w14:textId="40F95684" w:rsidR="00B032F1" w:rsidRDefault="00B032F1" w:rsidP="00B032F1">
      <w:r>
        <w:rPr>
          <w:rFonts w:hint="eastAsia"/>
        </w:rPr>
        <w:t>消炭に薪割る音かを</w:t>
      </w:r>
      <w:proofErr w:type="gramStart"/>
      <w:r>
        <w:rPr>
          <w:rFonts w:hint="eastAsia"/>
        </w:rPr>
        <w:t>のの</w:t>
      </w:r>
      <w:proofErr w:type="gramEnd"/>
      <w:r>
        <w:rPr>
          <w:rFonts w:hint="eastAsia"/>
        </w:rPr>
        <w:t>奥</w:t>
      </w:r>
    </w:p>
    <w:p w14:paraId="05E435E7" w14:textId="0693E310" w:rsidR="00B032F1" w:rsidRDefault="00B032F1" w:rsidP="00B032F1">
      <w:pPr>
        <w:rPr>
          <w:rFonts w:hint="eastAsia"/>
        </w:rPr>
      </w:pPr>
      <w:r>
        <w:rPr>
          <w:rFonts w:hint="eastAsia"/>
        </w:rPr>
        <w:t>実に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月間口千金の通り町</w:t>
      </w:r>
    </w:p>
    <w:p w14:paraId="1EF4868F" w14:textId="12562797" w:rsidR="00B032F1" w:rsidRDefault="00B032F1" w:rsidP="00B032F1">
      <w:r>
        <w:rPr>
          <w:rFonts w:hint="eastAsia"/>
        </w:rPr>
        <w:t>声澄みて北斗にひびく砧哉</w:t>
      </w:r>
    </w:p>
    <w:p w14:paraId="25DAD2CC" w14:textId="0E398D45" w:rsidR="00B032F1" w:rsidRDefault="00B032F1" w:rsidP="00B032F1">
      <w:r>
        <w:rPr>
          <w:rFonts w:hint="eastAsia"/>
        </w:rPr>
        <w:t>声よく</w:t>
      </w:r>
      <w:proofErr w:type="gramStart"/>
      <w:r>
        <w:rPr>
          <w:rFonts w:hint="eastAsia"/>
        </w:rPr>
        <w:t>ば</w:t>
      </w:r>
      <w:proofErr w:type="gramEnd"/>
      <w:r>
        <w:rPr>
          <w:rFonts w:hint="eastAsia"/>
        </w:rPr>
        <w:t>謡はうものを桜散る</w:t>
      </w:r>
    </w:p>
    <w:p w14:paraId="56D5B473" w14:textId="50ED597F" w:rsidR="00B032F1" w:rsidRDefault="00B032F1" w:rsidP="00B032F1">
      <w:r>
        <w:rPr>
          <w:rFonts w:hint="eastAsia"/>
        </w:rPr>
        <w:t>鸛の巣に嵐の外の桜哉</w:t>
      </w:r>
    </w:p>
    <w:p w14:paraId="5F787F89" w14:textId="3C8F3747" w:rsidR="00B032F1" w:rsidRDefault="00B032F1" w:rsidP="00B032F1">
      <w:r>
        <w:rPr>
          <w:rFonts w:hint="eastAsia"/>
        </w:rPr>
        <w:t>鸛の巣も見</w:t>
      </w:r>
      <w:proofErr w:type="gramStart"/>
      <w:r>
        <w:rPr>
          <w:rFonts w:hint="eastAsia"/>
        </w:rPr>
        <w:t>らるる</w:t>
      </w:r>
      <w:proofErr w:type="gramEnd"/>
      <w:r>
        <w:rPr>
          <w:rFonts w:hint="eastAsia"/>
        </w:rPr>
        <w:t>花の葉越し哉</w:t>
      </w:r>
    </w:p>
    <w:p w14:paraId="2CC189DB" w14:textId="5D4865F9" w:rsidR="00B032F1" w:rsidRDefault="00B032F1" w:rsidP="00B032F1">
      <w:r>
        <w:rPr>
          <w:rFonts w:hint="eastAsia"/>
        </w:rPr>
        <w:t>紅梅や見ぬ恋作る玉簾</w:t>
      </w:r>
    </w:p>
    <w:p w14:paraId="17D25D4B" w14:textId="3D7CF0BA" w:rsidR="00B032F1" w:rsidRDefault="00B032F1" w:rsidP="00B032F1">
      <w:r>
        <w:rPr>
          <w:rFonts w:hint="eastAsia"/>
        </w:rPr>
        <w:t>蝙蝠も出で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浮世の華に鳥</w:t>
      </w:r>
    </w:p>
    <w:p w14:paraId="7C51CBB4" w14:textId="7D2BDF4A" w:rsidR="00B032F1" w:rsidRDefault="00B032F1" w:rsidP="00B032F1">
      <w:r>
        <w:rPr>
          <w:rFonts w:hint="eastAsia"/>
        </w:rPr>
        <w:t>氷苦く偃鼠が喉をうる</w:t>
      </w:r>
      <w:proofErr w:type="gramStart"/>
      <w:r>
        <w:rPr>
          <w:rFonts w:hint="eastAsia"/>
        </w:rPr>
        <w:t>ほ</w:t>
      </w:r>
      <w:proofErr w:type="gramEnd"/>
      <w:r>
        <w:rPr>
          <w:rFonts w:hint="eastAsia"/>
        </w:rPr>
        <w:t>せり</w:t>
      </w:r>
    </w:p>
    <w:p w14:paraId="6900A0D7" w14:textId="17222447" w:rsidR="00B032F1" w:rsidRDefault="00B032F1" w:rsidP="00B032F1">
      <w:r>
        <w:rPr>
          <w:rFonts w:hint="eastAsia"/>
        </w:rPr>
        <w:t>木隠れて茶摘みも聞くや</w:t>
      </w: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</w:t>
      </w:r>
    </w:p>
    <w:p w14:paraId="58273A09" w14:textId="13D67E27" w:rsidR="00B032F1" w:rsidRDefault="00B032F1" w:rsidP="00B032F1">
      <w:r>
        <w:rPr>
          <w:rFonts w:hint="eastAsia"/>
        </w:rPr>
        <w:t>木枯に岩吹きとがる杉間かな</w:t>
      </w:r>
    </w:p>
    <w:p w14:paraId="73EA549E" w14:textId="26B26726" w:rsidR="00B032F1" w:rsidRDefault="00B032F1" w:rsidP="00B032F1">
      <w:proofErr w:type="gramStart"/>
      <w:r>
        <w:rPr>
          <w:rFonts w:hint="eastAsia"/>
        </w:rPr>
        <w:t>凩に匂ひ</w:t>
      </w:r>
      <w:proofErr w:type="gramEnd"/>
      <w:r>
        <w:rPr>
          <w:rFonts w:hint="eastAsia"/>
        </w:rPr>
        <w:t>やつけし返り花</w:t>
      </w:r>
    </w:p>
    <w:p w14:paraId="7FBD1A12" w14:textId="252BF380" w:rsidR="00B032F1" w:rsidRDefault="00B032F1" w:rsidP="00B032F1">
      <w:r>
        <w:rPr>
          <w:rFonts w:hint="eastAsia"/>
        </w:rPr>
        <w:t>木枯しや竹に隠れて</w:t>
      </w:r>
      <w:proofErr w:type="gramStart"/>
      <w:r>
        <w:rPr>
          <w:rFonts w:hint="eastAsia"/>
        </w:rPr>
        <w:t>しづま</w:t>
      </w:r>
      <w:proofErr w:type="gramEnd"/>
      <w:r>
        <w:rPr>
          <w:rFonts w:hint="eastAsia"/>
        </w:rPr>
        <w:t>り</w:t>
      </w:r>
      <w:proofErr w:type="gramStart"/>
      <w:r>
        <w:rPr>
          <w:rFonts w:hint="eastAsia"/>
        </w:rPr>
        <w:t>ぬ</w:t>
      </w:r>
      <w:proofErr w:type="gramEnd"/>
    </w:p>
    <w:p w14:paraId="149E1B4E" w14:textId="22292F0C" w:rsidR="00B032F1" w:rsidRDefault="00B032F1" w:rsidP="00B032F1">
      <w:r>
        <w:rPr>
          <w:rFonts w:hint="eastAsia"/>
        </w:rPr>
        <w:t>こがらしや頬腫痛む人の顔</w:t>
      </w:r>
    </w:p>
    <w:p w14:paraId="108A2F12" w14:textId="20FEA605" w:rsidR="00B032F1" w:rsidRDefault="00B032F1" w:rsidP="00B032F1">
      <w:proofErr w:type="gramStart"/>
      <w:r>
        <w:rPr>
          <w:rFonts w:hint="eastAsia"/>
        </w:rPr>
        <w:t>苔埋む</w:t>
      </w:r>
      <w:proofErr w:type="gramEnd"/>
      <w:r>
        <w:rPr>
          <w:rFonts w:hint="eastAsia"/>
        </w:rPr>
        <w:t>蔦のうつつの念仏哉</w:t>
      </w:r>
    </w:p>
    <w:p w14:paraId="203C6DB4" w14:textId="6433CC4E" w:rsidR="00B032F1" w:rsidRDefault="00B032F1" w:rsidP="00B032F1">
      <w:r>
        <w:rPr>
          <w:rFonts w:hint="eastAsia"/>
        </w:rPr>
        <w:t>九</w:t>
      </w:r>
      <w:proofErr w:type="gramStart"/>
      <w:r>
        <w:rPr>
          <w:rFonts w:hint="eastAsia"/>
        </w:rPr>
        <w:t>たび</w:t>
      </w:r>
      <w:proofErr w:type="gramEnd"/>
      <w:r>
        <w:rPr>
          <w:rFonts w:hint="eastAsia"/>
        </w:rPr>
        <w:t>起きても月の七ツ哉</w:t>
      </w:r>
    </w:p>
    <w:p w14:paraId="494953A7" w14:textId="3231B8E8" w:rsidR="00B032F1" w:rsidRDefault="00B032F1" w:rsidP="00B032F1">
      <w:r>
        <w:rPr>
          <w:rFonts w:hint="eastAsia"/>
        </w:rPr>
        <w:t>腰長や鶴脛ぬれて海涼し</w:t>
      </w:r>
    </w:p>
    <w:p w14:paraId="1D1B0F87" w14:textId="388F7DB0" w:rsidR="00B032F1" w:rsidRDefault="00B032F1" w:rsidP="00B032F1">
      <w:r>
        <w:rPr>
          <w:rFonts w:hint="eastAsia"/>
        </w:rPr>
        <w:t>梢よりあだに落ちけり蝉の殻</w:t>
      </w:r>
    </w:p>
    <w:p w14:paraId="322F6A10" w14:textId="73D5A7DE" w:rsidR="00B032F1" w:rsidRDefault="00B032F1" w:rsidP="00B032F1">
      <w:proofErr w:type="gramStart"/>
      <w:r>
        <w:rPr>
          <w:rFonts w:hint="eastAsia"/>
        </w:rPr>
        <w:t>小鯛插す</w:t>
      </w:r>
      <w:proofErr w:type="gramEnd"/>
      <w:r>
        <w:rPr>
          <w:rFonts w:hint="eastAsia"/>
        </w:rPr>
        <w:t>柳涼しや海士が家</w:t>
      </w:r>
    </w:p>
    <w:p w14:paraId="6004AE3E" w14:textId="6695F52B" w:rsidR="00B032F1" w:rsidRDefault="00B032F1" w:rsidP="00B032F1">
      <w:r>
        <w:rPr>
          <w:rFonts w:hint="eastAsia"/>
        </w:rPr>
        <w:t>こちら向け我もさびしき秋の暮</w:t>
      </w:r>
    </w:p>
    <w:p w14:paraId="2E9D76D6" w14:textId="21EB66D6" w:rsidR="00B032F1" w:rsidRDefault="00B032F1" w:rsidP="00B032F1">
      <w:r>
        <w:rPr>
          <w:rFonts w:hint="eastAsia"/>
        </w:rPr>
        <w:t>胡蝶にもならで秋経る菜虫哉</w:t>
      </w:r>
    </w:p>
    <w:p w14:paraId="69E4C250" w14:textId="5ED4EF04" w:rsidR="00B032F1" w:rsidRDefault="00B032F1" w:rsidP="00B032F1">
      <w:r>
        <w:rPr>
          <w:rFonts w:hint="eastAsia"/>
        </w:rPr>
        <w:t>琴箱や古物店の背戸の菊</w:t>
      </w:r>
    </w:p>
    <w:p w14:paraId="07FF5759" w14:textId="29E24D0A" w:rsidR="00B032F1" w:rsidRDefault="00B032F1" w:rsidP="00B032F1">
      <w:r>
        <w:rPr>
          <w:rFonts w:hint="eastAsia"/>
        </w:rPr>
        <w:t>子供等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昼顔咲き</w:t>
      </w:r>
      <w:proofErr w:type="gramStart"/>
      <w:r>
        <w:rPr>
          <w:rFonts w:hint="eastAsia"/>
        </w:rPr>
        <w:t>ぬ</w:t>
      </w:r>
      <w:proofErr w:type="gramEnd"/>
      <w:r>
        <w:rPr>
          <w:rFonts w:hint="eastAsia"/>
        </w:rPr>
        <w:t>瓜剥かん</w:t>
      </w:r>
    </w:p>
    <w:p w14:paraId="69C6B477" w14:textId="69B23147" w:rsidR="00B032F1" w:rsidRDefault="00B032F1" w:rsidP="00B032F1">
      <w:r>
        <w:rPr>
          <w:rFonts w:hint="eastAsia"/>
        </w:rPr>
        <w:t>子に飽くと申す人には花もなし</w:t>
      </w:r>
    </w:p>
    <w:p w14:paraId="07062FD9" w14:textId="741956EB" w:rsidR="00B032F1" w:rsidRDefault="00B032F1" w:rsidP="00B032F1">
      <w:r>
        <w:rPr>
          <w:rFonts w:hint="eastAsia"/>
        </w:rPr>
        <w:t>この秋は何で年寄る雲に鳥</w:t>
      </w:r>
    </w:p>
    <w:p w14:paraId="1366398E" w14:textId="0B286551" w:rsidR="00B032F1" w:rsidRDefault="00B032F1" w:rsidP="00B032F1">
      <w:r>
        <w:rPr>
          <w:rFonts w:hint="eastAsia"/>
        </w:rPr>
        <w:t>このあたり目に見ゆるものは皆涼し</w:t>
      </w:r>
    </w:p>
    <w:p w14:paraId="53BAA605" w14:textId="27C3964A" w:rsidR="00B032F1" w:rsidRDefault="00B032F1" w:rsidP="00B032F1">
      <w:r>
        <w:rPr>
          <w:rFonts w:hint="eastAsia"/>
        </w:rPr>
        <w:t>この海に草鞋捨てん笠時雨</w:t>
      </w:r>
    </w:p>
    <w:p w14:paraId="3A7FF8D1" w14:textId="156961C3" w:rsidR="00B032F1" w:rsidRDefault="00B032F1" w:rsidP="00B032F1">
      <w:r>
        <w:rPr>
          <w:rFonts w:hint="eastAsia"/>
        </w:rPr>
        <w:t>この梅に牛も初音と</w:t>
      </w:r>
      <w:proofErr w:type="gramStart"/>
      <w:r>
        <w:rPr>
          <w:rFonts w:hint="eastAsia"/>
        </w:rPr>
        <w:t>鳴きつべ</w:t>
      </w:r>
      <w:proofErr w:type="gramEnd"/>
      <w:r>
        <w:rPr>
          <w:rFonts w:hint="eastAsia"/>
        </w:rPr>
        <w:t>し</w:t>
      </w:r>
    </w:p>
    <w:p w14:paraId="5A792C16" w14:textId="06D83742" w:rsidR="00B032F1" w:rsidRDefault="00B032F1" w:rsidP="00B032F1">
      <w:r>
        <w:rPr>
          <w:rFonts w:hint="eastAsia"/>
        </w:rPr>
        <w:t>この心推せよ花に五器一具</w:t>
      </w:r>
    </w:p>
    <w:p w14:paraId="759D30BD" w14:textId="2FCC820B" w:rsidR="00B032F1" w:rsidRDefault="00B032F1" w:rsidP="00B032F1">
      <w:r>
        <w:rPr>
          <w:rFonts w:hint="eastAsia"/>
        </w:rPr>
        <w:lastRenderedPageBreak/>
        <w:t>この種と</w:t>
      </w:r>
      <w:proofErr w:type="gramStart"/>
      <w:r>
        <w:rPr>
          <w:rFonts w:hint="eastAsia"/>
        </w:rPr>
        <w:t>思ひこな</w:t>
      </w:r>
      <w:proofErr w:type="gramEnd"/>
      <w:r>
        <w:rPr>
          <w:rFonts w:hint="eastAsia"/>
        </w:rPr>
        <w:t>さじ唐辛子</w:t>
      </w:r>
    </w:p>
    <w:p w14:paraId="2A63C051" w14:textId="53A5BA22" w:rsidR="00B032F1" w:rsidRDefault="00B032F1" w:rsidP="00B032F1">
      <w:r>
        <w:rPr>
          <w:rFonts w:hint="eastAsia"/>
        </w:rPr>
        <w:t>この</w:t>
      </w:r>
      <w:proofErr w:type="gramStart"/>
      <w:r>
        <w:rPr>
          <w:rFonts w:hint="eastAsia"/>
        </w:rPr>
        <w:t>槌のむかし</w:t>
      </w:r>
      <w:proofErr w:type="gramEnd"/>
      <w:r>
        <w:rPr>
          <w:rFonts w:hint="eastAsia"/>
        </w:rPr>
        <w:t>椿か梅の木か</w:t>
      </w:r>
    </w:p>
    <w:p w14:paraId="4FD5AE6E" w14:textId="17E297E6" w:rsidR="00B032F1" w:rsidRDefault="00B032F1" w:rsidP="00B032F1">
      <w:r>
        <w:rPr>
          <w:rFonts w:hint="eastAsia"/>
        </w:rPr>
        <w:t>この寺は庭一盃のばせを哉</w:t>
      </w:r>
    </w:p>
    <w:p w14:paraId="539184FB" w14:textId="6AEA1B75" w:rsidR="00B032F1" w:rsidRDefault="00B032F1" w:rsidP="00B032F1">
      <w:r>
        <w:rPr>
          <w:rFonts w:hint="eastAsia"/>
        </w:rPr>
        <w:t>木の葉散る桜は</w:t>
      </w:r>
      <w:proofErr w:type="gramStart"/>
      <w:r>
        <w:rPr>
          <w:rFonts w:hint="eastAsia"/>
        </w:rPr>
        <w:t>軽し</w:t>
      </w:r>
      <w:proofErr w:type="gramEnd"/>
      <w:r>
        <w:rPr>
          <w:rFonts w:hint="eastAsia"/>
        </w:rPr>
        <w:t>檜木笠</w:t>
      </w:r>
    </w:p>
    <w:p w14:paraId="10A774EB" w14:textId="322C4D98" w:rsidR="00B032F1" w:rsidRDefault="00B032F1" w:rsidP="00B032F1">
      <w:r>
        <w:rPr>
          <w:rFonts w:hint="eastAsia"/>
        </w:rPr>
        <w:t>この螢田毎の月にくらべみん</w:t>
      </w:r>
    </w:p>
    <w:p w14:paraId="033D05C9" w14:textId="68A97DE2" w:rsidR="00B032F1" w:rsidRDefault="00B032F1" w:rsidP="00B032F1">
      <w:r>
        <w:rPr>
          <w:rFonts w:hint="eastAsia"/>
        </w:rPr>
        <w:t>このほどを花に礼いふ別れ哉</w:t>
      </w:r>
    </w:p>
    <w:p w14:paraId="57139C27" w14:textId="494F33BF" w:rsidR="00B032F1" w:rsidRDefault="00B032F1" w:rsidP="00B032F1">
      <w:r>
        <w:rPr>
          <w:rFonts w:hint="eastAsia"/>
        </w:rPr>
        <w:t>この松の実生</w:t>
      </w:r>
      <w:proofErr w:type="gramStart"/>
      <w:r>
        <w:rPr>
          <w:rFonts w:hint="eastAsia"/>
        </w:rPr>
        <w:t>えせし</w:t>
      </w:r>
      <w:proofErr w:type="gramEnd"/>
      <w:r>
        <w:rPr>
          <w:rFonts w:hint="eastAsia"/>
        </w:rPr>
        <w:t>代や神の秋</w:t>
      </w:r>
    </w:p>
    <w:p w14:paraId="265A5D7D" w14:textId="157CB78F" w:rsidR="00B032F1" w:rsidRDefault="00B032F1" w:rsidP="00B032F1">
      <w:r>
        <w:rPr>
          <w:rFonts w:hint="eastAsia"/>
        </w:rPr>
        <w:t>この道を行く人なしに秋の暮</w:t>
      </w:r>
    </w:p>
    <w:p w14:paraId="73C13C4E" w14:textId="7E810EC2" w:rsidR="00B032F1" w:rsidRDefault="00B032F1" w:rsidP="00B032F1">
      <w:r>
        <w:rPr>
          <w:rFonts w:hint="eastAsia"/>
        </w:rPr>
        <w:t>この宿は水鶏も知らぬ扉かな</w:t>
      </w:r>
    </w:p>
    <w:p w14:paraId="57336981" w14:textId="382029A7" w:rsidR="00B032F1" w:rsidRDefault="00B032F1" w:rsidP="00B032F1">
      <w:r>
        <w:rPr>
          <w:rFonts w:hint="eastAsia"/>
        </w:rPr>
        <w:t>この山のかなしさ</w:t>
      </w:r>
      <w:proofErr w:type="gramStart"/>
      <w:r>
        <w:rPr>
          <w:rFonts w:hint="eastAsia"/>
        </w:rPr>
        <w:t>告げよ野老掘</w:t>
      </w:r>
      <w:proofErr w:type="gramEnd"/>
    </w:p>
    <w:p w14:paraId="6A636CBA" w14:textId="44EACB34" w:rsidR="00B032F1" w:rsidRDefault="00B032F1" w:rsidP="00B032F1">
      <w:r>
        <w:rPr>
          <w:rFonts w:hint="eastAsia"/>
        </w:rPr>
        <w:t>小萩散れます</w:t>
      </w:r>
      <w:proofErr w:type="gramStart"/>
      <w:r>
        <w:rPr>
          <w:rFonts w:hint="eastAsia"/>
        </w:rPr>
        <w:t>ほの</w:t>
      </w:r>
      <w:proofErr w:type="gramEnd"/>
      <w:r>
        <w:rPr>
          <w:rFonts w:hint="eastAsia"/>
        </w:rPr>
        <w:t>小貝小盃</w:t>
      </w:r>
    </w:p>
    <w:p w14:paraId="034F06DF" w14:textId="7E825411" w:rsidR="00B032F1" w:rsidRDefault="00B032F1" w:rsidP="00B032F1">
      <w:r>
        <w:rPr>
          <w:rFonts w:hint="eastAsia"/>
        </w:rPr>
        <w:t>御廟年経て偲ぶは何をしのぶ草</w:t>
      </w:r>
    </w:p>
    <w:p w14:paraId="09C750B0" w14:textId="68E009A2" w:rsidR="00B032F1" w:rsidRDefault="00B032F1" w:rsidP="00B032F1">
      <w:r>
        <w:rPr>
          <w:rFonts w:hint="eastAsia"/>
        </w:rPr>
        <w:t>古法眼出どころ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はれ年の暮</w:t>
      </w:r>
    </w:p>
    <w:p w14:paraId="3E6F21D8" w14:textId="75DE769F" w:rsidR="00B032F1" w:rsidRDefault="00B032F1" w:rsidP="00B032F1">
      <w:r>
        <w:rPr>
          <w:rFonts w:hint="eastAsia"/>
        </w:rPr>
        <w:t>細かなる雨や二葉のなす</w:t>
      </w:r>
      <w:proofErr w:type="gramStart"/>
      <w:r>
        <w:rPr>
          <w:rFonts w:hint="eastAsia"/>
        </w:rPr>
        <w:t>び</w:t>
      </w:r>
      <w:proofErr w:type="gramEnd"/>
      <w:r>
        <w:rPr>
          <w:rFonts w:hint="eastAsia"/>
        </w:rPr>
        <w:t>種</w:t>
      </w:r>
    </w:p>
    <w:p w14:paraId="487224E4" w14:textId="7279ABBE" w:rsidR="00B032F1" w:rsidRDefault="00B032F1" w:rsidP="00B032F1">
      <w:r>
        <w:rPr>
          <w:rFonts w:hint="eastAsia"/>
        </w:rPr>
        <w:t>米買</w:t>
      </w:r>
      <w:proofErr w:type="gramStart"/>
      <w:r>
        <w:rPr>
          <w:rFonts w:hint="eastAsia"/>
        </w:rPr>
        <w:t>ひに</w:t>
      </w:r>
      <w:proofErr w:type="gramEnd"/>
      <w:r>
        <w:rPr>
          <w:rFonts w:hint="eastAsia"/>
        </w:rPr>
        <w:t>雪の袋や投頭巾</w:t>
      </w:r>
    </w:p>
    <w:p w14:paraId="5DFE09AE" w14:textId="40BE8D23" w:rsidR="00B032F1" w:rsidRDefault="00B032F1" w:rsidP="00B032F1">
      <w:proofErr w:type="gramStart"/>
      <w:r>
        <w:rPr>
          <w:rFonts w:hint="eastAsia"/>
        </w:rPr>
        <w:t>籠り居て</w:t>
      </w:r>
      <w:proofErr w:type="gramEnd"/>
      <w:r>
        <w:rPr>
          <w:rFonts w:hint="eastAsia"/>
        </w:rPr>
        <w:t>木の実草の実拾はばや</w:t>
      </w:r>
    </w:p>
    <w:p w14:paraId="75C643A8" w14:textId="69394DF5" w:rsidR="00B032F1" w:rsidRDefault="00B032F1" w:rsidP="00B032F1">
      <w:r>
        <w:rPr>
          <w:rFonts w:hint="eastAsia"/>
        </w:rPr>
        <w:t>薦を着て誰人います花の春</w:t>
      </w:r>
    </w:p>
    <w:p w14:paraId="521E7001" w14:textId="56708C77" w:rsidR="00B032F1" w:rsidRDefault="00B032F1" w:rsidP="00B032F1">
      <w:r>
        <w:rPr>
          <w:rFonts w:hint="eastAsia"/>
        </w:rPr>
        <w:t>今宵誰吉野の月も十六里</w:t>
      </w:r>
    </w:p>
    <w:p w14:paraId="74BBA675" w14:textId="36C9909D" w:rsidR="00B032F1" w:rsidRDefault="00B032F1" w:rsidP="00B032F1">
      <w:r>
        <w:rPr>
          <w:rFonts w:hint="eastAsia"/>
        </w:rPr>
        <w:t>今宵の月磨ぎ出せ人見出雲守</w:t>
      </w:r>
    </w:p>
    <w:p w14:paraId="5DEDDD60" w14:textId="6DBDB9A3" w:rsidR="00B032F1" w:rsidRDefault="00B032F1" w:rsidP="00B032F1">
      <w:r>
        <w:rPr>
          <w:rFonts w:hint="eastAsia"/>
        </w:rPr>
        <w:t>これや世の煤に染まらぬ古合子</w:t>
      </w:r>
    </w:p>
    <w:p w14:paraId="095283EB" w14:textId="2287A3EB" w:rsidR="00B032F1" w:rsidRDefault="00B032F1" w:rsidP="00B032F1">
      <w:r>
        <w:rPr>
          <w:rFonts w:hint="eastAsia"/>
        </w:rPr>
        <w:t>衣着て</w:t>
      </w:r>
      <w:proofErr w:type="gramStart"/>
      <w:r>
        <w:rPr>
          <w:rFonts w:hint="eastAsia"/>
        </w:rPr>
        <w:t>小貝拾はん</w:t>
      </w:r>
      <w:proofErr w:type="gramEnd"/>
      <w:r>
        <w:rPr>
          <w:rFonts w:hint="eastAsia"/>
        </w:rPr>
        <w:t>種の月</w:t>
      </w:r>
    </w:p>
    <w:p w14:paraId="3D9B9242" w14:textId="48A83208" w:rsidR="00B032F1" w:rsidRDefault="00B032F1" w:rsidP="00B032F1">
      <w:proofErr w:type="gramStart"/>
      <w:r>
        <w:rPr>
          <w:rFonts w:hint="eastAsia"/>
        </w:rPr>
        <w:t>ごを</w:t>
      </w:r>
      <w:proofErr w:type="gramEnd"/>
      <w:r>
        <w:rPr>
          <w:rFonts w:hint="eastAsia"/>
        </w:rPr>
        <w:t>焚いて手拭あぶる寒さ哉</w:t>
      </w:r>
    </w:p>
    <w:p w14:paraId="1446B72F" w14:textId="77943791" w:rsidR="00B032F1" w:rsidRDefault="00B032F1" w:rsidP="00B032F1">
      <w:r>
        <w:rPr>
          <w:rFonts w:hint="eastAsia"/>
        </w:rPr>
        <w:t>蒟蒻に今日は売り勝つ若菜哉</w:t>
      </w:r>
    </w:p>
    <w:p w14:paraId="0BCBE93F" w14:textId="477C3B53" w:rsidR="00B032F1" w:rsidRDefault="00B032F1" w:rsidP="00B032F1">
      <w:pPr>
        <w:rPr>
          <w:rFonts w:hint="eastAsia"/>
        </w:rPr>
      </w:pPr>
      <w:r>
        <w:rPr>
          <w:rFonts w:hint="eastAsia"/>
        </w:rPr>
        <w:t>蒟蒻の刺身もすこし梅の花</w:t>
      </w:r>
    </w:p>
    <w:p w14:paraId="28BFDDBF" w14:textId="762618B5" w:rsidR="00B032F1" w:rsidRDefault="00B032F1" w:rsidP="00B032F1">
      <w:r>
        <w:rPr>
          <w:rFonts w:hint="eastAsia"/>
        </w:rPr>
        <w:t>西行の庵もあらん花の庭</w:t>
      </w:r>
    </w:p>
    <w:p w14:paraId="63AAA347" w14:textId="2E8ED76F" w:rsidR="00B032F1" w:rsidRDefault="00B032F1" w:rsidP="00B032F1">
      <w:r>
        <w:rPr>
          <w:rFonts w:hint="eastAsia"/>
        </w:rPr>
        <w:t>西行の草鞋もかかれ松の露</w:t>
      </w:r>
    </w:p>
    <w:p w14:paraId="2446D228" w14:textId="38EB8495" w:rsidR="00B032F1" w:rsidRDefault="00B032F1" w:rsidP="00B032F1">
      <w:r>
        <w:rPr>
          <w:rFonts w:hint="eastAsia"/>
        </w:rPr>
        <w:t>早乙女に仕形望まんしのぶ摺</w:t>
      </w:r>
    </w:p>
    <w:p w14:paraId="4BF90992" w14:textId="3E4A1801" w:rsidR="00B032F1" w:rsidRDefault="00B032F1" w:rsidP="00B032F1">
      <w:r>
        <w:rPr>
          <w:rFonts w:hint="eastAsia"/>
        </w:rPr>
        <w:t>盃に泥</w:t>
      </w:r>
      <w:proofErr w:type="gramStart"/>
      <w:r>
        <w:rPr>
          <w:rFonts w:hint="eastAsia"/>
        </w:rPr>
        <w:t>な落しそ</w:t>
      </w:r>
      <w:proofErr w:type="gramEnd"/>
      <w:r>
        <w:rPr>
          <w:rFonts w:hint="eastAsia"/>
        </w:rPr>
        <w:t>群燕</w:t>
      </w:r>
    </w:p>
    <w:p w14:paraId="2BF0F2FE" w14:textId="3B87A9F7" w:rsidR="00B032F1" w:rsidRDefault="00B032F1" w:rsidP="00B032F1">
      <w:r>
        <w:rPr>
          <w:rFonts w:hint="eastAsia"/>
        </w:rPr>
        <w:t>盃にみつの名を飲む今宵かな</w:t>
      </w:r>
    </w:p>
    <w:p w14:paraId="55A6C2A7" w14:textId="5E904D22" w:rsidR="00B032F1" w:rsidRDefault="00B032F1" w:rsidP="00B032F1">
      <w:r>
        <w:rPr>
          <w:rFonts w:hint="eastAsia"/>
        </w:rPr>
        <w:t>盃の下ゆく菊や朽木盆</w:t>
      </w:r>
    </w:p>
    <w:p w14:paraId="79866C56" w14:textId="60EBFA79" w:rsidR="00B032F1" w:rsidRDefault="00B032F1" w:rsidP="00B032F1">
      <w:r>
        <w:rPr>
          <w:rFonts w:hint="eastAsia"/>
        </w:rPr>
        <w:t>盃や山路の菊と是を干す</w:t>
      </w:r>
    </w:p>
    <w:p w14:paraId="34F7201F" w14:textId="57F4EE17" w:rsidR="00B032F1" w:rsidRDefault="00B032F1" w:rsidP="00B032F1">
      <w:r>
        <w:rPr>
          <w:rFonts w:hint="eastAsia"/>
        </w:rPr>
        <w:t>盛り</w:t>
      </w:r>
      <w:proofErr w:type="gramStart"/>
      <w:r>
        <w:rPr>
          <w:rFonts w:hint="eastAsia"/>
        </w:rPr>
        <w:t>ぢや</w:t>
      </w:r>
      <w:proofErr w:type="gramEnd"/>
      <w:r>
        <w:rPr>
          <w:rFonts w:hint="eastAsia"/>
        </w:rPr>
        <w:t>花に坐浮法師ぬめり妻</w:t>
      </w:r>
    </w:p>
    <w:p w14:paraId="079808ED" w14:textId="6A5EC50A" w:rsidR="00B032F1" w:rsidRDefault="00B032F1" w:rsidP="00B032F1">
      <w:r>
        <w:rPr>
          <w:rFonts w:hint="eastAsia"/>
        </w:rPr>
        <w:t>盛りなる梅に</w:t>
      </w:r>
      <w:proofErr w:type="gramStart"/>
      <w:r>
        <w:rPr>
          <w:rFonts w:hint="eastAsia"/>
        </w:rPr>
        <w:t>す</w:t>
      </w:r>
      <w:proofErr w:type="gramEnd"/>
      <w:r>
        <w:rPr>
          <w:rFonts w:hint="eastAsia"/>
        </w:rPr>
        <w:t>手引く風もが</w:t>
      </w:r>
      <w:proofErr w:type="gramStart"/>
      <w:r>
        <w:rPr>
          <w:rFonts w:hint="eastAsia"/>
        </w:rPr>
        <w:t>な</w:t>
      </w:r>
      <w:proofErr w:type="gramEnd"/>
    </w:p>
    <w:p w14:paraId="6E9B2065" w14:textId="50BA04EC" w:rsidR="00B032F1" w:rsidRDefault="00B032F1" w:rsidP="00B032F1">
      <w:r>
        <w:rPr>
          <w:rFonts w:hint="eastAsia"/>
        </w:rPr>
        <w:t>咲き乱す桃の中より初桜</w:t>
      </w:r>
    </w:p>
    <w:p w14:paraId="5036BAA7" w14:textId="0B5BA7FB" w:rsidR="00B032F1" w:rsidRDefault="00B032F1" w:rsidP="00B032F1">
      <w:r>
        <w:rPr>
          <w:rFonts w:hint="eastAsia"/>
        </w:rPr>
        <w:t>桜狩り奇特や日々に五里六里</w:t>
      </w:r>
    </w:p>
    <w:p w14:paraId="5EA36B2A" w14:textId="5647FE48" w:rsidR="00B032F1" w:rsidRDefault="00B032F1" w:rsidP="00B032F1">
      <w:r>
        <w:rPr>
          <w:rFonts w:hint="eastAsia"/>
        </w:rPr>
        <w:t>桜より松は二木を三月越し</w:t>
      </w:r>
    </w:p>
    <w:p w14:paraId="3E530393" w14:textId="22F2EF8B" w:rsidR="00B032F1" w:rsidRDefault="00B032F1" w:rsidP="00B032F1">
      <w:r>
        <w:rPr>
          <w:rFonts w:hint="eastAsia"/>
        </w:rPr>
        <w:t>酒飲みに語らんかかる滝の花</w:t>
      </w:r>
    </w:p>
    <w:p w14:paraId="11BCE5AA" w14:textId="5CDC63BD" w:rsidR="00B032F1" w:rsidRDefault="00B032F1" w:rsidP="00B032F1">
      <w:r>
        <w:rPr>
          <w:rFonts w:hint="eastAsia"/>
        </w:rPr>
        <w:lastRenderedPageBreak/>
        <w:t>酒のめばいとど寝られぬ夜の雪</w:t>
      </w:r>
    </w:p>
    <w:p w14:paraId="16C35445" w14:textId="0DEB2500" w:rsidR="00B032F1" w:rsidRDefault="00B032F1" w:rsidP="00B032F1">
      <w:r>
        <w:rPr>
          <w:rFonts w:hint="eastAsia"/>
        </w:rPr>
        <w:t>篠の露袴に掛けし茂り哉</w:t>
      </w:r>
    </w:p>
    <w:p w14:paraId="5E84A6AB" w14:textId="10F73497" w:rsidR="00B032F1" w:rsidRDefault="00B032F1" w:rsidP="00B032F1">
      <w:r>
        <w:rPr>
          <w:rFonts w:hint="eastAsia"/>
        </w:rPr>
        <w:t>さざ波や風の薫の相拍子</w:t>
      </w:r>
    </w:p>
    <w:p w14:paraId="21FAD287" w14:textId="76A9322F" w:rsidR="00B032F1" w:rsidRDefault="00B032F1" w:rsidP="00B032F1">
      <w:r>
        <w:rPr>
          <w:rFonts w:hint="eastAsia"/>
        </w:rPr>
        <w:t>さざれ蟹足這</w:t>
      </w:r>
      <w:proofErr w:type="gramStart"/>
      <w:r>
        <w:rPr>
          <w:rFonts w:hint="eastAsia"/>
        </w:rPr>
        <w:t>ひの</w:t>
      </w:r>
      <w:proofErr w:type="gramEnd"/>
      <w:r>
        <w:rPr>
          <w:rFonts w:hint="eastAsia"/>
        </w:rPr>
        <w:t>ぼる清水哉</w:t>
      </w:r>
    </w:p>
    <w:p w14:paraId="2E6B47CE" w14:textId="53F73128" w:rsidR="00B032F1" w:rsidRDefault="00B032F1" w:rsidP="00B032F1">
      <w:r>
        <w:rPr>
          <w:rFonts w:hint="eastAsia"/>
        </w:rPr>
        <w:t>さし籠る葎の友か冬菜売り</w:t>
      </w:r>
    </w:p>
    <w:p w14:paraId="64AE7D9B" w14:textId="4D259D94" w:rsidR="00B032F1" w:rsidRDefault="00B032F1" w:rsidP="00B032F1">
      <w:r>
        <w:rPr>
          <w:rFonts w:hint="eastAsia"/>
        </w:rPr>
        <w:t>さぞ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星ひじき物には鹿の革</w:t>
      </w:r>
    </w:p>
    <w:p w14:paraId="15157FFF" w14:textId="371B0CA2" w:rsidR="00B032F1" w:rsidRDefault="00B032F1" w:rsidP="00B032F1">
      <w:r>
        <w:rPr>
          <w:rFonts w:hint="eastAsia"/>
        </w:rPr>
        <w:t>五月の雨岩檜葉の緑いつまで</w:t>
      </w:r>
      <w:proofErr w:type="gramStart"/>
      <w:r>
        <w:rPr>
          <w:rFonts w:hint="eastAsia"/>
        </w:rPr>
        <w:t>ぞ</w:t>
      </w:r>
      <w:proofErr w:type="gramEnd"/>
    </w:p>
    <w:p w14:paraId="74DC278F" w14:textId="23C082D6" w:rsidR="00B032F1" w:rsidRDefault="00B032F1" w:rsidP="00B032F1">
      <w:r>
        <w:rPr>
          <w:rFonts w:hint="eastAsia"/>
        </w:rPr>
        <w:t>里の子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梅折り</w:t>
      </w:r>
      <w:proofErr w:type="gramStart"/>
      <w:r>
        <w:rPr>
          <w:rFonts w:hint="eastAsia"/>
        </w:rPr>
        <w:t>残せ</w:t>
      </w:r>
      <w:proofErr w:type="gramEnd"/>
      <w:r>
        <w:rPr>
          <w:rFonts w:hint="eastAsia"/>
        </w:rPr>
        <w:t>牛の鞭</w:t>
      </w:r>
    </w:p>
    <w:p w14:paraId="3CE6958E" w14:textId="2B68195F" w:rsidR="00B032F1" w:rsidRDefault="00B032F1" w:rsidP="00B032F1">
      <w:r>
        <w:rPr>
          <w:rFonts w:hint="eastAsia"/>
        </w:rPr>
        <w:t>里人は稲に歌詠む都かな</w:t>
      </w:r>
    </w:p>
    <w:p w14:paraId="7504451F" w14:textId="53A20BE1" w:rsidR="00B032F1" w:rsidRDefault="00B032F1" w:rsidP="00B032F1">
      <w:r>
        <w:rPr>
          <w:rFonts w:hint="eastAsia"/>
        </w:rPr>
        <w:t>里古</w:t>
      </w:r>
      <w:proofErr w:type="gramStart"/>
      <w:r>
        <w:rPr>
          <w:rFonts w:hint="eastAsia"/>
        </w:rPr>
        <w:t>りて</w:t>
      </w:r>
      <w:proofErr w:type="gramEnd"/>
      <w:r>
        <w:rPr>
          <w:rFonts w:hint="eastAsia"/>
        </w:rPr>
        <w:t>柿の木持たぬ家もなし</w:t>
      </w:r>
    </w:p>
    <w:p w14:paraId="3FDC9C9D" w14:textId="0AAEA3B0" w:rsidR="00B032F1" w:rsidRDefault="00B032F1" w:rsidP="00B032F1">
      <w:r>
        <w:rPr>
          <w:rFonts w:hint="eastAsia"/>
        </w:rPr>
        <w:t>座頭かと人に見られて月見哉</w:t>
      </w:r>
    </w:p>
    <w:p w14:paraId="0D7111AC" w14:textId="03C30403" w:rsidR="00B032F1" w:rsidRDefault="00B032F1" w:rsidP="00B032F1">
      <w:r>
        <w:rPr>
          <w:rFonts w:hint="eastAsia"/>
        </w:rPr>
        <w:t>早苗とる手もとや昔しのぶ摺</w:t>
      </w:r>
    </w:p>
    <w:p w14:paraId="45BFB6C5" w14:textId="68CA4E75" w:rsidR="00B032F1" w:rsidRDefault="00B032F1" w:rsidP="00B032F1">
      <w:r>
        <w:rPr>
          <w:rFonts w:hint="eastAsia"/>
        </w:rPr>
        <w:t>早苗にも我が色黒き日数哉</w:t>
      </w:r>
    </w:p>
    <w:p w14:paraId="66D381C0" w14:textId="3430CF32" w:rsidR="00B032F1" w:rsidRDefault="00B032F1" w:rsidP="00B032F1">
      <w:r>
        <w:rPr>
          <w:rFonts w:hint="eastAsia"/>
        </w:rPr>
        <w:t>さびしげに書付消さん笠の露</w:t>
      </w:r>
    </w:p>
    <w:p w14:paraId="5B2588F3" w14:textId="4F899232" w:rsidR="00B032F1" w:rsidRDefault="00B032F1" w:rsidP="00B032F1">
      <w:r>
        <w:rPr>
          <w:rFonts w:hint="eastAsia"/>
        </w:rPr>
        <w:t>さびしさや岩にしみ込む蝉の聲</w:t>
      </w:r>
    </w:p>
    <w:p w14:paraId="4A03C930" w14:textId="6BBA6A9E" w:rsidR="00B032F1" w:rsidRDefault="00B032F1" w:rsidP="00B032F1">
      <w:r>
        <w:rPr>
          <w:rFonts w:hint="eastAsia"/>
        </w:rPr>
        <w:t>淋しさや釘に掛けたるきり</w:t>
      </w:r>
      <w:proofErr w:type="gramStart"/>
      <w:r>
        <w:rPr>
          <w:rFonts w:hint="eastAsia"/>
        </w:rPr>
        <w:t>ぎりす</w:t>
      </w:r>
      <w:proofErr w:type="gramEnd"/>
    </w:p>
    <w:p w14:paraId="0E4A1A65" w14:textId="69992329" w:rsidR="00B032F1" w:rsidRDefault="00B032F1" w:rsidP="00B032F1">
      <w:r>
        <w:rPr>
          <w:rFonts w:hint="eastAsia"/>
        </w:rPr>
        <w:t>さびしさや華のあたりのあすなら</w:t>
      </w:r>
      <w:proofErr w:type="gramStart"/>
      <w:r>
        <w:rPr>
          <w:rFonts w:hint="eastAsia"/>
        </w:rPr>
        <w:t>ふ</w:t>
      </w:r>
      <w:proofErr w:type="gramEnd"/>
    </w:p>
    <w:p w14:paraId="4BE35401" w14:textId="32E6CE29" w:rsidR="00B032F1" w:rsidRDefault="00B032F1" w:rsidP="00B032F1">
      <w:r>
        <w:rPr>
          <w:rFonts w:hint="eastAsia"/>
        </w:rPr>
        <w:t>さまざまのこと思ひ出す桜かな</w:t>
      </w:r>
    </w:p>
    <w:p w14:paraId="6B1A96DB" w14:textId="5B7FD4CF" w:rsidR="00B032F1" w:rsidRDefault="00B032F1" w:rsidP="00B032F1">
      <w:r>
        <w:rPr>
          <w:rFonts w:hint="eastAsia"/>
        </w:rPr>
        <w:t>寂しさや須磨に勝ちたる浜の秋</w:t>
      </w:r>
    </w:p>
    <w:p w14:paraId="761A505B" w14:textId="5213E1D7" w:rsidR="00B032F1" w:rsidRDefault="00B032F1" w:rsidP="00B032F1">
      <w:r>
        <w:rPr>
          <w:rFonts w:hint="eastAsia"/>
        </w:rPr>
        <w:t>五月雨に御物遠や月の顔</w:t>
      </w:r>
    </w:p>
    <w:p w14:paraId="6A89BC8D" w14:textId="5FCBCA5F" w:rsidR="00B032F1" w:rsidRDefault="00B032F1" w:rsidP="00B032F1">
      <w:r>
        <w:rPr>
          <w:rFonts w:hint="eastAsia"/>
        </w:rPr>
        <w:t>五月雨に隠れぬものや瀬田の橋</w:t>
      </w:r>
    </w:p>
    <w:p w14:paraId="4113530D" w14:textId="281F937A" w:rsidR="00B032F1" w:rsidRDefault="00B032F1" w:rsidP="00B032F1">
      <w:r>
        <w:rPr>
          <w:rFonts w:hint="eastAsia"/>
        </w:rPr>
        <w:t>五月雨に鶴の足短くなれ</w:t>
      </w:r>
      <w:proofErr w:type="gramStart"/>
      <w:r>
        <w:rPr>
          <w:rFonts w:hint="eastAsia"/>
        </w:rPr>
        <w:t>り</w:t>
      </w:r>
      <w:proofErr w:type="gramEnd"/>
    </w:p>
    <w:p w14:paraId="1D65EDCB" w14:textId="5E69778D" w:rsidR="00B032F1" w:rsidRDefault="00B032F1" w:rsidP="00B032F1">
      <w:r>
        <w:rPr>
          <w:rFonts w:hint="eastAsia"/>
        </w:rPr>
        <w:t>五月雨に鳰の浮巣を見にゆかん</w:t>
      </w:r>
    </w:p>
    <w:p w14:paraId="6A6056F1" w14:textId="0F1C39F6" w:rsidR="00B032F1" w:rsidRDefault="00B032F1" w:rsidP="00B032F1">
      <w:r>
        <w:rPr>
          <w:rFonts w:hint="eastAsia"/>
        </w:rPr>
        <w:t>五月雨の空吹き落せ大井川</w:t>
      </w:r>
    </w:p>
    <w:p w14:paraId="0CF43F5C" w14:textId="48E84EC2" w:rsidR="00B032F1" w:rsidRDefault="00B032F1" w:rsidP="00B032F1">
      <w:proofErr w:type="gramStart"/>
      <w:r>
        <w:rPr>
          <w:rFonts w:hint="eastAsia"/>
        </w:rPr>
        <w:t>五月雨の降り残してや</w:t>
      </w:r>
      <w:proofErr w:type="gramEnd"/>
      <w:r>
        <w:rPr>
          <w:rFonts w:hint="eastAsia"/>
        </w:rPr>
        <w:t>光堂</w:t>
      </w:r>
    </w:p>
    <w:p w14:paraId="112F5DCE" w14:textId="132251C1" w:rsidR="00B032F1" w:rsidRDefault="00B032F1" w:rsidP="00B032F1">
      <w:r>
        <w:rPr>
          <w:rFonts w:hint="eastAsia"/>
        </w:rPr>
        <w:t>五月雨は滝降り</w:t>
      </w:r>
      <w:proofErr w:type="gramStart"/>
      <w:r>
        <w:rPr>
          <w:rFonts w:hint="eastAsia"/>
        </w:rPr>
        <w:t>埋む</w:t>
      </w:r>
      <w:proofErr w:type="gramEnd"/>
      <w:r>
        <w:rPr>
          <w:rFonts w:hint="eastAsia"/>
        </w:rPr>
        <w:t>みかさ哉</w:t>
      </w:r>
    </w:p>
    <w:p w14:paraId="612E4FD9" w14:textId="26A71475" w:rsidR="00B032F1" w:rsidRDefault="00B032F1" w:rsidP="00B032F1">
      <w:r>
        <w:rPr>
          <w:rFonts w:hint="eastAsia"/>
        </w:rPr>
        <w:t>五月雨も瀬踏み尋ねぬ見馴河</w:t>
      </w:r>
    </w:p>
    <w:p w14:paraId="48BA1185" w14:textId="72C8A0F2" w:rsidR="00B032F1" w:rsidRDefault="00B032F1" w:rsidP="00B032F1">
      <w:r>
        <w:rPr>
          <w:rFonts w:hint="eastAsia"/>
        </w:rPr>
        <w:t>五月雨や桶の輪</w:t>
      </w:r>
      <w:proofErr w:type="gramStart"/>
      <w:r>
        <w:rPr>
          <w:rFonts w:hint="eastAsia"/>
        </w:rPr>
        <w:t>切るる夜の</w:t>
      </w:r>
      <w:proofErr w:type="gramEnd"/>
      <w:r>
        <w:rPr>
          <w:rFonts w:hint="eastAsia"/>
        </w:rPr>
        <w:t>声</w:t>
      </w:r>
    </w:p>
    <w:p w14:paraId="253F056B" w14:textId="15D358F4" w:rsidR="00B032F1" w:rsidRDefault="00B032F1" w:rsidP="00B032F1">
      <w:r>
        <w:rPr>
          <w:rFonts w:hint="eastAsia"/>
        </w:rPr>
        <w:t>五月雨や</w:t>
      </w:r>
      <w:proofErr w:type="gramStart"/>
      <w:r>
        <w:rPr>
          <w:rFonts w:hint="eastAsia"/>
        </w:rPr>
        <w:t>蠶煩ふ</w:t>
      </w:r>
      <w:proofErr w:type="gramEnd"/>
      <w:r>
        <w:rPr>
          <w:rFonts w:hint="eastAsia"/>
        </w:rPr>
        <w:t>桑の畑</w:t>
      </w:r>
    </w:p>
    <w:p w14:paraId="7DBF9523" w14:textId="680857FD" w:rsidR="00B032F1" w:rsidRDefault="00B032F1" w:rsidP="00B032F1">
      <w:r>
        <w:rPr>
          <w:rFonts w:hint="eastAsia"/>
        </w:rPr>
        <w:t>五月雨や色紙へぎたる壁の跡</w:t>
      </w:r>
    </w:p>
    <w:p w14:paraId="39C9538E" w14:textId="23246C77" w:rsidR="00B032F1" w:rsidRDefault="00B032F1" w:rsidP="00B032F1">
      <w:r>
        <w:rPr>
          <w:rFonts w:hint="eastAsia"/>
        </w:rPr>
        <w:t>五月雨や年々降るも五百</w:t>
      </w:r>
      <w:proofErr w:type="gramStart"/>
      <w:r>
        <w:rPr>
          <w:rFonts w:hint="eastAsia"/>
        </w:rPr>
        <w:t>たび</w:t>
      </w:r>
      <w:proofErr w:type="gramEnd"/>
    </w:p>
    <w:p w14:paraId="7B974187" w14:textId="4761C5C1" w:rsidR="00B032F1" w:rsidRDefault="00B032F1" w:rsidP="00B032F1">
      <w:r>
        <w:rPr>
          <w:rFonts w:hint="eastAsia"/>
        </w:rPr>
        <w:t>五月雨や龍頭</w:t>
      </w:r>
      <w:proofErr w:type="gramStart"/>
      <w:r>
        <w:rPr>
          <w:rFonts w:hint="eastAsia"/>
        </w:rPr>
        <w:t>あぐる</w:t>
      </w:r>
      <w:proofErr w:type="gramEnd"/>
      <w:r>
        <w:rPr>
          <w:rFonts w:hint="eastAsia"/>
        </w:rPr>
        <w:t>番太郎</w:t>
      </w:r>
    </w:p>
    <w:p w14:paraId="74B9DB2A" w14:textId="0CEC639E" w:rsidR="00B032F1" w:rsidRDefault="00B032F1" w:rsidP="00B032F1">
      <w:r>
        <w:rPr>
          <w:rFonts w:hint="eastAsia"/>
        </w:rPr>
        <w:t>五月雨を集めて</w:t>
      </w:r>
      <w:proofErr w:type="gramStart"/>
      <w:r>
        <w:rPr>
          <w:rFonts w:hint="eastAsia"/>
        </w:rPr>
        <w:t>早し</w:t>
      </w:r>
      <w:proofErr w:type="gramEnd"/>
      <w:r>
        <w:rPr>
          <w:rFonts w:hint="eastAsia"/>
        </w:rPr>
        <w:t>最上川</w:t>
      </w:r>
    </w:p>
    <w:p w14:paraId="1919D5AB" w14:textId="63B66A74" w:rsidR="00B032F1" w:rsidRDefault="00B032F1" w:rsidP="00B032F1">
      <w:r>
        <w:rPr>
          <w:rFonts w:hint="eastAsia"/>
        </w:rPr>
        <w:t>寒からぬ露や牡丹の花の蜜</w:t>
      </w:r>
    </w:p>
    <w:p w14:paraId="0F26BAE5" w14:textId="681EDDF9" w:rsidR="00B032F1" w:rsidRDefault="00B032F1" w:rsidP="00B032F1">
      <w:r>
        <w:rPr>
          <w:rFonts w:hint="eastAsia"/>
        </w:rPr>
        <w:t>さむき田や馬上にすくむ影法師</w:t>
      </w:r>
    </w:p>
    <w:p w14:paraId="5BDC9864" w14:textId="4E6B69A8" w:rsidR="00B032F1" w:rsidRDefault="00B032F1" w:rsidP="00B032F1">
      <w:r>
        <w:rPr>
          <w:rFonts w:hint="eastAsia"/>
        </w:rPr>
        <w:t>寒けれど二人寝る夜</w:t>
      </w:r>
      <w:proofErr w:type="gramStart"/>
      <w:r>
        <w:rPr>
          <w:rFonts w:hint="eastAsia"/>
        </w:rPr>
        <w:t>ぞ</w:t>
      </w:r>
      <w:proofErr w:type="gramEnd"/>
      <w:r>
        <w:rPr>
          <w:rFonts w:hint="eastAsia"/>
        </w:rPr>
        <w:t>頼もしき</w:t>
      </w:r>
    </w:p>
    <w:p w14:paraId="38CF0CD2" w14:textId="033680A3" w:rsidR="00B032F1" w:rsidRDefault="00B032F1" w:rsidP="00B032F1">
      <w:r>
        <w:rPr>
          <w:rFonts w:hint="eastAsia"/>
        </w:rPr>
        <w:t>皿鉢もほのかに闇の宵涼み</w:t>
      </w:r>
    </w:p>
    <w:p w14:paraId="7A2B9B9E" w14:textId="5CF1A543" w:rsidR="00B032F1" w:rsidRDefault="00B032F1" w:rsidP="00B032F1">
      <w:r>
        <w:rPr>
          <w:rFonts w:hint="eastAsia"/>
        </w:rPr>
        <w:lastRenderedPageBreak/>
        <w:t>猿引は猿の小袖を砧哉</w:t>
      </w:r>
    </w:p>
    <w:p w14:paraId="75FDF99A" w14:textId="22AFE114" w:rsidR="00B032F1" w:rsidRDefault="00B032F1" w:rsidP="00B032F1">
      <w:r>
        <w:rPr>
          <w:rFonts w:hint="eastAsia"/>
        </w:rPr>
        <w:t>猿を聞く人捨子に秋の風いかに</w:t>
      </w:r>
    </w:p>
    <w:p w14:paraId="2B5D76DE" w14:textId="3D5DD016" w:rsidR="00B032F1" w:rsidRDefault="00B032F1" w:rsidP="00B032F1">
      <w:r>
        <w:rPr>
          <w:rFonts w:hint="eastAsia"/>
        </w:rPr>
        <w:t>さればこそ荒れたきままの霜の宿</w:t>
      </w:r>
    </w:p>
    <w:p w14:paraId="3BA5E81C" w14:textId="5304B72E" w:rsidR="00B032F1" w:rsidRDefault="00B032F1" w:rsidP="00B032F1">
      <w:r>
        <w:rPr>
          <w:rFonts w:hint="eastAsia"/>
        </w:rPr>
        <w:t>三尺の山も嵐の木の葉哉</w:t>
      </w:r>
    </w:p>
    <w:p w14:paraId="5E0291C2" w14:textId="114EDA14" w:rsidR="00B032F1" w:rsidRDefault="00B032F1" w:rsidP="00B032F1">
      <w:pPr>
        <w:rPr>
          <w:rFonts w:hint="eastAsia"/>
        </w:rPr>
      </w:pPr>
      <w:r>
        <w:rPr>
          <w:rFonts w:hint="eastAsia"/>
        </w:rPr>
        <w:t>残暑しばし手毎料</w:t>
      </w:r>
      <w:proofErr w:type="gramStart"/>
      <w:r>
        <w:rPr>
          <w:rFonts w:hint="eastAsia"/>
        </w:rPr>
        <w:t>れ</w:t>
      </w:r>
      <w:proofErr w:type="gramEnd"/>
      <w:r>
        <w:rPr>
          <w:rFonts w:hint="eastAsia"/>
        </w:rPr>
        <w:t>瓜茄子</w:t>
      </w:r>
    </w:p>
    <w:p w14:paraId="239E9AE4" w14:textId="12A40426" w:rsidR="00B032F1" w:rsidRDefault="00B032F1" w:rsidP="00B032F1">
      <w:r>
        <w:rPr>
          <w:rFonts w:hint="eastAsia"/>
        </w:rPr>
        <w:t>椎の花の心にも似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木曽の旅</w:t>
      </w:r>
    </w:p>
    <w:p w14:paraId="16A8E762" w14:textId="393FD47C" w:rsidR="00B032F1" w:rsidRDefault="00B032F1" w:rsidP="00B032F1">
      <w:r>
        <w:rPr>
          <w:rFonts w:hint="eastAsia"/>
        </w:rPr>
        <w:t>汐越や鶴脛ぬれて海涼し</w:t>
      </w:r>
    </w:p>
    <w:p w14:paraId="68C16A2C" w14:textId="60C7791A" w:rsidR="00B032F1" w:rsidRDefault="00B032F1" w:rsidP="00B032F1">
      <w:r>
        <w:rPr>
          <w:rFonts w:hint="eastAsia"/>
        </w:rPr>
        <w:t>塩鯛の歯</w:t>
      </w:r>
      <w:proofErr w:type="gramStart"/>
      <w:r>
        <w:rPr>
          <w:rFonts w:hint="eastAsia"/>
        </w:rPr>
        <w:t>ぐ</w:t>
      </w:r>
      <w:proofErr w:type="gramEnd"/>
      <w:r>
        <w:rPr>
          <w:rFonts w:hint="eastAsia"/>
        </w:rPr>
        <w:t>きも</w:t>
      </w:r>
      <w:proofErr w:type="gramStart"/>
      <w:r>
        <w:rPr>
          <w:rFonts w:hint="eastAsia"/>
        </w:rPr>
        <w:t>寒し</w:t>
      </w:r>
      <w:proofErr w:type="gramEnd"/>
      <w:r>
        <w:rPr>
          <w:rFonts w:hint="eastAsia"/>
        </w:rPr>
        <w:t>魚の店</w:t>
      </w:r>
    </w:p>
    <w:p w14:paraId="5F131670" w14:textId="5F7DD567" w:rsidR="00B032F1" w:rsidRDefault="00B032F1" w:rsidP="00B032F1">
      <w:r>
        <w:rPr>
          <w:rFonts w:hint="eastAsia"/>
        </w:rPr>
        <w:t>塩にしてもいざ言伝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都鳥</w:t>
      </w:r>
    </w:p>
    <w:p w14:paraId="7A50BB93" w14:textId="7970AD07" w:rsidR="00B032F1" w:rsidRDefault="00B032F1" w:rsidP="00B032F1">
      <w:proofErr w:type="gramStart"/>
      <w:r>
        <w:rPr>
          <w:rFonts w:hint="eastAsia"/>
        </w:rPr>
        <w:t>しをら</w:t>
      </w:r>
      <w:proofErr w:type="gramEnd"/>
      <w:r>
        <w:rPr>
          <w:rFonts w:hint="eastAsia"/>
        </w:rPr>
        <w:t>しき名や小松吹く萩すすき</w:t>
      </w:r>
    </w:p>
    <w:p w14:paraId="0638DE08" w14:textId="72AAD2DC" w:rsidR="00B032F1" w:rsidRDefault="00B032F1" w:rsidP="00B032F1">
      <w:r>
        <w:rPr>
          <w:rFonts w:hint="eastAsia"/>
        </w:rPr>
        <w:t>萎れ伏すや世はさかさまの雪の竹</w:t>
      </w:r>
    </w:p>
    <w:p w14:paraId="4EAA9479" w14:textId="1E6842BA" w:rsidR="00B032F1" w:rsidRDefault="00B032F1" w:rsidP="00B032F1">
      <w:r>
        <w:rPr>
          <w:rFonts w:hint="eastAsia"/>
        </w:rPr>
        <w:t>鹿の角</w:t>
      </w:r>
      <w:proofErr w:type="gramStart"/>
      <w:r>
        <w:rPr>
          <w:rFonts w:hint="eastAsia"/>
        </w:rPr>
        <w:t>まづ</w:t>
      </w:r>
      <w:proofErr w:type="gramEnd"/>
      <w:r>
        <w:rPr>
          <w:rFonts w:hint="eastAsia"/>
        </w:rPr>
        <w:t>一節のわかれかな</w:t>
      </w:r>
    </w:p>
    <w:p w14:paraId="010ECF4F" w14:textId="20D49657" w:rsidR="00B032F1" w:rsidRDefault="00B032F1" w:rsidP="00B032F1">
      <w:proofErr w:type="gramStart"/>
      <w:r>
        <w:rPr>
          <w:rFonts w:hint="eastAsia"/>
        </w:rPr>
        <w:t>しぐるるや</w:t>
      </w:r>
      <w:proofErr w:type="gramEnd"/>
      <w:r>
        <w:rPr>
          <w:rFonts w:hint="eastAsia"/>
        </w:rPr>
        <w:t>田の新株の黒むほど</w:t>
      </w:r>
    </w:p>
    <w:p w14:paraId="3033CC03" w14:textId="59AED3D8" w:rsidR="00B032F1" w:rsidRDefault="00B032F1" w:rsidP="00B032F1">
      <w:r>
        <w:rPr>
          <w:rFonts w:hint="eastAsia"/>
        </w:rPr>
        <w:t>時雨を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もどかしがり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松の雪</w:t>
      </w:r>
    </w:p>
    <w:p w14:paraId="4E265F6A" w14:textId="169846FF" w:rsidR="00B032F1" w:rsidRDefault="00B032F1" w:rsidP="00B032F1">
      <w:r>
        <w:rPr>
          <w:rFonts w:hint="eastAsia"/>
        </w:rPr>
        <w:t>閑さや岩にしみ入る蝉の声</w:t>
      </w:r>
    </w:p>
    <w:p w14:paraId="3127400F" w14:textId="6AE871BC" w:rsidR="00B032F1" w:rsidRDefault="00B032F1" w:rsidP="00B032F1">
      <w:r>
        <w:rPr>
          <w:rFonts w:hint="eastAsia"/>
        </w:rPr>
        <w:t>静かさや絵掛かる壁のきり</w:t>
      </w:r>
      <w:proofErr w:type="gramStart"/>
      <w:r>
        <w:rPr>
          <w:rFonts w:hint="eastAsia"/>
        </w:rPr>
        <w:t>ぎりす</w:t>
      </w:r>
      <w:proofErr w:type="gramEnd"/>
    </w:p>
    <w:p w14:paraId="49D159D0" w14:textId="726035FA" w:rsidR="00B032F1" w:rsidRDefault="00B032F1" w:rsidP="00B032F1">
      <w:r>
        <w:rPr>
          <w:rFonts w:hint="eastAsia"/>
        </w:rPr>
        <w:t>賎の子や稲摺りかけて月を見る</w:t>
      </w:r>
    </w:p>
    <w:p w14:paraId="7F6F5CA5" w14:textId="70039B3F" w:rsidR="00B032F1" w:rsidRDefault="00B032F1" w:rsidP="00B032F1">
      <w:r>
        <w:rPr>
          <w:rFonts w:hint="eastAsia"/>
        </w:rPr>
        <w:t>死にもせぬ旅寝の果て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秋の暮</w:t>
      </w:r>
    </w:p>
    <w:p w14:paraId="6E422F35" w14:textId="5567C196" w:rsidR="00B032F1" w:rsidRDefault="00B032F1" w:rsidP="00B032F1">
      <w:r>
        <w:rPr>
          <w:rFonts w:hint="eastAsia"/>
        </w:rPr>
        <w:t>しのぶ</w:t>
      </w:r>
      <w:proofErr w:type="gramStart"/>
      <w:r>
        <w:rPr>
          <w:rFonts w:hint="eastAsia"/>
        </w:rPr>
        <w:t>さへ</w:t>
      </w:r>
      <w:proofErr w:type="gramEnd"/>
      <w:r>
        <w:rPr>
          <w:rFonts w:hint="eastAsia"/>
        </w:rPr>
        <w:t>枯れて餅買</w:t>
      </w:r>
      <w:proofErr w:type="gramStart"/>
      <w:r>
        <w:rPr>
          <w:rFonts w:hint="eastAsia"/>
        </w:rPr>
        <w:t>ふ</w:t>
      </w:r>
      <w:proofErr w:type="gramEnd"/>
      <w:r>
        <w:rPr>
          <w:rFonts w:hint="eastAsia"/>
        </w:rPr>
        <w:t>やどりかな</w:t>
      </w:r>
    </w:p>
    <w:p w14:paraId="7C19FB76" w14:textId="087A8185" w:rsidR="00B032F1" w:rsidRDefault="00B032F1" w:rsidP="00B032F1">
      <w:r>
        <w:rPr>
          <w:rFonts w:hint="eastAsia"/>
        </w:rPr>
        <w:t>しばし間も待つや</w:t>
      </w: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ぎす千年</w:t>
      </w:r>
    </w:p>
    <w:p w14:paraId="0BD0DDC6" w14:textId="5EC77F9D" w:rsidR="00B032F1" w:rsidRDefault="00B032F1" w:rsidP="00B032F1">
      <w:r>
        <w:rPr>
          <w:rFonts w:hint="eastAsia"/>
        </w:rPr>
        <w:t>柴付けし馬のもどりや田植樽</w:t>
      </w:r>
    </w:p>
    <w:p w14:paraId="66D8AACD" w14:textId="2677A1FF" w:rsidR="00B032F1" w:rsidRDefault="00B032F1" w:rsidP="00B032F1">
      <w:r>
        <w:rPr>
          <w:rFonts w:hint="eastAsia"/>
        </w:rPr>
        <w:t>柴の戸に茶を木の葉掻く嵐かな</w:t>
      </w:r>
    </w:p>
    <w:p w14:paraId="211D6B51" w14:textId="568E860F" w:rsidR="00B032F1" w:rsidRDefault="00B032F1" w:rsidP="00B032F1">
      <w:r>
        <w:rPr>
          <w:rFonts w:hint="eastAsia"/>
        </w:rPr>
        <w:t>柴の戸の月やそのまま阿弥陀坊</w:t>
      </w:r>
    </w:p>
    <w:p w14:paraId="00AACB09" w14:textId="34B9BFCC" w:rsidR="00B032F1" w:rsidRDefault="00B032F1" w:rsidP="00B032F1">
      <w:r>
        <w:rPr>
          <w:rFonts w:hint="eastAsia"/>
        </w:rPr>
        <w:t>しばらくは瀧にこもるや夏の初め</w:t>
      </w:r>
    </w:p>
    <w:p w14:paraId="333BCC1F" w14:textId="54FFC07C" w:rsidR="00B032F1" w:rsidRDefault="00B032F1" w:rsidP="00B032F1">
      <w:r>
        <w:rPr>
          <w:rFonts w:hint="eastAsia"/>
        </w:rPr>
        <w:t>しばらくは花の上なる月夜かな</w:t>
      </w:r>
    </w:p>
    <w:p w14:paraId="18128F6A" w14:textId="72884AE8" w:rsidR="00B032F1" w:rsidRDefault="00B032F1" w:rsidP="00B032F1">
      <w:r>
        <w:rPr>
          <w:rFonts w:hint="eastAsia"/>
        </w:rPr>
        <w:t>四方より花吹き入れて鳰の波</w:t>
      </w:r>
    </w:p>
    <w:p w14:paraId="1B14A5CC" w14:textId="71AE9BC4" w:rsidR="00B032F1" w:rsidRDefault="00B032F1" w:rsidP="00B032F1">
      <w:r>
        <w:rPr>
          <w:rFonts w:hint="eastAsia"/>
        </w:rPr>
        <w:t>島々や千々に砕きて夏の海</w:t>
      </w:r>
    </w:p>
    <w:p w14:paraId="02293B7F" w14:textId="529AA736" w:rsidR="00B032F1" w:rsidRDefault="00B032F1" w:rsidP="00B032F1">
      <w:proofErr w:type="gramStart"/>
      <w:r>
        <w:rPr>
          <w:rFonts w:hint="eastAsia"/>
        </w:rPr>
        <w:t>霜枯</w:t>
      </w:r>
      <w:proofErr w:type="gramEnd"/>
      <w:r>
        <w:rPr>
          <w:rFonts w:hint="eastAsia"/>
        </w:rPr>
        <w:t>に咲くは辛気の花野哉</w:t>
      </w:r>
    </w:p>
    <w:p w14:paraId="02DC31B2" w14:textId="120DA9F2" w:rsidR="00B032F1" w:rsidRDefault="00B032F1" w:rsidP="00B032F1">
      <w:r>
        <w:rPr>
          <w:rFonts w:hint="eastAsia"/>
        </w:rPr>
        <w:t>霜の後撫子咲ける火桶哉</w:t>
      </w:r>
    </w:p>
    <w:p w14:paraId="546B3E7D" w14:textId="2301E827" w:rsidR="00B032F1" w:rsidRDefault="00B032F1" w:rsidP="00B032F1">
      <w:r>
        <w:rPr>
          <w:rFonts w:hint="eastAsia"/>
        </w:rPr>
        <w:t>霜を着て風を敷き寝の捨子哉</w:t>
      </w:r>
    </w:p>
    <w:p w14:paraId="314918D0" w14:textId="313D6EE6" w:rsidR="00B032F1" w:rsidRDefault="00B032F1" w:rsidP="00B032F1">
      <w:r>
        <w:rPr>
          <w:rFonts w:hint="eastAsia"/>
        </w:rPr>
        <w:t>霜を踏んでちんば引くまで送りけり</w:t>
      </w:r>
    </w:p>
    <w:p w14:paraId="5C499E28" w14:textId="1CD43A0F" w:rsidR="00B032F1" w:rsidRDefault="00B032F1" w:rsidP="00B032F1">
      <w:r>
        <w:rPr>
          <w:rFonts w:hint="eastAsia"/>
        </w:rPr>
        <w:t>秋海棠西瓜の色に咲きにけり</w:t>
      </w:r>
    </w:p>
    <w:p w14:paraId="0F454006" w14:textId="14C41663" w:rsidR="00B032F1" w:rsidRDefault="00B032F1" w:rsidP="00B032F1">
      <w:r>
        <w:rPr>
          <w:rFonts w:hint="eastAsia"/>
        </w:rPr>
        <w:t>錠明けて</w:t>
      </w:r>
      <w:proofErr w:type="gramStart"/>
      <w:r>
        <w:rPr>
          <w:rFonts w:hint="eastAsia"/>
        </w:rPr>
        <w:t>月さし</w:t>
      </w:r>
      <w:proofErr w:type="gramEnd"/>
      <w:r>
        <w:rPr>
          <w:rFonts w:hint="eastAsia"/>
        </w:rPr>
        <w:t>入れ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浮御堂</w:t>
      </w:r>
    </w:p>
    <w:p w14:paraId="6EB5D156" w14:textId="419B8BA3" w:rsidR="00B032F1" w:rsidRDefault="00B032F1" w:rsidP="00B032F1">
      <w:r>
        <w:rPr>
          <w:rFonts w:hint="eastAsia"/>
        </w:rPr>
        <w:t>少将の尼の話や志賀の雪</w:t>
      </w:r>
    </w:p>
    <w:p w14:paraId="502CC20F" w14:textId="505A902F" w:rsidR="00B032F1" w:rsidRDefault="00B032F1" w:rsidP="00B032F1">
      <w:r>
        <w:rPr>
          <w:rFonts w:hint="eastAsia"/>
        </w:rPr>
        <w:t>丈六に陽炎高し石の上</w:t>
      </w:r>
    </w:p>
    <w:p w14:paraId="601D8FFD" w14:textId="0748C47C" w:rsidR="00B032F1" w:rsidRDefault="00B032F1" w:rsidP="00B032F1">
      <w:r>
        <w:rPr>
          <w:rFonts w:hint="eastAsia"/>
        </w:rPr>
        <w:t>死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死なぬ浮身の果ては秋の暮</w:t>
      </w:r>
    </w:p>
    <w:p w14:paraId="6929D53E" w14:textId="0DA67B7A" w:rsidR="00B032F1" w:rsidRDefault="00B032F1" w:rsidP="00B032F1">
      <w:r>
        <w:rPr>
          <w:rFonts w:hint="eastAsia"/>
        </w:rPr>
        <w:t>初春</w:t>
      </w:r>
      <w:proofErr w:type="gramStart"/>
      <w:r>
        <w:rPr>
          <w:rFonts w:hint="eastAsia"/>
        </w:rPr>
        <w:t>まづ</w:t>
      </w:r>
      <w:proofErr w:type="gramEnd"/>
      <w:r>
        <w:rPr>
          <w:rFonts w:hint="eastAsia"/>
        </w:rPr>
        <w:t>酒に梅売る匂ひかな</w:t>
      </w:r>
    </w:p>
    <w:p w14:paraId="04E6A0CA" w14:textId="46DBB429" w:rsidR="00B032F1" w:rsidRDefault="00B032F1" w:rsidP="00B032F1">
      <w:r>
        <w:rPr>
          <w:rFonts w:hint="eastAsia"/>
        </w:rPr>
        <w:lastRenderedPageBreak/>
        <w:t>白魚や黒き目を明く法の網</w:t>
      </w:r>
    </w:p>
    <w:p w14:paraId="1EB32320" w14:textId="759B759D" w:rsidR="00B032F1" w:rsidRDefault="00B032F1" w:rsidP="00B032F1">
      <w:r>
        <w:rPr>
          <w:rFonts w:hint="eastAsia"/>
        </w:rPr>
        <w:t>白髪抜く枕の下やきり</w:t>
      </w:r>
      <w:proofErr w:type="gramStart"/>
      <w:r>
        <w:rPr>
          <w:rFonts w:hint="eastAsia"/>
        </w:rPr>
        <w:t>ぎりす</w:t>
      </w:r>
      <w:proofErr w:type="gramEnd"/>
    </w:p>
    <w:p w14:paraId="59574FE0" w14:textId="67FBF760" w:rsidR="00B032F1" w:rsidRDefault="00B032F1" w:rsidP="00B032F1">
      <w:r>
        <w:rPr>
          <w:rFonts w:hint="eastAsia"/>
        </w:rPr>
        <w:t>白菊の目に立て見る塵もなし</w:t>
      </w:r>
    </w:p>
    <w:p w14:paraId="05A028A2" w14:textId="484E1B14" w:rsidR="00B032F1" w:rsidRDefault="00B032F1" w:rsidP="00B032F1">
      <w:r>
        <w:rPr>
          <w:rFonts w:hint="eastAsia"/>
        </w:rPr>
        <w:t>白菊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白菊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恥長髪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長髪よ</w:t>
      </w:r>
    </w:p>
    <w:p w14:paraId="6C4383AC" w14:textId="7771BC1C" w:rsidR="00B032F1" w:rsidRDefault="00B032F1" w:rsidP="00B032F1">
      <w:r>
        <w:rPr>
          <w:rFonts w:hint="eastAsia"/>
        </w:rPr>
        <w:t>白芥子に羽もぐ蝶の形見かな</w:t>
      </w:r>
    </w:p>
    <w:p w14:paraId="751F5FDB" w14:textId="614A62F3" w:rsidR="00B032F1" w:rsidRDefault="00B032F1" w:rsidP="00B032F1">
      <w:r>
        <w:rPr>
          <w:rFonts w:hint="eastAsia"/>
        </w:rPr>
        <w:t>白芥子や時雨の花の咲きつらん</w:t>
      </w:r>
    </w:p>
    <w:p w14:paraId="4FAD56DC" w14:textId="7DC2E9F4" w:rsidR="00B032F1" w:rsidRDefault="00B032F1" w:rsidP="00B032F1">
      <w:r>
        <w:rPr>
          <w:rFonts w:hint="eastAsia"/>
        </w:rPr>
        <w:t>白露もこぼさぬ萩のうねり哉</w:t>
      </w:r>
    </w:p>
    <w:p w14:paraId="47EA0AF7" w14:textId="39962223" w:rsidR="00B032F1" w:rsidRDefault="00B032F1" w:rsidP="00B032F1">
      <w:r>
        <w:rPr>
          <w:rFonts w:hint="eastAsia"/>
        </w:rPr>
        <w:t>城跡や古井の清水</w:t>
      </w:r>
      <w:proofErr w:type="gramStart"/>
      <w:r>
        <w:rPr>
          <w:rFonts w:hint="eastAsia"/>
        </w:rPr>
        <w:t>まづ訪はん</w:t>
      </w:r>
      <w:proofErr w:type="gramEnd"/>
    </w:p>
    <w:p w14:paraId="78B385C9" w14:textId="4FA87327" w:rsidR="00B032F1" w:rsidRDefault="00B032F1" w:rsidP="00B032F1">
      <w:r>
        <w:rPr>
          <w:rFonts w:hint="eastAsia"/>
        </w:rPr>
        <w:t>白炭やかの浦島が老の箱</w:t>
      </w:r>
    </w:p>
    <w:p w14:paraId="68B4D581" w14:textId="38B0F85C" w:rsidR="00B032F1" w:rsidRDefault="00B032F1" w:rsidP="00B032F1">
      <w:pPr>
        <w:rPr>
          <w:rFonts w:hint="eastAsia"/>
        </w:rPr>
      </w:pPr>
      <w:r>
        <w:rPr>
          <w:rFonts w:hint="eastAsia"/>
        </w:rPr>
        <w:t>新藁の出初めて早き時雨哉</w:t>
      </w:r>
    </w:p>
    <w:p w14:paraId="7C6FAA26" w14:textId="6DCEA37D" w:rsidR="00B032F1" w:rsidRDefault="00B032F1" w:rsidP="00B032F1">
      <w:r>
        <w:rPr>
          <w:rFonts w:hint="eastAsia"/>
        </w:rPr>
        <w:t>水学も乗り物貸さん天の川</w:t>
      </w:r>
    </w:p>
    <w:p w14:paraId="62DF7069" w14:textId="2B62E9FF" w:rsidR="00B032F1" w:rsidRDefault="00B032F1" w:rsidP="00B032F1">
      <w:r>
        <w:rPr>
          <w:rFonts w:hint="eastAsia"/>
        </w:rPr>
        <w:t>水仙や白き</w:t>
      </w:r>
      <w:proofErr w:type="gramStart"/>
      <w:r>
        <w:rPr>
          <w:rFonts w:hint="eastAsia"/>
        </w:rPr>
        <w:t>障子のとも</w:t>
      </w:r>
      <w:proofErr w:type="gramEnd"/>
      <w:r>
        <w:rPr>
          <w:rFonts w:hint="eastAsia"/>
        </w:rPr>
        <w:t>移り</w:t>
      </w:r>
    </w:p>
    <w:p w14:paraId="30E848AF" w14:textId="0CB7B195" w:rsidR="00B032F1" w:rsidRDefault="00B032F1" w:rsidP="00B032F1">
      <w:r>
        <w:rPr>
          <w:rFonts w:hint="eastAsia"/>
        </w:rPr>
        <w:t>すくみ行や馬上にこおる影法師</w:t>
      </w:r>
    </w:p>
    <w:p w14:paraId="5A392190" w14:textId="7E2461B7" w:rsidR="00B032F1" w:rsidRDefault="00B032F1" w:rsidP="00B032F1">
      <w:r>
        <w:rPr>
          <w:rFonts w:hint="eastAsia"/>
        </w:rPr>
        <w:t>涼しさの指図に見ゆる住</w:t>
      </w:r>
      <w:proofErr w:type="gramStart"/>
      <w:r>
        <w:rPr>
          <w:rFonts w:hint="eastAsia"/>
        </w:rPr>
        <w:t>まゐかな</w:t>
      </w:r>
      <w:proofErr w:type="gramEnd"/>
    </w:p>
    <w:p w14:paraId="5CC96FCC" w14:textId="54C59959" w:rsidR="00B032F1" w:rsidRDefault="00B032F1" w:rsidP="00B032F1">
      <w:r>
        <w:rPr>
          <w:rFonts w:hint="eastAsia"/>
        </w:rPr>
        <w:t>涼風や</w:t>
      </w:r>
      <w:proofErr w:type="gramStart"/>
      <w:r>
        <w:rPr>
          <w:rFonts w:hint="eastAsia"/>
        </w:rPr>
        <w:t>ほの</w:t>
      </w:r>
      <w:proofErr w:type="gramEnd"/>
      <w:r>
        <w:rPr>
          <w:rFonts w:hint="eastAsia"/>
        </w:rPr>
        <w:t>三日月の羽黒山</w:t>
      </w:r>
    </w:p>
    <w:p w14:paraId="36D2C0D3" w14:textId="3B98CC84" w:rsidR="00B032F1" w:rsidRDefault="00B032F1" w:rsidP="00B032F1">
      <w:r>
        <w:rPr>
          <w:rFonts w:hint="eastAsia"/>
        </w:rPr>
        <w:t>涼しさや直に野松の枝の形</w:t>
      </w:r>
    </w:p>
    <w:p w14:paraId="4E3C1EB7" w14:textId="6FEAADFB" w:rsidR="00B032F1" w:rsidRDefault="00B032F1" w:rsidP="00B032F1">
      <w:r>
        <w:rPr>
          <w:rFonts w:hint="eastAsia"/>
        </w:rPr>
        <w:t>涼しさや海に入れたる最上川</w:t>
      </w:r>
    </w:p>
    <w:p w14:paraId="737337EE" w14:textId="192161B5" w:rsidR="00B032F1" w:rsidRDefault="00B032F1" w:rsidP="00B032F1">
      <w:r>
        <w:rPr>
          <w:rFonts w:hint="eastAsia"/>
        </w:rPr>
        <w:t>涼しさや</w:t>
      </w:r>
      <w:proofErr w:type="gramStart"/>
      <w:r>
        <w:rPr>
          <w:rFonts w:hint="eastAsia"/>
        </w:rPr>
        <w:t>ほの</w:t>
      </w:r>
      <w:proofErr w:type="gramEnd"/>
      <w:r>
        <w:rPr>
          <w:rFonts w:hint="eastAsia"/>
        </w:rPr>
        <w:t>三日月の羽黒山</w:t>
      </w:r>
    </w:p>
    <w:p w14:paraId="2635A36B" w14:textId="30AE2968" w:rsidR="00B032F1" w:rsidRDefault="00B032F1" w:rsidP="00B032F1">
      <w:r>
        <w:rPr>
          <w:rFonts w:hint="eastAsia"/>
        </w:rPr>
        <w:t>涼しさを絵にうつしけり嵯峨の竹</w:t>
      </w:r>
    </w:p>
    <w:p w14:paraId="72CB0062" w14:textId="24774DA7" w:rsidR="00B032F1" w:rsidRDefault="00B032F1" w:rsidP="00B032F1">
      <w:r>
        <w:rPr>
          <w:rFonts w:hint="eastAsia"/>
        </w:rPr>
        <w:t>涼しさを飛騨の工が指図かな</w:t>
      </w:r>
    </w:p>
    <w:p w14:paraId="70DA9880" w14:textId="0FEAD577" w:rsidR="00B032F1" w:rsidRDefault="00B032F1" w:rsidP="00B032F1">
      <w:r>
        <w:rPr>
          <w:rFonts w:hint="eastAsia"/>
        </w:rPr>
        <w:t>涼しさをわが宿にして</w:t>
      </w:r>
      <w:proofErr w:type="gramStart"/>
      <w:r>
        <w:rPr>
          <w:rFonts w:hint="eastAsia"/>
        </w:rPr>
        <w:t>ねまる</w:t>
      </w:r>
      <w:proofErr w:type="gramEnd"/>
      <w:r>
        <w:rPr>
          <w:rFonts w:hint="eastAsia"/>
        </w:rPr>
        <w:t>なり</w:t>
      </w:r>
    </w:p>
    <w:p w14:paraId="0D194BBB" w14:textId="3F0BE8E2" w:rsidR="00B032F1" w:rsidRDefault="00B032F1" w:rsidP="00B032F1">
      <w:r>
        <w:rPr>
          <w:rFonts w:hint="eastAsia"/>
        </w:rPr>
        <w:t>煤掃は己が棚つる大工かな</w:t>
      </w:r>
    </w:p>
    <w:p w14:paraId="1E7B07B2" w14:textId="46F1F7D9" w:rsidR="00B032F1" w:rsidRDefault="00B032F1" w:rsidP="00B032F1">
      <w:r>
        <w:rPr>
          <w:rFonts w:hint="eastAsia"/>
        </w:rPr>
        <w:t>煤掃は杉の木の間の嵐哉</w:t>
      </w:r>
    </w:p>
    <w:p w14:paraId="70E30B6E" w14:textId="4BBE2030" w:rsidR="00B032F1" w:rsidRDefault="00B032F1" w:rsidP="00B032F1">
      <w:r>
        <w:rPr>
          <w:rFonts w:hint="eastAsia"/>
        </w:rPr>
        <w:t>雀子と声鳴きかはす鼠の巣</w:t>
      </w:r>
    </w:p>
    <w:p w14:paraId="513A7E03" w14:textId="57E5C1E7" w:rsidR="00B032F1" w:rsidRDefault="00B032F1" w:rsidP="00B032F1">
      <w:r>
        <w:rPr>
          <w:rFonts w:hint="eastAsia"/>
        </w:rPr>
        <w:t>硯かと拾</w:t>
      </w:r>
      <w:proofErr w:type="gramStart"/>
      <w:r>
        <w:rPr>
          <w:rFonts w:hint="eastAsia"/>
        </w:rPr>
        <w:t>ふや</w:t>
      </w:r>
      <w:proofErr w:type="gramEnd"/>
      <w:r>
        <w:rPr>
          <w:rFonts w:hint="eastAsia"/>
        </w:rPr>
        <w:t>くぼき石の露</w:t>
      </w:r>
    </w:p>
    <w:p w14:paraId="4C010717" w14:textId="244CAD69" w:rsidR="00B032F1" w:rsidRDefault="00B032F1" w:rsidP="00B032F1">
      <w:r>
        <w:rPr>
          <w:rFonts w:hint="eastAsia"/>
        </w:rPr>
        <w:t>須磨寺や吹かぬ笛聞く木下闇</w:t>
      </w:r>
    </w:p>
    <w:p w14:paraId="5E79DA91" w14:textId="2CA55D9A" w:rsidR="00B032F1" w:rsidRDefault="00B032F1" w:rsidP="00B032F1">
      <w:r>
        <w:rPr>
          <w:rFonts w:hint="eastAsia"/>
        </w:rPr>
        <w:t>須磨の海士の矢先に鳴くか郭公</w:t>
      </w:r>
    </w:p>
    <w:p w14:paraId="03C2C505" w14:textId="5F04A939" w:rsidR="00B032F1" w:rsidRDefault="00B032F1" w:rsidP="00B032F1">
      <w:r>
        <w:rPr>
          <w:rFonts w:hint="eastAsia"/>
        </w:rPr>
        <w:t>須磨の浦の年取り物や柴一把</w:t>
      </w:r>
    </w:p>
    <w:p w14:paraId="620D0A36" w14:textId="50DCC619" w:rsidR="00B032F1" w:rsidRDefault="00B032F1" w:rsidP="00B032F1">
      <w:r>
        <w:rPr>
          <w:rFonts w:hint="eastAsia"/>
        </w:rPr>
        <w:t>住みつかぬ旅の心や置炬燵</w:t>
      </w:r>
    </w:p>
    <w:p w14:paraId="20E7F820" w14:textId="186B7D40" w:rsidR="00B032F1" w:rsidRDefault="00B032F1" w:rsidP="00B032F1">
      <w:pPr>
        <w:rPr>
          <w:rFonts w:hint="eastAsia"/>
        </w:rPr>
      </w:pPr>
      <w:r>
        <w:rPr>
          <w:rFonts w:hint="eastAsia"/>
        </w:rPr>
        <w:t>駿河路や花橘も茶の</w:t>
      </w:r>
      <w:proofErr w:type="gramStart"/>
      <w:r>
        <w:rPr>
          <w:rFonts w:hint="eastAsia"/>
        </w:rPr>
        <w:t>匂ひ</w:t>
      </w:r>
      <w:proofErr w:type="gramEnd"/>
    </w:p>
    <w:p w14:paraId="7E26A914" w14:textId="1EC820D4" w:rsidR="00B032F1" w:rsidRDefault="00B032F1" w:rsidP="00B032F1">
      <w:r>
        <w:rPr>
          <w:rFonts w:hint="eastAsia"/>
        </w:rPr>
        <w:t>せつかれて年忘れする機嫌かな</w:t>
      </w:r>
    </w:p>
    <w:p w14:paraId="2C317315" w14:textId="7EA02201" w:rsidR="00B032F1" w:rsidRDefault="00B032F1" w:rsidP="00B032F1">
      <w:r>
        <w:rPr>
          <w:rFonts w:hint="eastAsia"/>
        </w:rPr>
        <w:t>節</w:t>
      </w:r>
      <w:proofErr w:type="gramStart"/>
      <w:r>
        <w:rPr>
          <w:rFonts w:hint="eastAsia"/>
        </w:rPr>
        <w:t>季候の来れば</w:t>
      </w:r>
      <w:proofErr w:type="gramEnd"/>
      <w:r>
        <w:rPr>
          <w:rFonts w:hint="eastAsia"/>
        </w:rPr>
        <w:t>風雅も師走哉</w:t>
      </w:r>
    </w:p>
    <w:p w14:paraId="0018A833" w14:textId="60457B05" w:rsidR="00B032F1" w:rsidRDefault="00B032F1" w:rsidP="00B032F1">
      <w:r>
        <w:rPr>
          <w:rFonts w:hint="eastAsia"/>
        </w:rPr>
        <w:t>節季候を雀の</w:t>
      </w:r>
      <w:proofErr w:type="gramStart"/>
      <w:r>
        <w:rPr>
          <w:rFonts w:hint="eastAsia"/>
        </w:rPr>
        <w:t>笑ふ</w:t>
      </w:r>
      <w:proofErr w:type="gramEnd"/>
      <w:r>
        <w:rPr>
          <w:rFonts w:hint="eastAsia"/>
        </w:rPr>
        <w:t>出立かな</w:t>
      </w:r>
    </w:p>
    <w:p w14:paraId="4CF96F83" w14:textId="648D55FE" w:rsidR="00B032F1" w:rsidRDefault="00B032F1" w:rsidP="00B032F1">
      <w:r>
        <w:rPr>
          <w:rFonts w:hint="eastAsia"/>
        </w:rPr>
        <w:t>関守の宿を水鶏に問は</w:t>
      </w:r>
      <w:proofErr w:type="gramStart"/>
      <w:r>
        <w:rPr>
          <w:rFonts w:hint="eastAsia"/>
        </w:rPr>
        <w:t>う</w:t>
      </w:r>
      <w:proofErr w:type="gramEnd"/>
      <w:r>
        <w:rPr>
          <w:rFonts w:hint="eastAsia"/>
        </w:rPr>
        <w:t>もの</w:t>
      </w:r>
    </w:p>
    <w:p w14:paraId="1837DD45" w14:textId="1D28CFAF" w:rsidR="00B032F1" w:rsidRDefault="00B032F1" w:rsidP="00B032F1">
      <w:r>
        <w:rPr>
          <w:rFonts w:hint="eastAsia"/>
        </w:rPr>
        <w:t>芹焼や裾輪の田井の初氷</w:t>
      </w:r>
    </w:p>
    <w:p w14:paraId="039FE60F" w14:textId="0CB4EF31" w:rsidR="00B032F1" w:rsidRDefault="00B032F1" w:rsidP="00B032F1">
      <w:pPr>
        <w:rPr>
          <w:rFonts w:hint="eastAsia"/>
        </w:rPr>
      </w:pPr>
      <w:r>
        <w:rPr>
          <w:rFonts w:hint="eastAsia"/>
        </w:rPr>
        <w:t>扇子にて酒くむ花の木陰かな</w:t>
      </w:r>
    </w:p>
    <w:p w14:paraId="28498400" w14:textId="3B3AAAF9" w:rsidR="00B032F1" w:rsidRDefault="00B032F1" w:rsidP="00B032F1">
      <w:r>
        <w:rPr>
          <w:rFonts w:hint="eastAsia"/>
        </w:rPr>
        <w:t>僧朝顔幾死に返る法の松</w:t>
      </w:r>
    </w:p>
    <w:p w14:paraId="2759B078" w14:textId="54BDF789" w:rsidR="00B032F1" w:rsidRDefault="00B032F1" w:rsidP="00B032F1">
      <w:r>
        <w:rPr>
          <w:rFonts w:hint="eastAsia"/>
        </w:rPr>
        <w:lastRenderedPageBreak/>
        <w:t>蒼海の浪酒臭し今日の月</w:t>
      </w:r>
    </w:p>
    <w:p w14:paraId="36D3B579" w14:textId="16CE1DE3" w:rsidR="00B032F1" w:rsidRDefault="00B032F1" w:rsidP="00B032F1">
      <w:r>
        <w:rPr>
          <w:rFonts w:hint="eastAsia"/>
        </w:rPr>
        <w:t>雑水に琵琶聴く軒の霰かな</w:t>
      </w:r>
    </w:p>
    <w:p w14:paraId="72E5C08A" w14:textId="7C5D3C24" w:rsidR="00B032F1" w:rsidRDefault="00B032F1" w:rsidP="00B032F1">
      <w:r>
        <w:rPr>
          <w:rFonts w:hint="eastAsia"/>
        </w:rPr>
        <w:t>草履の尻折り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帰らん山桜</w:t>
      </w:r>
    </w:p>
    <w:p w14:paraId="73186950" w14:textId="1FD93780" w:rsidR="00B032F1" w:rsidRDefault="00B032F1" w:rsidP="00B032F1">
      <w:r>
        <w:rPr>
          <w:rFonts w:hint="eastAsia"/>
        </w:rPr>
        <w:t>袖の色よごれて</w:t>
      </w:r>
      <w:proofErr w:type="gramStart"/>
      <w:r>
        <w:rPr>
          <w:rFonts w:hint="eastAsia"/>
        </w:rPr>
        <w:t>寒し</w:t>
      </w:r>
      <w:proofErr w:type="gramEnd"/>
      <w:r>
        <w:rPr>
          <w:rFonts w:hint="eastAsia"/>
        </w:rPr>
        <w:t>濃鼠</w:t>
      </w:r>
    </w:p>
    <w:p w14:paraId="0A8D1395" w14:textId="6B32FE3E" w:rsidR="00B032F1" w:rsidRDefault="00B032F1" w:rsidP="00B032F1">
      <w:r>
        <w:rPr>
          <w:rFonts w:hint="eastAsia"/>
        </w:rPr>
        <w:t>袖汚すらん田螺の海士の隙を無</w:t>
      </w:r>
      <w:proofErr w:type="gramStart"/>
      <w:r>
        <w:rPr>
          <w:rFonts w:hint="eastAsia"/>
        </w:rPr>
        <w:t>み</w:t>
      </w:r>
      <w:proofErr w:type="gramEnd"/>
    </w:p>
    <w:p w14:paraId="6134F5CC" w14:textId="1E507B13" w:rsidR="00B032F1" w:rsidRDefault="00B032F1" w:rsidP="00B032F1">
      <w:r>
        <w:rPr>
          <w:rFonts w:hint="eastAsia"/>
        </w:rPr>
        <w:t>その形見</w:t>
      </w:r>
      <w:proofErr w:type="gramStart"/>
      <w:r>
        <w:rPr>
          <w:rFonts w:hint="eastAsia"/>
        </w:rPr>
        <w:t>ばや</w:t>
      </w:r>
      <w:proofErr w:type="gramEnd"/>
      <w:r>
        <w:rPr>
          <w:rFonts w:hint="eastAsia"/>
        </w:rPr>
        <w:t>枯れ木の杖の長</w:t>
      </w:r>
    </w:p>
    <w:p w14:paraId="47C67591" w14:textId="108E46C5" w:rsidR="00B032F1" w:rsidRDefault="00B032F1" w:rsidP="00B032F1">
      <w:r>
        <w:rPr>
          <w:rFonts w:hint="eastAsia"/>
        </w:rPr>
        <w:t>その玉や羽黒に</w:t>
      </w:r>
      <w:proofErr w:type="gramStart"/>
      <w:r>
        <w:rPr>
          <w:rFonts w:hint="eastAsia"/>
        </w:rPr>
        <w:t>か</w:t>
      </w:r>
      <w:proofErr w:type="gramEnd"/>
      <w:r>
        <w:rPr>
          <w:rFonts w:hint="eastAsia"/>
        </w:rPr>
        <w:t>へす法の月</w:t>
      </w:r>
    </w:p>
    <w:p w14:paraId="23990914" w14:textId="3D3DB641" w:rsidR="00B032F1" w:rsidRDefault="00B032F1" w:rsidP="00B032F1">
      <w:r>
        <w:rPr>
          <w:rFonts w:hint="eastAsia"/>
        </w:rPr>
        <w:t>その</w:t>
      </w:r>
      <w:proofErr w:type="gramStart"/>
      <w:r>
        <w:rPr>
          <w:rFonts w:hint="eastAsia"/>
        </w:rPr>
        <w:t>匂ひ</w:t>
      </w:r>
      <w:proofErr w:type="gramEnd"/>
      <w:r>
        <w:rPr>
          <w:rFonts w:hint="eastAsia"/>
        </w:rPr>
        <w:t>桃より</w:t>
      </w:r>
      <w:proofErr w:type="gramStart"/>
      <w:r>
        <w:rPr>
          <w:rFonts w:hint="eastAsia"/>
        </w:rPr>
        <w:t>白し</w:t>
      </w:r>
      <w:proofErr w:type="gramEnd"/>
      <w:r>
        <w:rPr>
          <w:rFonts w:hint="eastAsia"/>
        </w:rPr>
        <w:t>水仙花</w:t>
      </w:r>
    </w:p>
    <w:p w14:paraId="40FE1018" w14:textId="0385A86B" w:rsidR="00B032F1" w:rsidRDefault="00B032F1" w:rsidP="00B032F1">
      <w:r>
        <w:rPr>
          <w:rFonts w:hint="eastAsia"/>
        </w:rPr>
        <w:t>そのまま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月も</w:t>
      </w:r>
      <w:proofErr w:type="gramStart"/>
      <w:r>
        <w:rPr>
          <w:rFonts w:hint="eastAsia"/>
        </w:rPr>
        <w:t>たのまじ</w:t>
      </w:r>
      <w:proofErr w:type="gramEnd"/>
      <w:r>
        <w:rPr>
          <w:rFonts w:hint="eastAsia"/>
        </w:rPr>
        <w:t>伊吹山</w:t>
      </w:r>
    </w:p>
    <w:p w14:paraId="6DBC3BA9" w14:textId="399ACB51" w:rsidR="00B032F1" w:rsidRDefault="00B032F1" w:rsidP="00B032F1">
      <w:r>
        <w:rPr>
          <w:rFonts w:hint="eastAsia"/>
        </w:rPr>
        <w:t>蕎麦はまだ花でもてなす山路かな</w:t>
      </w:r>
    </w:p>
    <w:p w14:paraId="6949C584" w14:textId="0276AFFB" w:rsidR="00B032F1" w:rsidRDefault="00B032F1" w:rsidP="00B032F1">
      <w:r>
        <w:rPr>
          <w:rFonts w:hint="eastAsia"/>
        </w:rPr>
        <w:t>蕎麦も見て</w:t>
      </w:r>
      <w:proofErr w:type="gramStart"/>
      <w:r>
        <w:rPr>
          <w:rFonts w:hint="eastAsia"/>
        </w:rPr>
        <w:t>け</w:t>
      </w:r>
      <w:proofErr w:type="gramEnd"/>
      <w:r>
        <w:rPr>
          <w:rFonts w:hint="eastAsia"/>
        </w:rPr>
        <w:t>なりが</w:t>
      </w:r>
      <w:proofErr w:type="gramStart"/>
      <w:r>
        <w:rPr>
          <w:rFonts w:hint="eastAsia"/>
        </w:rPr>
        <w:t>ら</w:t>
      </w:r>
      <w:proofErr w:type="gramEnd"/>
      <w:r>
        <w:rPr>
          <w:rFonts w:hint="eastAsia"/>
        </w:rPr>
        <w:t>せよ野良の萩</w:t>
      </w:r>
    </w:p>
    <w:p w14:paraId="6F502D7A" w14:textId="2B21C361" w:rsidR="00B032F1" w:rsidRDefault="00B032F1" w:rsidP="00B032F1">
      <w:pPr>
        <w:rPr>
          <w:rFonts w:hint="eastAsia"/>
        </w:rPr>
      </w:pPr>
      <w:r>
        <w:rPr>
          <w:rFonts w:hint="eastAsia"/>
        </w:rPr>
        <w:t>剃り捨てて黒髪山に衣更</w:t>
      </w:r>
    </w:p>
    <w:p w14:paraId="71ED9C46" w14:textId="13ACBC33" w:rsidR="00B032F1" w:rsidRDefault="00B032F1" w:rsidP="00B032F1">
      <w:proofErr w:type="gramStart"/>
      <w:r>
        <w:rPr>
          <w:rFonts w:hint="eastAsia"/>
        </w:rPr>
        <w:t>田一枚植ゑて</w:t>
      </w:r>
      <w:proofErr w:type="gramEnd"/>
      <w:r>
        <w:rPr>
          <w:rFonts w:hint="eastAsia"/>
        </w:rPr>
        <w:t>立ち去る柳かな</w:t>
      </w:r>
    </w:p>
    <w:p w14:paraId="43912C7B" w14:textId="64BCBEAD" w:rsidR="00B032F1" w:rsidRDefault="00B032F1" w:rsidP="00B032F1">
      <w:r>
        <w:rPr>
          <w:rFonts w:hint="eastAsia"/>
        </w:rPr>
        <w:t>内裏雛人形天皇の御宇とかや</w:t>
      </w:r>
    </w:p>
    <w:p w14:paraId="336438AF" w14:textId="37EBDDFF" w:rsidR="00B032F1" w:rsidRDefault="00B032F1" w:rsidP="00B032F1">
      <w:r>
        <w:rPr>
          <w:rFonts w:hint="eastAsia"/>
        </w:rPr>
        <w:t>たかうなや雫も</w:t>
      </w:r>
      <w:proofErr w:type="gramStart"/>
      <w:r>
        <w:rPr>
          <w:rFonts w:hint="eastAsia"/>
        </w:rPr>
        <w:t>よよの</w:t>
      </w:r>
      <w:proofErr w:type="gramEnd"/>
      <w:r>
        <w:rPr>
          <w:rFonts w:hint="eastAsia"/>
        </w:rPr>
        <w:t>篠の露</w:t>
      </w:r>
    </w:p>
    <w:p w14:paraId="26DF6EC9" w14:textId="6EB04FBC" w:rsidR="00B032F1" w:rsidRDefault="00B032F1" w:rsidP="00B032F1">
      <w:r>
        <w:rPr>
          <w:rFonts w:hint="eastAsia"/>
        </w:rPr>
        <w:t>鷹の目も今や暮れぬと鳴く鶉</w:t>
      </w:r>
    </w:p>
    <w:p w14:paraId="64A9ED5C" w14:textId="7CEFBFCD" w:rsidR="00B032F1" w:rsidRDefault="00B032F1" w:rsidP="00B032F1">
      <w:r>
        <w:rPr>
          <w:rFonts w:hint="eastAsia"/>
        </w:rPr>
        <w:t>鷹一つ見付けてうれし伊良湖崎</w:t>
      </w:r>
    </w:p>
    <w:p w14:paraId="6603C22E" w14:textId="149E19E1" w:rsidR="00B032F1" w:rsidRDefault="00B032F1" w:rsidP="00B032F1">
      <w:r>
        <w:rPr>
          <w:rFonts w:hint="eastAsia"/>
        </w:rPr>
        <w:t>高水に星も旅寝や岩の上</w:t>
      </w:r>
    </w:p>
    <w:p w14:paraId="393D3DCC" w14:textId="105390B4" w:rsidR="00B032F1" w:rsidRDefault="00B032F1" w:rsidP="00B032F1">
      <w:r>
        <w:rPr>
          <w:rFonts w:hint="eastAsia"/>
        </w:rPr>
        <w:t>誰が</w:t>
      </w:r>
      <w:proofErr w:type="gramStart"/>
      <w:r>
        <w:rPr>
          <w:rFonts w:hint="eastAsia"/>
        </w:rPr>
        <w:t>聟ぞ歯朶に餅負ふ</w:t>
      </w:r>
      <w:proofErr w:type="gramEnd"/>
      <w:r>
        <w:rPr>
          <w:rFonts w:hint="eastAsia"/>
        </w:rPr>
        <w:t>丑の年</w:t>
      </w:r>
    </w:p>
    <w:p w14:paraId="7D7881D7" w14:textId="3D5A45B3" w:rsidR="00B032F1" w:rsidRDefault="00B032F1" w:rsidP="00B032F1">
      <w:r>
        <w:rPr>
          <w:rFonts w:hint="eastAsia"/>
        </w:rPr>
        <w:t>茸狩やあぶなきことに夕時雨</w:t>
      </w:r>
    </w:p>
    <w:p w14:paraId="131A00EE" w14:textId="70E2F333" w:rsidR="00B032F1" w:rsidRDefault="00B032F1" w:rsidP="00B032F1">
      <w:r>
        <w:rPr>
          <w:rFonts w:hint="eastAsia"/>
        </w:rPr>
        <w:t>竹の子や稚き時の手のすさみ</w:t>
      </w:r>
    </w:p>
    <w:p w14:paraId="67A26C9F" w14:textId="4D98D301" w:rsidR="00B032F1" w:rsidRDefault="00B032F1" w:rsidP="00B032F1">
      <w:r>
        <w:rPr>
          <w:rFonts w:hint="eastAsia"/>
        </w:rPr>
        <w:t>蛸壺やはかなき夢を夏の月</w:t>
      </w:r>
    </w:p>
    <w:p w14:paraId="5D2DF883" w14:textId="7AE3A15B" w:rsidR="00B032F1" w:rsidRDefault="00B032F1" w:rsidP="00B032F1">
      <w:r>
        <w:rPr>
          <w:rFonts w:hint="eastAsia"/>
        </w:rPr>
        <w:t>橘やいつの野中の郭公</w:t>
      </w:r>
    </w:p>
    <w:p w14:paraId="47A390E2" w14:textId="09B211A7" w:rsidR="00B032F1" w:rsidRDefault="00B032F1" w:rsidP="00B032F1">
      <w:r>
        <w:rPr>
          <w:rFonts w:hint="eastAsia"/>
        </w:rPr>
        <w:t>七夕の</w:t>
      </w:r>
      <w:proofErr w:type="gramStart"/>
      <w:r>
        <w:rPr>
          <w:rFonts w:hint="eastAsia"/>
        </w:rPr>
        <w:t>逢はぬ</w:t>
      </w:r>
      <w:proofErr w:type="gramEnd"/>
      <w:r>
        <w:rPr>
          <w:rFonts w:hint="eastAsia"/>
        </w:rPr>
        <w:t>心や雨中天</w:t>
      </w:r>
    </w:p>
    <w:p w14:paraId="68F9F907" w14:textId="7A88B1FA" w:rsidR="00B032F1" w:rsidRDefault="00B032F1" w:rsidP="00B032F1">
      <w:r>
        <w:rPr>
          <w:rFonts w:hint="eastAsia"/>
        </w:rPr>
        <w:t>七夕や秋を定</w:t>
      </w:r>
      <w:proofErr w:type="gramStart"/>
      <w:r>
        <w:rPr>
          <w:rFonts w:hint="eastAsia"/>
        </w:rPr>
        <w:t>むる</w:t>
      </w:r>
      <w:proofErr w:type="gramEnd"/>
      <w:r>
        <w:rPr>
          <w:rFonts w:hint="eastAsia"/>
        </w:rPr>
        <w:t>夜のはじめ</w:t>
      </w:r>
    </w:p>
    <w:p w14:paraId="58D373F5" w14:textId="0F5BF53C" w:rsidR="00B032F1" w:rsidRDefault="00B032F1" w:rsidP="00B032F1">
      <w:r>
        <w:rPr>
          <w:rFonts w:hint="eastAsia"/>
        </w:rPr>
        <w:t>種芋や花の盛りに売り歩く</w:t>
      </w:r>
    </w:p>
    <w:p w14:paraId="431465DB" w14:textId="55DBAFCD" w:rsidR="00B032F1" w:rsidRDefault="00B032F1" w:rsidP="00B032F1">
      <w:r>
        <w:rPr>
          <w:rFonts w:hint="eastAsia"/>
        </w:rPr>
        <w:t>楽しさや青田に涼む水の音</w:t>
      </w:r>
    </w:p>
    <w:p w14:paraId="009452F6" w14:textId="67F41D5E" w:rsidR="00B032F1" w:rsidRDefault="00B032F1" w:rsidP="00B032F1">
      <w:r>
        <w:rPr>
          <w:rFonts w:hint="eastAsia"/>
        </w:rPr>
        <w:t>旅烏古巣は梅になりにけり</w:t>
      </w:r>
    </w:p>
    <w:p w14:paraId="553F5705" w14:textId="1B178D72" w:rsidR="00B032F1" w:rsidRDefault="00B032F1" w:rsidP="00B032F1">
      <w:r>
        <w:rPr>
          <w:rFonts w:hint="eastAsia"/>
        </w:rPr>
        <w:t>旅に飽きて</w:t>
      </w:r>
      <w:proofErr w:type="gramStart"/>
      <w:r>
        <w:rPr>
          <w:rFonts w:hint="eastAsia"/>
        </w:rPr>
        <w:t>けふ</w:t>
      </w:r>
      <w:proofErr w:type="gramEnd"/>
      <w:r>
        <w:rPr>
          <w:rFonts w:hint="eastAsia"/>
        </w:rPr>
        <w:t>幾日やら秋の風</w:t>
      </w:r>
    </w:p>
    <w:p w14:paraId="79FA48BC" w14:textId="719A1046" w:rsidR="00B032F1" w:rsidRDefault="00B032F1" w:rsidP="00B032F1">
      <w:r>
        <w:rPr>
          <w:rFonts w:hint="eastAsia"/>
        </w:rPr>
        <w:t>旅に病で夢は枯野をかけ廻る</w:t>
      </w:r>
    </w:p>
    <w:p w14:paraId="11C54B83" w14:textId="3E6F40AB" w:rsidR="00B032F1" w:rsidRDefault="00B032F1" w:rsidP="00B032F1">
      <w:r>
        <w:rPr>
          <w:rFonts w:hint="eastAsia"/>
        </w:rPr>
        <w:t>旅寝して見しやうき世の煤はらい</w:t>
      </w:r>
    </w:p>
    <w:p w14:paraId="58EE93C4" w14:textId="4D10C80C" w:rsidR="00B032F1" w:rsidRDefault="00B032F1" w:rsidP="00B032F1">
      <w:r>
        <w:rPr>
          <w:rFonts w:hint="eastAsia"/>
        </w:rPr>
        <w:t>旅寝して我が句を知れや秋の風</w:t>
      </w:r>
    </w:p>
    <w:p w14:paraId="53A7A25D" w14:textId="17D74BBB" w:rsidR="00B032F1" w:rsidRDefault="00B032F1" w:rsidP="00B032F1">
      <w:r>
        <w:rPr>
          <w:rFonts w:hint="eastAsia"/>
        </w:rPr>
        <w:t>旅寝よし宿は師走の夕月夜</w:t>
      </w:r>
    </w:p>
    <w:p w14:paraId="610CB3A8" w14:textId="3980F078" w:rsidR="00B032F1" w:rsidRDefault="00B032F1" w:rsidP="00B032F1">
      <w:r>
        <w:rPr>
          <w:rFonts w:hint="eastAsia"/>
        </w:rPr>
        <w:t>旅人とわが名呼ばれん初しぐれ</w:t>
      </w:r>
    </w:p>
    <w:p w14:paraId="3F55271F" w14:textId="2295F387" w:rsidR="00B032F1" w:rsidRDefault="00B032F1" w:rsidP="00B032F1">
      <w:r>
        <w:rPr>
          <w:rFonts w:hint="eastAsia"/>
        </w:rPr>
        <w:t>旅人の心にも似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椎の花</w:t>
      </w:r>
    </w:p>
    <w:p w14:paraId="40CAAA1A" w14:textId="6DAC43E7" w:rsidR="00B032F1" w:rsidRDefault="00B032F1" w:rsidP="00B032F1">
      <w:r>
        <w:rPr>
          <w:rFonts w:hint="eastAsia"/>
        </w:rPr>
        <w:t>玉祭り今日も焼場の煙哉</w:t>
      </w:r>
    </w:p>
    <w:p w14:paraId="39EC791E" w14:textId="04B5E829" w:rsidR="00B032F1" w:rsidRDefault="00B032F1" w:rsidP="00B032F1">
      <w:r>
        <w:rPr>
          <w:rFonts w:hint="eastAsia"/>
        </w:rPr>
        <w:t>手向けけり芋は蓮に似たるとて</w:t>
      </w:r>
    </w:p>
    <w:p w14:paraId="3FEF4D4A" w14:textId="51982E75" w:rsidR="00B032F1" w:rsidRDefault="00B032F1" w:rsidP="00B032F1">
      <w:r>
        <w:rPr>
          <w:rFonts w:hint="eastAsia"/>
        </w:rPr>
        <w:lastRenderedPageBreak/>
        <w:t>ためつけて雪見にまかる紙子かな</w:t>
      </w:r>
    </w:p>
    <w:p w14:paraId="5A74DE1B" w14:textId="563B15DF" w:rsidR="00B032F1" w:rsidRDefault="00B032F1" w:rsidP="00B032F1">
      <w:r>
        <w:rPr>
          <w:rFonts w:hint="eastAsia"/>
        </w:rPr>
        <w:t>田や麦や中にも夏の</w:t>
      </w: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</w:t>
      </w:r>
    </w:p>
    <w:p w14:paraId="5079A3EC" w14:textId="33C2DDE9" w:rsidR="00B032F1" w:rsidRDefault="00B032F1" w:rsidP="00B032F1">
      <w:r>
        <w:rPr>
          <w:rFonts w:hint="eastAsia"/>
        </w:rPr>
        <w:t>誰やらがかたちに</w:t>
      </w:r>
      <w:proofErr w:type="gramStart"/>
      <w:r>
        <w:rPr>
          <w:rFonts w:hint="eastAsia"/>
        </w:rPr>
        <w:t>似たり</w:t>
      </w:r>
      <w:proofErr w:type="gramEnd"/>
      <w:r>
        <w:rPr>
          <w:rFonts w:hint="eastAsia"/>
        </w:rPr>
        <w:t>今朝の春</w:t>
      </w:r>
    </w:p>
    <w:p w14:paraId="65928713" w14:textId="55C7FB93" w:rsidR="00B032F1" w:rsidRDefault="00B032F1" w:rsidP="00B032F1">
      <w:r>
        <w:rPr>
          <w:rFonts w:hint="eastAsia"/>
        </w:rPr>
        <w:t>たわみ</w:t>
      </w:r>
      <w:proofErr w:type="gramStart"/>
      <w:r>
        <w:rPr>
          <w:rFonts w:hint="eastAsia"/>
        </w:rPr>
        <w:t>ては</w:t>
      </w:r>
      <w:proofErr w:type="gramEnd"/>
      <w:r>
        <w:rPr>
          <w:rFonts w:hint="eastAsia"/>
        </w:rPr>
        <w:t>雪待つ竹の気色かな</w:t>
      </w:r>
    </w:p>
    <w:p w14:paraId="6C0E2789" w14:textId="4C6A4039" w:rsidR="00B032F1" w:rsidRDefault="00B032F1" w:rsidP="00B032F1">
      <w:pPr>
        <w:rPr>
          <w:rFonts w:hint="eastAsia"/>
        </w:rPr>
      </w:pPr>
      <w:r>
        <w:rPr>
          <w:rFonts w:hint="eastAsia"/>
        </w:rPr>
        <w:t>たんだす</w:t>
      </w:r>
      <w:proofErr w:type="gramStart"/>
      <w:r>
        <w:rPr>
          <w:rFonts w:hint="eastAsia"/>
        </w:rPr>
        <w:t>め</w:t>
      </w:r>
      <w:proofErr w:type="gramEnd"/>
      <w:r>
        <w:rPr>
          <w:rFonts w:hint="eastAsia"/>
        </w:rPr>
        <w:t>住めば都</w:t>
      </w:r>
      <w:proofErr w:type="gramStart"/>
      <w:r>
        <w:rPr>
          <w:rFonts w:hint="eastAsia"/>
        </w:rPr>
        <w:t>ぞ</w:t>
      </w:r>
      <w:proofErr w:type="gramEnd"/>
      <w:r>
        <w:rPr>
          <w:rFonts w:hint="eastAsia"/>
        </w:rPr>
        <w:t>今日の月</w:t>
      </w:r>
    </w:p>
    <w:p w14:paraId="760FAEC6" w14:textId="69A2D35D" w:rsidR="00B032F1" w:rsidRDefault="00B032F1" w:rsidP="00B032F1">
      <w:r>
        <w:rPr>
          <w:rFonts w:hint="eastAsia"/>
        </w:rPr>
        <w:t>苣はまだ青葉ながらに茄子汁</w:t>
      </w:r>
    </w:p>
    <w:p w14:paraId="52B0D372" w14:textId="26937EB6" w:rsidR="00B032F1" w:rsidRDefault="00B032F1" w:rsidP="00B032F1">
      <w:r>
        <w:rPr>
          <w:rFonts w:hint="eastAsia"/>
        </w:rPr>
        <w:t>父母のしきりに恋し雉の声</w:t>
      </w:r>
    </w:p>
    <w:p w14:paraId="64AC9D72" w14:textId="0370E37D" w:rsidR="00B032F1" w:rsidRDefault="00B032F1" w:rsidP="00B032F1">
      <w:r>
        <w:rPr>
          <w:rFonts w:hint="eastAsia"/>
        </w:rPr>
        <w:t>千鳥立ち更け行く初夜の日枝颪</w:t>
      </w:r>
    </w:p>
    <w:p w14:paraId="4D2100DF" w14:textId="1CD3DDF2" w:rsidR="00B032F1" w:rsidRDefault="00B032F1" w:rsidP="00B032F1">
      <w:r>
        <w:rPr>
          <w:rFonts w:hint="eastAsia"/>
        </w:rPr>
        <w:t>地に倒れ根に寄り花の別れかな</w:t>
      </w:r>
    </w:p>
    <w:p w14:paraId="062B386B" w14:textId="06F654D9" w:rsidR="00B032F1" w:rsidRDefault="00B032F1" w:rsidP="00B032F1">
      <w:proofErr w:type="gramStart"/>
      <w:r>
        <w:rPr>
          <w:rFonts w:hint="eastAsia"/>
        </w:rPr>
        <w:t>粽結ふ</w:t>
      </w:r>
      <w:proofErr w:type="gramEnd"/>
      <w:r>
        <w:rPr>
          <w:rFonts w:hint="eastAsia"/>
        </w:rPr>
        <w:t>片手にはさむ額髪</w:t>
      </w:r>
    </w:p>
    <w:p w14:paraId="43200656" w14:textId="3321CAB2" w:rsidR="00B032F1" w:rsidRDefault="00B032F1" w:rsidP="00B032F1">
      <w:r>
        <w:rPr>
          <w:rFonts w:hint="eastAsia"/>
        </w:rPr>
        <w:t>長嘯の墓もめぐるか鉢叩き</w:t>
      </w:r>
    </w:p>
    <w:p w14:paraId="3E9FE430" w14:textId="3269DB8B" w:rsidR="00B032F1" w:rsidRDefault="00B032F1" w:rsidP="00B032F1">
      <w:r>
        <w:rPr>
          <w:rFonts w:hint="eastAsia"/>
        </w:rPr>
        <w:t>蝶鳥の浮つき立つや花の雲</w:t>
      </w:r>
    </w:p>
    <w:p w14:paraId="1701E234" w14:textId="221824E9" w:rsidR="00B032F1" w:rsidRDefault="00B032F1" w:rsidP="00B032F1">
      <w:proofErr w:type="gramStart"/>
      <w:r>
        <w:rPr>
          <w:rFonts w:hint="eastAsia"/>
        </w:rPr>
        <w:t>蝶の飛ぶばかり</w:t>
      </w:r>
      <w:proofErr w:type="gramEnd"/>
      <w:r>
        <w:rPr>
          <w:rFonts w:hint="eastAsia"/>
        </w:rPr>
        <w:t>野中の日影哉</w:t>
      </w:r>
    </w:p>
    <w:p w14:paraId="3E4F936C" w14:textId="134CC814" w:rsidR="00B032F1" w:rsidRDefault="00B032F1" w:rsidP="00B032F1">
      <w:r>
        <w:rPr>
          <w:rFonts w:hint="eastAsia"/>
        </w:rPr>
        <w:t>蝶の羽のいくたび越ゆる塀の屋根</w:t>
      </w:r>
    </w:p>
    <w:p w14:paraId="0DD7685C" w14:textId="2A269F41" w:rsidR="00B032F1" w:rsidRDefault="00B032F1" w:rsidP="00B032F1">
      <w:r>
        <w:rPr>
          <w:rFonts w:hint="eastAsia"/>
        </w:rPr>
        <w:t>蝶も来て酢を</w:t>
      </w:r>
      <w:proofErr w:type="gramStart"/>
      <w:r>
        <w:rPr>
          <w:rFonts w:hint="eastAsia"/>
        </w:rPr>
        <w:t>吸ふ</w:t>
      </w:r>
      <w:proofErr w:type="gramEnd"/>
      <w:r>
        <w:rPr>
          <w:rFonts w:hint="eastAsia"/>
        </w:rPr>
        <w:t>菊の鱠哉</w:t>
      </w:r>
    </w:p>
    <w:p w14:paraId="1BCB47E6" w14:textId="03A45B0C" w:rsidR="00B032F1" w:rsidRDefault="00B032F1" w:rsidP="00B032F1">
      <w:r>
        <w:rPr>
          <w:rFonts w:hint="eastAsia"/>
        </w:rPr>
        <w:t>蝶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蝶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唐土の俳諧問は</w:t>
      </w:r>
      <w:proofErr w:type="gramStart"/>
      <w:r>
        <w:rPr>
          <w:rFonts w:hint="eastAsia"/>
        </w:rPr>
        <w:t>ん</w:t>
      </w:r>
      <w:proofErr w:type="gramEnd"/>
    </w:p>
    <w:p w14:paraId="6091F80D" w14:textId="53457C2D" w:rsidR="00B032F1" w:rsidRDefault="00B032F1" w:rsidP="00B032F1">
      <w:r>
        <w:rPr>
          <w:rFonts w:hint="eastAsia"/>
        </w:rPr>
        <w:t>散り失せぬ松や二木を三月越し</w:t>
      </w:r>
    </w:p>
    <w:p w14:paraId="4477CC34" w14:textId="4DE19240" w:rsidR="00B032F1" w:rsidRDefault="00B032F1" w:rsidP="00B032F1">
      <w:pPr>
        <w:rPr>
          <w:rFonts w:hint="eastAsia"/>
        </w:rPr>
      </w:pPr>
      <w:r>
        <w:rPr>
          <w:rFonts w:hint="eastAsia"/>
        </w:rPr>
        <w:t>散る花や鳥も驚く琴の塵</w:t>
      </w:r>
    </w:p>
    <w:p w14:paraId="42E1BF3B" w14:textId="0F12B220" w:rsidR="00B032F1" w:rsidRDefault="00B032F1" w:rsidP="00B032F1">
      <w:r>
        <w:rPr>
          <w:rFonts w:hint="eastAsia"/>
        </w:rPr>
        <w:t>塚も動けわが泣く声は秋の風</w:t>
      </w:r>
    </w:p>
    <w:p w14:paraId="69721A31" w14:textId="5B48334A" w:rsidR="00B032F1" w:rsidRDefault="00B032F1" w:rsidP="00B032F1">
      <w:r>
        <w:rPr>
          <w:rFonts w:hint="eastAsia"/>
        </w:rPr>
        <w:t>月</w:t>
      </w:r>
      <w:proofErr w:type="gramStart"/>
      <w:r>
        <w:rPr>
          <w:rFonts w:hint="eastAsia"/>
        </w:rPr>
        <w:t>いづく</w:t>
      </w:r>
      <w:proofErr w:type="gramEnd"/>
      <w:r>
        <w:rPr>
          <w:rFonts w:hint="eastAsia"/>
        </w:rPr>
        <w:t>鐘は沈める海の底</w:t>
      </w:r>
    </w:p>
    <w:p w14:paraId="5963A8E2" w14:textId="7BE48A87" w:rsidR="00B032F1" w:rsidRDefault="00B032F1" w:rsidP="00B032F1">
      <w:r>
        <w:rPr>
          <w:rFonts w:hint="eastAsia"/>
        </w:rPr>
        <w:t>月影や四門四宗もただ一つ</w:t>
      </w:r>
    </w:p>
    <w:p w14:paraId="5F52D332" w14:textId="09A3456C" w:rsidR="00B032F1" w:rsidRDefault="00B032F1" w:rsidP="00B032F1">
      <w:r>
        <w:rPr>
          <w:rFonts w:hint="eastAsia"/>
        </w:rPr>
        <w:t>撞鐘もひびくやうなり蝉の声</w:t>
      </w:r>
    </w:p>
    <w:p w14:paraId="077D10FD" w14:textId="57AAF4C2" w:rsidR="00B032F1" w:rsidRDefault="00B032F1" w:rsidP="00B032F1">
      <w:r>
        <w:rPr>
          <w:rFonts w:hint="eastAsia"/>
        </w:rPr>
        <w:t>月か花か問へ</w:t>
      </w:r>
      <w:proofErr w:type="gramStart"/>
      <w:r>
        <w:rPr>
          <w:rFonts w:hint="eastAsia"/>
        </w:rPr>
        <w:t>ど四睡が</w:t>
      </w:r>
      <w:proofErr w:type="gramEnd"/>
      <w:r>
        <w:rPr>
          <w:rFonts w:hint="eastAsia"/>
        </w:rPr>
        <w:t>鼾哉</w:t>
      </w:r>
    </w:p>
    <w:p w14:paraId="64017BFF" w14:textId="4B30A9B6" w:rsidR="00B032F1" w:rsidRDefault="00B032F1" w:rsidP="00B032F1">
      <w:r>
        <w:rPr>
          <w:rFonts w:hint="eastAsia"/>
        </w:rPr>
        <w:t>月清し遊行の持てる砂の上</w:t>
      </w:r>
    </w:p>
    <w:p w14:paraId="27FEC76C" w14:textId="547C9CFA" w:rsidR="00B032F1" w:rsidRDefault="00B032F1" w:rsidP="00B032F1">
      <w:r>
        <w:rPr>
          <w:rFonts w:hint="eastAsia"/>
        </w:rPr>
        <w:t>月さび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明智が妻の話せ</w:t>
      </w:r>
      <w:proofErr w:type="gramStart"/>
      <w:r>
        <w:rPr>
          <w:rFonts w:hint="eastAsia"/>
        </w:rPr>
        <w:t>む</w:t>
      </w:r>
      <w:proofErr w:type="gramEnd"/>
    </w:p>
    <w:p w14:paraId="74352F48" w14:textId="4B9F0F3E" w:rsidR="00B032F1" w:rsidRDefault="00B032F1" w:rsidP="00B032F1">
      <w:r>
        <w:rPr>
          <w:rFonts w:hint="eastAsia"/>
        </w:rPr>
        <w:t>月十四日今宵三十九の童部</w:t>
      </w:r>
    </w:p>
    <w:p w14:paraId="3763CE13" w14:textId="301890FF" w:rsidR="00B032F1" w:rsidRDefault="00B032F1" w:rsidP="00B032F1">
      <w:r>
        <w:rPr>
          <w:rFonts w:hint="eastAsia"/>
        </w:rPr>
        <w:t>月白き師走は子路が寝覚め哉</w:t>
      </w:r>
    </w:p>
    <w:p w14:paraId="0AE57E8E" w14:textId="397F4773" w:rsidR="00B032F1" w:rsidRDefault="00B032F1" w:rsidP="00B032F1">
      <w:r>
        <w:rPr>
          <w:rFonts w:hint="eastAsia"/>
        </w:rPr>
        <w:t>月代や膝に手を置く宵の宿</w:t>
      </w:r>
    </w:p>
    <w:p w14:paraId="2134C449" w14:textId="62E4E52F" w:rsidR="00B032F1" w:rsidRDefault="00B032F1" w:rsidP="00B032F1">
      <w:r>
        <w:rPr>
          <w:rFonts w:hint="eastAsia"/>
        </w:rPr>
        <w:t>月代や晦日に近き餅の音</w:t>
      </w:r>
    </w:p>
    <w:p w14:paraId="005AEEED" w14:textId="0239372F" w:rsidR="00B032F1" w:rsidRDefault="00B032F1" w:rsidP="00B032F1">
      <w:r>
        <w:rPr>
          <w:rFonts w:hint="eastAsia"/>
        </w:rPr>
        <w:t>月澄むや狐</w:t>
      </w:r>
      <w:proofErr w:type="gramStart"/>
      <w:r>
        <w:rPr>
          <w:rFonts w:hint="eastAsia"/>
        </w:rPr>
        <w:t>こはがる</w:t>
      </w:r>
      <w:proofErr w:type="gramEnd"/>
      <w:r>
        <w:rPr>
          <w:rFonts w:hint="eastAsia"/>
        </w:rPr>
        <w:t>児の供</w:t>
      </w:r>
    </w:p>
    <w:p w14:paraId="3B8CBBBC" w14:textId="6806CA42" w:rsidR="00B032F1" w:rsidRDefault="00B032F1" w:rsidP="00B032F1">
      <w:r>
        <w:rPr>
          <w:rFonts w:hint="eastAsia"/>
        </w:rPr>
        <w:t>月</w:t>
      </w:r>
      <w:proofErr w:type="gramStart"/>
      <w:r>
        <w:rPr>
          <w:rFonts w:hint="eastAsia"/>
        </w:rPr>
        <w:t>ぞ</w:t>
      </w:r>
      <w:proofErr w:type="gramEnd"/>
      <w:r>
        <w:rPr>
          <w:rFonts w:hint="eastAsia"/>
        </w:rPr>
        <w:t>しる</w:t>
      </w:r>
      <w:proofErr w:type="gramStart"/>
      <w:r>
        <w:rPr>
          <w:rFonts w:hint="eastAsia"/>
        </w:rPr>
        <w:t>べ</w:t>
      </w:r>
      <w:proofErr w:type="gramEnd"/>
      <w:r>
        <w:rPr>
          <w:rFonts w:hint="eastAsia"/>
        </w:rPr>
        <w:t>こなたへ入らせ旅の宿</w:t>
      </w:r>
    </w:p>
    <w:p w14:paraId="210AF9A3" w14:textId="678A2B0E" w:rsidR="00B032F1" w:rsidRDefault="00B032F1" w:rsidP="00B032F1">
      <w:r>
        <w:rPr>
          <w:rFonts w:hint="eastAsia"/>
        </w:rPr>
        <w:t>月に名を包みかねて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痘瘡の神</w:t>
      </w:r>
    </w:p>
    <w:p w14:paraId="3D179804" w14:textId="3AA2AA34" w:rsidR="00B032F1" w:rsidRDefault="00B032F1" w:rsidP="00B032F1">
      <w:r>
        <w:rPr>
          <w:rFonts w:hint="eastAsia"/>
        </w:rPr>
        <w:t>月の鏡小春に見るや目正月</w:t>
      </w:r>
    </w:p>
    <w:p w14:paraId="4D2F94F7" w14:textId="0D6858DF" w:rsidR="00B032F1" w:rsidRDefault="00B032F1" w:rsidP="00B032F1">
      <w:r>
        <w:rPr>
          <w:rFonts w:hint="eastAsia"/>
        </w:rPr>
        <w:t>月の中に蒔絵書きたし宿の月</w:t>
      </w:r>
    </w:p>
    <w:p w14:paraId="35729475" w14:textId="77261D87" w:rsidR="00B032F1" w:rsidRDefault="00B032F1" w:rsidP="00B032F1">
      <w:r>
        <w:rPr>
          <w:rFonts w:hint="eastAsia"/>
        </w:rPr>
        <w:t>月のみか雨に相撲も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かりけり</w:t>
      </w:r>
    </w:p>
    <w:p w14:paraId="07B62659" w14:textId="0C47BEEE" w:rsidR="00B032F1" w:rsidRDefault="00B032F1" w:rsidP="00B032F1">
      <w:r>
        <w:rPr>
          <w:rFonts w:hint="eastAsia"/>
        </w:rPr>
        <w:t>月はあれ</w:t>
      </w:r>
      <w:proofErr w:type="gramStart"/>
      <w:r>
        <w:rPr>
          <w:rFonts w:hint="eastAsia"/>
        </w:rPr>
        <w:t>ど</w:t>
      </w:r>
      <w:proofErr w:type="gramEnd"/>
      <w:r>
        <w:rPr>
          <w:rFonts w:hint="eastAsia"/>
        </w:rPr>
        <w:t>留守の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うなり須磨の夏</w:t>
      </w:r>
    </w:p>
    <w:p w14:paraId="71E9CFA3" w14:textId="37745FBE" w:rsidR="00B032F1" w:rsidRDefault="00B032F1" w:rsidP="00B032F1">
      <w:r>
        <w:rPr>
          <w:rFonts w:hint="eastAsia"/>
        </w:rPr>
        <w:t>月花の愚に針立てん寒の入り</w:t>
      </w:r>
    </w:p>
    <w:p w14:paraId="31CF9FF8" w14:textId="0689C71B" w:rsidR="00B032F1" w:rsidRDefault="00B032F1" w:rsidP="00B032F1">
      <w:r>
        <w:rPr>
          <w:rFonts w:hint="eastAsia"/>
        </w:rPr>
        <w:lastRenderedPageBreak/>
        <w:t>月華の是やまことのある</w:t>
      </w:r>
      <w:proofErr w:type="gramStart"/>
      <w:r>
        <w:rPr>
          <w:rFonts w:hint="eastAsia"/>
        </w:rPr>
        <w:t>じ</w:t>
      </w:r>
      <w:proofErr w:type="gramEnd"/>
      <w:r>
        <w:rPr>
          <w:rFonts w:hint="eastAsia"/>
        </w:rPr>
        <w:t>達</w:t>
      </w:r>
    </w:p>
    <w:p w14:paraId="0538BB66" w14:textId="6EA80A6F" w:rsidR="00B032F1" w:rsidRDefault="00B032F1" w:rsidP="00B032F1">
      <w:r>
        <w:rPr>
          <w:rFonts w:hint="eastAsia"/>
        </w:rPr>
        <w:t>月花もなくて酒のむ独り哉</w:t>
      </w:r>
    </w:p>
    <w:p w14:paraId="6C79E469" w14:textId="3FA523EF" w:rsidR="00B032F1" w:rsidRDefault="00B032F1" w:rsidP="00B032F1">
      <w:r>
        <w:rPr>
          <w:rFonts w:hint="eastAsia"/>
        </w:rPr>
        <w:t>月はやし梢は雨を持ちながら</w:t>
      </w:r>
    </w:p>
    <w:p w14:paraId="1B3C7E5E" w14:textId="3D6058F9" w:rsidR="00B032F1" w:rsidRDefault="00B032F1" w:rsidP="00B032F1">
      <w:r>
        <w:rPr>
          <w:rFonts w:hint="eastAsia"/>
        </w:rPr>
        <w:t>月待や梅かたげ行く小山伏</w:t>
      </w:r>
    </w:p>
    <w:p w14:paraId="7AC8971D" w14:textId="3442176F" w:rsidR="00B032F1" w:rsidRDefault="00B032F1" w:rsidP="00B032F1">
      <w:r>
        <w:rPr>
          <w:rFonts w:hint="eastAsia"/>
        </w:rPr>
        <w:t>月見する座に美しき顔もなし</w:t>
      </w:r>
    </w:p>
    <w:p w14:paraId="7C5A31DC" w14:textId="6689C208" w:rsidR="00B032F1" w:rsidRDefault="00B032F1" w:rsidP="00B032F1">
      <w:r>
        <w:rPr>
          <w:rFonts w:hint="eastAsia"/>
        </w:rPr>
        <w:t>月見せよ玉江の芦を刈らぬ先</w:t>
      </w:r>
    </w:p>
    <w:p w14:paraId="2B37CEB7" w14:textId="4DE59C66" w:rsidR="00B032F1" w:rsidRDefault="00B032F1" w:rsidP="00B032F1">
      <w:r>
        <w:rPr>
          <w:rFonts w:hint="eastAsia"/>
        </w:rPr>
        <w:t>月見ても物</w:t>
      </w:r>
      <w:proofErr w:type="gramStart"/>
      <w:r>
        <w:rPr>
          <w:rFonts w:hint="eastAsia"/>
        </w:rPr>
        <w:t>たら</w:t>
      </w:r>
      <w:proofErr w:type="gramEnd"/>
      <w:r>
        <w:rPr>
          <w:rFonts w:hint="eastAsia"/>
        </w:rPr>
        <w:t>はずや須磨の夏</w:t>
      </w:r>
    </w:p>
    <w:p w14:paraId="17021DD2" w14:textId="7CADD9AE" w:rsidR="00B032F1" w:rsidRDefault="00B032F1" w:rsidP="00B032F1">
      <w:r>
        <w:rPr>
          <w:rFonts w:hint="eastAsia"/>
        </w:rPr>
        <w:t>月やその鉢木の日のした面</w:t>
      </w:r>
    </w:p>
    <w:p w14:paraId="473EC4E0" w14:textId="3484E63E" w:rsidR="00B032F1" w:rsidRDefault="00B032F1" w:rsidP="00B032F1">
      <w:r>
        <w:rPr>
          <w:rFonts w:hint="eastAsia"/>
        </w:rPr>
        <w:t>月雪とのさばりけらし年の暮</w:t>
      </w:r>
    </w:p>
    <w:p w14:paraId="4E139912" w14:textId="6981A014" w:rsidR="00B032F1" w:rsidRDefault="00B032F1" w:rsidP="00B032F1">
      <w:r>
        <w:rPr>
          <w:rFonts w:hint="eastAsia"/>
        </w:rPr>
        <w:t>作りなす庭をいさむ</w:t>
      </w:r>
      <w:proofErr w:type="gramStart"/>
      <w:r>
        <w:rPr>
          <w:rFonts w:hint="eastAsia"/>
        </w:rPr>
        <w:t>る</w:t>
      </w:r>
      <w:proofErr w:type="gramEnd"/>
      <w:r>
        <w:rPr>
          <w:rFonts w:hint="eastAsia"/>
        </w:rPr>
        <w:t>時雨かな</w:t>
      </w:r>
    </w:p>
    <w:p w14:paraId="60E41D41" w14:textId="2CE70B04" w:rsidR="00B032F1" w:rsidRDefault="00B032F1" w:rsidP="00B032F1">
      <w:proofErr w:type="gramStart"/>
      <w:r>
        <w:rPr>
          <w:rFonts w:hint="eastAsia"/>
        </w:rPr>
        <w:t>蔦植ゑて</w:t>
      </w:r>
      <w:proofErr w:type="gramEnd"/>
      <w:r>
        <w:rPr>
          <w:rFonts w:hint="eastAsia"/>
        </w:rPr>
        <w:t>竹四五本の嵐かな</w:t>
      </w:r>
    </w:p>
    <w:p w14:paraId="2A433F06" w14:textId="369E5393" w:rsidR="00B032F1" w:rsidRDefault="00B032F1" w:rsidP="00B032F1">
      <w:r>
        <w:rPr>
          <w:rFonts w:hint="eastAsia"/>
        </w:rPr>
        <w:t>蔦の葉は昔めきたる紅葉哉</w:t>
      </w:r>
    </w:p>
    <w:p w14:paraId="70D59F0B" w14:textId="72F8EDF0" w:rsidR="00B032F1" w:rsidRDefault="00B032F1" w:rsidP="00B032F1">
      <w:r>
        <w:rPr>
          <w:rFonts w:hint="eastAsia"/>
        </w:rPr>
        <w:t>躑躅生けてその陰に干鱈割く女</w:t>
      </w:r>
    </w:p>
    <w:p w14:paraId="4E436F58" w14:textId="52CD1196" w:rsidR="00B032F1" w:rsidRDefault="00B032F1" w:rsidP="00B032F1">
      <w:proofErr w:type="gramStart"/>
      <w:r>
        <w:rPr>
          <w:rFonts w:hint="eastAsia"/>
        </w:rPr>
        <w:t>つね</w:t>
      </w:r>
      <w:proofErr w:type="gramEnd"/>
      <w:r>
        <w:rPr>
          <w:rFonts w:hint="eastAsia"/>
        </w:rPr>
        <w:t>憎き烏も雪の朝哉</w:t>
      </w:r>
    </w:p>
    <w:p w14:paraId="0C1350AC" w14:textId="20289C02" w:rsidR="00B032F1" w:rsidRDefault="00B032F1" w:rsidP="00B032F1">
      <w:r>
        <w:rPr>
          <w:rFonts w:hint="eastAsia"/>
        </w:rPr>
        <w:t>摘みけんや茶を凩の秋とも知で</w:t>
      </w:r>
    </w:p>
    <w:p w14:paraId="5C0A97D2" w14:textId="50F5BD83" w:rsidR="00B032F1" w:rsidRDefault="00B032F1" w:rsidP="00B032F1">
      <w:r>
        <w:rPr>
          <w:rFonts w:hint="eastAsia"/>
        </w:rPr>
        <w:t>露凍てて筆に汲み干す清水哉</w:t>
      </w:r>
    </w:p>
    <w:p w14:paraId="1D6F3C1E" w14:textId="7E741AAF" w:rsidR="00B032F1" w:rsidRDefault="00B032F1" w:rsidP="00B032F1">
      <w:r>
        <w:rPr>
          <w:rFonts w:hint="eastAsia"/>
        </w:rPr>
        <w:t>露とくとく試みに浮世</w:t>
      </w:r>
      <w:proofErr w:type="gramStart"/>
      <w:r>
        <w:rPr>
          <w:rFonts w:hint="eastAsia"/>
        </w:rPr>
        <w:t>すす</w:t>
      </w:r>
      <w:proofErr w:type="gramEnd"/>
      <w:r>
        <w:rPr>
          <w:rFonts w:hint="eastAsia"/>
        </w:rPr>
        <w:t>がば</w:t>
      </w:r>
      <w:proofErr w:type="gramStart"/>
      <w:r>
        <w:rPr>
          <w:rFonts w:hint="eastAsia"/>
        </w:rPr>
        <w:t>や</w:t>
      </w:r>
      <w:proofErr w:type="gramEnd"/>
    </w:p>
    <w:p w14:paraId="4F6202CB" w14:textId="4730B272" w:rsidR="00B032F1" w:rsidRDefault="00B032F1" w:rsidP="00B032F1">
      <w:r>
        <w:rPr>
          <w:rFonts w:hint="eastAsia"/>
        </w:rPr>
        <w:t>鶴鳴くやその声に芭蕉破れぬ</w:t>
      </w:r>
      <w:proofErr w:type="gramStart"/>
      <w:r>
        <w:rPr>
          <w:rFonts w:hint="eastAsia"/>
        </w:rPr>
        <w:t>べ</w:t>
      </w:r>
      <w:proofErr w:type="gramEnd"/>
      <w:r>
        <w:rPr>
          <w:rFonts w:hint="eastAsia"/>
        </w:rPr>
        <w:t>し</w:t>
      </w:r>
    </w:p>
    <w:p w14:paraId="166C8DCD" w14:textId="6230E68E" w:rsidR="00B032F1" w:rsidRDefault="00B032F1" w:rsidP="00B032F1">
      <w:pPr>
        <w:rPr>
          <w:rFonts w:hint="eastAsia"/>
        </w:rPr>
      </w:pPr>
      <w:r>
        <w:rPr>
          <w:rFonts w:hint="eastAsia"/>
        </w:rPr>
        <w:t>鶴の毛の黒き衣や花の雲</w:t>
      </w:r>
    </w:p>
    <w:p w14:paraId="5D88AF70" w14:textId="0CD12764" w:rsidR="00B032F1" w:rsidRDefault="00B032F1" w:rsidP="00B032F1">
      <w:r>
        <w:rPr>
          <w:rFonts w:hint="eastAsia"/>
        </w:rPr>
        <w:t>庭訓の往来誰が文庫より今朝の春</w:t>
      </w:r>
    </w:p>
    <w:p w14:paraId="5FBF3DD8" w14:textId="4EE0F088" w:rsidR="00B032F1" w:rsidRDefault="00B032F1" w:rsidP="00B032F1">
      <w:r>
        <w:rPr>
          <w:rFonts w:hint="eastAsia"/>
        </w:rPr>
        <w:t>手にと</w:t>
      </w:r>
      <w:proofErr w:type="gramStart"/>
      <w:r>
        <w:rPr>
          <w:rFonts w:hint="eastAsia"/>
        </w:rPr>
        <w:t>らば</w:t>
      </w:r>
      <w:proofErr w:type="gramEnd"/>
      <w:r>
        <w:rPr>
          <w:rFonts w:hint="eastAsia"/>
        </w:rPr>
        <w:t>消えん涙</w:t>
      </w:r>
      <w:proofErr w:type="gramStart"/>
      <w:r>
        <w:rPr>
          <w:rFonts w:hint="eastAsia"/>
        </w:rPr>
        <w:t>ぞ</w:t>
      </w:r>
      <w:proofErr w:type="gramEnd"/>
      <w:r>
        <w:rPr>
          <w:rFonts w:hint="eastAsia"/>
        </w:rPr>
        <w:t>熱き秋の霜</w:t>
      </w:r>
    </w:p>
    <w:p w14:paraId="46B45F5C" w14:textId="26787D01" w:rsidR="00B032F1" w:rsidRDefault="00B032F1" w:rsidP="00B032F1">
      <w:r>
        <w:rPr>
          <w:rFonts w:hint="eastAsia"/>
        </w:rPr>
        <w:t>手鼻かむ音さへ梅の盛り哉</w:t>
      </w:r>
    </w:p>
    <w:p w14:paraId="10BB28BD" w14:textId="776062E8" w:rsidR="00B032F1" w:rsidRDefault="00B032F1" w:rsidP="00B032F1">
      <w:r>
        <w:rPr>
          <w:rFonts w:hint="eastAsia"/>
        </w:rPr>
        <w:t>寺に寝てまこと顔なる月見かな</w:t>
      </w:r>
    </w:p>
    <w:p w14:paraId="771685BE" w14:textId="47BF4C6D" w:rsidR="00B032F1" w:rsidRDefault="00B032F1" w:rsidP="00B032F1">
      <w:r>
        <w:rPr>
          <w:rFonts w:hint="eastAsia"/>
        </w:rPr>
        <w:t>手を打てば木魂に明くる夏の月</w:t>
      </w:r>
    </w:p>
    <w:p w14:paraId="79C8A9BF" w14:textId="54CF4C6E" w:rsidR="00B032F1" w:rsidRDefault="00B032F1" w:rsidP="00B032F1">
      <w:pPr>
        <w:rPr>
          <w:rFonts w:hint="eastAsia"/>
        </w:rPr>
      </w:pPr>
      <w:r>
        <w:rPr>
          <w:rFonts w:hint="eastAsia"/>
        </w:rPr>
        <w:t>天秤や京江戸かけて千代の春</w:t>
      </w:r>
    </w:p>
    <w:p w14:paraId="22250351" w14:textId="0E175854" w:rsidR="00B032F1" w:rsidRDefault="00B032F1" w:rsidP="00B032F1">
      <w:proofErr w:type="gramStart"/>
      <w:r>
        <w:rPr>
          <w:rFonts w:hint="eastAsia"/>
        </w:rPr>
        <w:t>唐辛子思ひこな</w:t>
      </w:r>
      <w:proofErr w:type="gramEnd"/>
      <w:r>
        <w:rPr>
          <w:rFonts w:hint="eastAsia"/>
        </w:rPr>
        <w:t>さじ物の種</w:t>
      </w:r>
    </w:p>
    <w:p w14:paraId="00FD08E1" w14:textId="30A446F0" w:rsidR="00B032F1" w:rsidRDefault="00B032F1" w:rsidP="00B032F1">
      <w:r>
        <w:rPr>
          <w:rFonts w:hint="eastAsia"/>
        </w:rPr>
        <w:t>冬瓜やたが</w:t>
      </w:r>
      <w:proofErr w:type="gramStart"/>
      <w:r>
        <w:rPr>
          <w:rFonts w:hint="eastAsia"/>
        </w:rPr>
        <w:t>ひに</w:t>
      </w:r>
      <w:proofErr w:type="gramEnd"/>
      <w:r>
        <w:rPr>
          <w:rFonts w:hint="eastAsia"/>
        </w:rPr>
        <w:t>変る顔の形</w:t>
      </w:r>
    </w:p>
    <w:p w14:paraId="064A5A09" w14:textId="29423669" w:rsidR="00B032F1" w:rsidRDefault="00B032F1" w:rsidP="00B032F1">
      <w:r>
        <w:rPr>
          <w:rFonts w:hint="eastAsia"/>
        </w:rPr>
        <w:t>唐黍や軒端の萩の取りちがえ</w:t>
      </w:r>
    </w:p>
    <w:p w14:paraId="6D6CCAE2" w14:textId="6C2E3016" w:rsidR="00B032F1" w:rsidRDefault="00B032F1" w:rsidP="00B032F1">
      <w:r>
        <w:rPr>
          <w:rFonts w:hint="eastAsia"/>
        </w:rPr>
        <w:t>当帰より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はれは塚の菫草</w:t>
      </w:r>
    </w:p>
    <w:p w14:paraId="01B02D9C" w14:textId="42F7A2F2" w:rsidR="00B032F1" w:rsidRDefault="00B032F1" w:rsidP="00B032F1">
      <w:r>
        <w:rPr>
          <w:rFonts w:hint="eastAsia"/>
        </w:rPr>
        <w:t>尊がる涙や染めて散る紅葉</w:t>
      </w:r>
    </w:p>
    <w:p w14:paraId="5ED2644E" w14:textId="3132E792" w:rsidR="00B032F1" w:rsidRDefault="00B032F1" w:rsidP="00B032F1">
      <w:r>
        <w:rPr>
          <w:rFonts w:hint="eastAsia"/>
        </w:rPr>
        <w:t>尊さに皆</w:t>
      </w:r>
      <w:proofErr w:type="gramStart"/>
      <w:r>
        <w:rPr>
          <w:rFonts w:hint="eastAsia"/>
        </w:rPr>
        <w:t>おしあ</w:t>
      </w:r>
      <w:proofErr w:type="gramEnd"/>
      <w:r>
        <w:rPr>
          <w:rFonts w:hint="eastAsia"/>
        </w:rPr>
        <w:t>ひぬ御遷宮</w:t>
      </w:r>
    </w:p>
    <w:p w14:paraId="485EEBBD" w14:textId="08EA94B9" w:rsidR="00B032F1" w:rsidRDefault="00B032F1" w:rsidP="00B032F1">
      <w:r>
        <w:rPr>
          <w:rFonts w:hint="eastAsia"/>
        </w:rPr>
        <w:t>たふとさや雪降らぬ日も蓑と笠</w:t>
      </w:r>
    </w:p>
    <w:p w14:paraId="7C86959C" w14:textId="2A583807" w:rsidR="00B032F1" w:rsidRDefault="00B032F1" w:rsidP="00B032F1">
      <w:proofErr w:type="gramStart"/>
      <w:r>
        <w:rPr>
          <w:rFonts w:hint="eastAsia"/>
        </w:rPr>
        <w:t>磨ぎな</w:t>
      </w:r>
      <w:proofErr w:type="gramEnd"/>
      <w:r>
        <w:rPr>
          <w:rFonts w:hint="eastAsia"/>
        </w:rPr>
        <w:t>ほす鏡も</w:t>
      </w:r>
      <w:proofErr w:type="gramStart"/>
      <w:r>
        <w:rPr>
          <w:rFonts w:hint="eastAsia"/>
        </w:rPr>
        <w:t>清し</w:t>
      </w:r>
      <w:proofErr w:type="gramEnd"/>
      <w:r>
        <w:rPr>
          <w:rFonts w:hint="eastAsia"/>
        </w:rPr>
        <w:t>雪の花</w:t>
      </w:r>
    </w:p>
    <w:p w14:paraId="52268DB6" w14:textId="156A2E93" w:rsidR="00B032F1" w:rsidRDefault="00B032F1" w:rsidP="00B032F1">
      <w:r>
        <w:rPr>
          <w:rFonts w:hint="eastAsia"/>
        </w:rPr>
        <w:t>床に来て鼾に入るやきり</w:t>
      </w:r>
      <w:proofErr w:type="gramStart"/>
      <w:r>
        <w:rPr>
          <w:rFonts w:hint="eastAsia"/>
        </w:rPr>
        <w:t>ぎりす</w:t>
      </w:r>
      <w:proofErr w:type="gramEnd"/>
    </w:p>
    <w:p w14:paraId="2C176BB1" w14:textId="25898290" w:rsidR="00B032F1" w:rsidRDefault="00B032F1" w:rsidP="00B032F1">
      <w:r>
        <w:rPr>
          <w:rFonts w:hint="eastAsia"/>
        </w:rPr>
        <w:t>年暮れぬ笠きて草鞋はきながら</w:t>
      </w:r>
    </w:p>
    <w:p w14:paraId="198B2059" w14:textId="27629AE4" w:rsidR="00B032F1" w:rsidRDefault="00B032F1" w:rsidP="00B032F1">
      <w:r>
        <w:rPr>
          <w:rFonts w:hint="eastAsia"/>
        </w:rPr>
        <w:t>年々や桜を肥やす花の塵</w:t>
      </w:r>
    </w:p>
    <w:p w14:paraId="0964AEE8" w14:textId="0CDCE8BC" w:rsidR="00B032F1" w:rsidRDefault="00B032F1" w:rsidP="00B032F1">
      <w:r>
        <w:rPr>
          <w:rFonts w:hint="eastAsia"/>
        </w:rPr>
        <w:t>年々や猿に着せたる猿の面</w:t>
      </w:r>
    </w:p>
    <w:p w14:paraId="7696B313" w14:textId="11D927DA" w:rsidR="00B032F1" w:rsidRDefault="00B032F1" w:rsidP="00B032F1">
      <w:r>
        <w:rPr>
          <w:rFonts w:hint="eastAsia"/>
        </w:rPr>
        <w:lastRenderedPageBreak/>
        <w:t>年の市線香買</w:t>
      </w:r>
      <w:proofErr w:type="gramStart"/>
      <w:r>
        <w:rPr>
          <w:rFonts w:hint="eastAsia"/>
        </w:rPr>
        <w:t>ひに</w:t>
      </w:r>
      <w:proofErr w:type="gramEnd"/>
      <w:r>
        <w:rPr>
          <w:rFonts w:hint="eastAsia"/>
        </w:rPr>
        <w:t>出で</w:t>
      </w:r>
      <w:proofErr w:type="gramStart"/>
      <w:r>
        <w:rPr>
          <w:rFonts w:hint="eastAsia"/>
        </w:rPr>
        <w:t>ばやな</w:t>
      </w:r>
      <w:proofErr w:type="gramEnd"/>
    </w:p>
    <w:p w14:paraId="0E60D3F8" w14:textId="52DA8879" w:rsidR="00B032F1" w:rsidRDefault="00B032F1" w:rsidP="00B032F1">
      <w:r>
        <w:rPr>
          <w:rFonts w:hint="eastAsia"/>
        </w:rPr>
        <w:t>年は人にとらせていつも若夷</w:t>
      </w:r>
    </w:p>
    <w:p w14:paraId="33B09282" w14:textId="24B25F3A" w:rsidR="00B032F1" w:rsidRDefault="00B032F1" w:rsidP="00B032F1">
      <w:r>
        <w:rPr>
          <w:rFonts w:hint="eastAsia"/>
        </w:rPr>
        <w:t>土手の松花や木深き殿造り</w:t>
      </w:r>
    </w:p>
    <w:p w14:paraId="17F14EA9" w14:textId="69FC02AB" w:rsidR="00B032F1" w:rsidRDefault="00B032F1" w:rsidP="00B032F1">
      <w:r>
        <w:rPr>
          <w:rFonts w:hint="eastAsia"/>
        </w:rPr>
        <w:t>戸の口に宿札名乗</w:t>
      </w:r>
      <w:proofErr w:type="gramStart"/>
      <w:r>
        <w:rPr>
          <w:rFonts w:hint="eastAsia"/>
        </w:rPr>
        <w:t>れほとと</w:t>
      </w:r>
      <w:proofErr w:type="gramEnd"/>
      <w:r>
        <w:rPr>
          <w:rFonts w:hint="eastAsia"/>
        </w:rPr>
        <w:t>ぎす</w:t>
      </w:r>
    </w:p>
    <w:p w14:paraId="1F635D2C" w14:textId="03FF48B8" w:rsidR="00B032F1" w:rsidRDefault="00B032F1" w:rsidP="00B032F1">
      <w:r>
        <w:rPr>
          <w:rFonts w:hint="eastAsia"/>
        </w:rPr>
        <w:t>ともかくもなら</w:t>
      </w:r>
      <w:proofErr w:type="gramStart"/>
      <w:r>
        <w:rPr>
          <w:rFonts w:hint="eastAsia"/>
        </w:rPr>
        <w:t>でや</w:t>
      </w:r>
      <w:proofErr w:type="gramEnd"/>
      <w:r>
        <w:rPr>
          <w:rFonts w:hint="eastAsia"/>
        </w:rPr>
        <w:t>雪の枯尾花</w:t>
      </w:r>
    </w:p>
    <w:p w14:paraId="41FA282B" w14:textId="73957237" w:rsidR="00B032F1" w:rsidRDefault="00B032F1" w:rsidP="00B032F1">
      <w:r>
        <w:rPr>
          <w:rFonts w:hint="eastAsia"/>
        </w:rPr>
        <w:t>鳥刺も棹や捨て</w:t>
      </w:r>
      <w:proofErr w:type="gramStart"/>
      <w:r>
        <w:rPr>
          <w:rFonts w:hint="eastAsia"/>
        </w:rPr>
        <w:t>けんほとと</w:t>
      </w:r>
      <w:proofErr w:type="gramEnd"/>
      <w:r>
        <w:rPr>
          <w:rFonts w:hint="eastAsia"/>
        </w:rPr>
        <w:t>ぎす</w:t>
      </w:r>
    </w:p>
    <w:p w14:paraId="34E3C287" w14:textId="474B8ABC" w:rsidR="00B032F1" w:rsidRDefault="00B032F1" w:rsidP="00B032F1">
      <w:r>
        <w:rPr>
          <w:rFonts w:hint="eastAsia"/>
        </w:rPr>
        <w:t>蜻蜒や取りつきかねし草の上</w:t>
      </w:r>
    </w:p>
    <w:p w14:paraId="48B4373B" w14:textId="082B662C" w:rsidR="00B032F1" w:rsidRDefault="00B032F1" w:rsidP="00B032F1">
      <w:pPr>
        <w:rPr>
          <w:rFonts w:hint="eastAsia"/>
        </w:rPr>
      </w:pPr>
      <w:r>
        <w:rPr>
          <w:rFonts w:hint="eastAsia"/>
        </w:rPr>
        <w:t>どん</w:t>
      </w:r>
      <w:proofErr w:type="gramStart"/>
      <w:r>
        <w:rPr>
          <w:rFonts w:hint="eastAsia"/>
        </w:rPr>
        <w:t>みりと樗や</w:t>
      </w:r>
      <w:proofErr w:type="gramEnd"/>
      <w:r>
        <w:rPr>
          <w:rFonts w:hint="eastAsia"/>
        </w:rPr>
        <w:t>雨の花曇り</w:t>
      </w:r>
    </w:p>
    <w:p w14:paraId="44B7BF14" w14:textId="47647D7D" w:rsidR="00B032F1" w:rsidRDefault="00B032F1" w:rsidP="00B032F1">
      <w:proofErr w:type="gramStart"/>
      <w:r>
        <w:rPr>
          <w:rFonts w:hint="eastAsia"/>
        </w:rPr>
        <w:t>なほ</w:t>
      </w:r>
      <w:proofErr w:type="gramEnd"/>
      <w:r>
        <w:rPr>
          <w:rFonts w:hint="eastAsia"/>
        </w:rPr>
        <w:t>見たし花に明けゆく神の顔</w:t>
      </w:r>
    </w:p>
    <w:p w14:paraId="582A4AA4" w14:textId="752EF09C" w:rsidR="00B032F1" w:rsidRDefault="00B032F1" w:rsidP="00B032F1">
      <w:r>
        <w:rPr>
          <w:rFonts w:hint="eastAsia"/>
        </w:rPr>
        <w:t>なかなかに心を</w:t>
      </w:r>
      <w:proofErr w:type="gramStart"/>
      <w:r>
        <w:rPr>
          <w:rFonts w:hint="eastAsia"/>
        </w:rPr>
        <w:t>か</w:t>
      </w:r>
      <w:proofErr w:type="gramEnd"/>
      <w:r>
        <w:rPr>
          <w:rFonts w:hint="eastAsia"/>
        </w:rPr>
        <w:t>しき臘月哉</w:t>
      </w:r>
    </w:p>
    <w:p w14:paraId="697E5064" w14:textId="24D18676" w:rsidR="00B032F1" w:rsidRDefault="00B032F1" w:rsidP="00B032F1">
      <w:r>
        <w:rPr>
          <w:rFonts w:hint="eastAsia"/>
        </w:rPr>
        <w:t>中山や越路も月はまた命</w:t>
      </w:r>
    </w:p>
    <w:p w14:paraId="2DDEEBDD" w14:textId="15202507" w:rsidR="00B032F1" w:rsidRDefault="00B032F1" w:rsidP="00B032F1">
      <w:r>
        <w:rPr>
          <w:rFonts w:hint="eastAsia"/>
        </w:rPr>
        <w:t>永き日も囀り足らぬひばり哉</w:t>
      </w:r>
    </w:p>
    <w:p w14:paraId="5C0B4776" w14:textId="0D392DF3" w:rsidR="00B032F1" w:rsidRDefault="00B032F1" w:rsidP="00B032F1">
      <w:r>
        <w:rPr>
          <w:rFonts w:hint="eastAsia"/>
        </w:rPr>
        <w:t>詠む</w:t>
      </w:r>
      <w:proofErr w:type="gramStart"/>
      <w:r>
        <w:rPr>
          <w:rFonts w:hint="eastAsia"/>
        </w:rPr>
        <w:t>るや</w:t>
      </w:r>
      <w:proofErr w:type="gramEnd"/>
      <w:r>
        <w:rPr>
          <w:rFonts w:hint="eastAsia"/>
        </w:rPr>
        <w:t>江戸には稀な山の月</w:t>
      </w:r>
    </w:p>
    <w:p w14:paraId="37C17354" w14:textId="65A483CA" w:rsidR="00B032F1" w:rsidRDefault="00B032F1" w:rsidP="00B032F1">
      <w:r>
        <w:rPr>
          <w:rFonts w:hint="eastAsia"/>
        </w:rPr>
        <w:t>無き人の小袖も今や</w:t>
      </w:r>
      <w:proofErr w:type="gramStart"/>
      <w:r>
        <w:rPr>
          <w:rFonts w:hint="eastAsia"/>
        </w:rPr>
        <w:t>土用干</w:t>
      </w:r>
      <w:proofErr w:type="gramEnd"/>
    </w:p>
    <w:p w14:paraId="137221DA" w14:textId="7360C548" w:rsidR="00B032F1" w:rsidRDefault="00B032F1" w:rsidP="00B032F1">
      <w:r>
        <w:rPr>
          <w:rFonts w:hint="eastAsia"/>
        </w:rPr>
        <w:t>夏かけて名月暑き涼み哉</w:t>
      </w:r>
    </w:p>
    <w:p w14:paraId="1C8974D9" w14:textId="627D4062" w:rsidR="00B032F1" w:rsidRDefault="00B032F1" w:rsidP="00B032F1">
      <w:r>
        <w:rPr>
          <w:rFonts w:hint="eastAsia"/>
        </w:rPr>
        <w:t>夏来てもただひとつ葉の一葉かな</w:t>
      </w:r>
    </w:p>
    <w:p w14:paraId="60547BB3" w14:textId="7A1BD8B9" w:rsidR="00B032F1" w:rsidRDefault="00B032F1" w:rsidP="00B032F1">
      <w:r>
        <w:rPr>
          <w:rFonts w:hint="eastAsia"/>
        </w:rPr>
        <w:t>夏草に富貴を</w:t>
      </w:r>
      <w:proofErr w:type="gramStart"/>
      <w:r>
        <w:rPr>
          <w:rFonts w:hint="eastAsia"/>
        </w:rPr>
        <w:t>飾れ</w:t>
      </w:r>
      <w:proofErr w:type="gramEnd"/>
      <w:r>
        <w:rPr>
          <w:rFonts w:hint="eastAsia"/>
        </w:rPr>
        <w:t>蛇の衣</w:t>
      </w:r>
    </w:p>
    <w:p w14:paraId="241A7E30" w14:textId="19562B58" w:rsidR="00B032F1" w:rsidRDefault="00B032F1" w:rsidP="00B032F1">
      <w:r>
        <w:rPr>
          <w:rFonts w:hint="eastAsia"/>
        </w:rPr>
        <w:t>夏草や兵どもが夢の跡</w:t>
      </w:r>
    </w:p>
    <w:p w14:paraId="2767AA17" w14:textId="19C98572" w:rsidR="00B032F1" w:rsidRDefault="00B032F1" w:rsidP="00B032F1">
      <w:r>
        <w:rPr>
          <w:rFonts w:hint="eastAsia"/>
        </w:rPr>
        <w:t>夏草や我先達</w:t>
      </w:r>
      <w:proofErr w:type="gramStart"/>
      <w:r>
        <w:rPr>
          <w:rFonts w:hint="eastAsia"/>
        </w:rPr>
        <w:t>ちて</w:t>
      </w:r>
      <w:proofErr w:type="gramEnd"/>
      <w:r>
        <w:rPr>
          <w:rFonts w:hint="eastAsia"/>
        </w:rPr>
        <w:t>蛇狩らん</w:t>
      </w:r>
    </w:p>
    <w:p w14:paraId="4EF5061A" w14:textId="63111BE9" w:rsidR="00B032F1" w:rsidRDefault="00B032F1" w:rsidP="00B032F1">
      <w:r>
        <w:rPr>
          <w:rFonts w:hint="eastAsia"/>
        </w:rPr>
        <w:t>夏木立佩くや深山の腰ふさげ</w:t>
      </w:r>
    </w:p>
    <w:p w14:paraId="28F7F3CE" w14:textId="2268AE03" w:rsidR="00B032F1" w:rsidRDefault="00B032F1" w:rsidP="00B032F1">
      <w:r>
        <w:rPr>
          <w:rFonts w:hint="eastAsia"/>
        </w:rPr>
        <w:t>夏衣いまだ虱を取り尽さず</w:t>
      </w:r>
    </w:p>
    <w:p w14:paraId="4B50EFF1" w14:textId="24E85FF0" w:rsidR="00B032F1" w:rsidRDefault="00B032F1" w:rsidP="00B032F1">
      <w:r>
        <w:rPr>
          <w:rFonts w:hint="eastAsia"/>
        </w:rPr>
        <w:t>夏近しその口たばへ花の風</w:t>
      </w:r>
    </w:p>
    <w:p w14:paraId="7B11BCAD" w14:textId="01B55288" w:rsidR="00B032F1" w:rsidRDefault="00B032F1" w:rsidP="00B032F1">
      <w:r>
        <w:rPr>
          <w:rFonts w:hint="eastAsia"/>
        </w:rPr>
        <w:t>納豆切る音しばし</w:t>
      </w:r>
      <w:proofErr w:type="gramStart"/>
      <w:r>
        <w:rPr>
          <w:rFonts w:hint="eastAsia"/>
        </w:rPr>
        <w:t>待て</w:t>
      </w:r>
      <w:proofErr w:type="gramEnd"/>
      <w:r>
        <w:rPr>
          <w:rFonts w:hint="eastAsia"/>
        </w:rPr>
        <w:t>鉢叩き</w:t>
      </w:r>
    </w:p>
    <w:p w14:paraId="728027AA" w14:textId="242BE4CE" w:rsidR="00B032F1" w:rsidRDefault="00B032F1" w:rsidP="00B032F1">
      <w:r>
        <w:rPr>
          <w:rFonts w:hint="eastAsia"/>
        </w:rPr>
        <w:t>夏の月御油より出でて赤坂や</w:t>
      </w:r>
    </w:p>
    <w:p w14:paraId="397E9779" w14:textId="42F56B8F" w:rsidR="00B032F1" w:rsidRDefault="00B032F1" w:rsidP="00B032F1">
      <w:r>
        <w:rPr>
          <w:rFonts w:hint="eastAsia"/>
        </w:rPr>
        <w:t>夏の夜や崩れて明けし冷し物</w:t>
      </w:r>
    </w:p>
    <w:p w14:paraId="4885DA64" w14:textId="5C2C2AAF" w:rsidR="00B032F1" w:rsidRDefault="00B032F1" w:rsidP="00B032F1">
      <w:r>
        <w:rPr>
          <w:rFonts w:hint="eastAsia"/>
        </w:rPr>
        <w:t>夏の夜や木魂に明くる下駄の音</w:t>
      </w:r>
    </w:p>
    <w:p w14:paraId="52181B93" w14:textId="51401A64" w:rsidR="00B032F1" w:rsidRDefault="00B032F1" w:rsidP="00B032F1">
      <w:r>
        <w:rPr>
          <w:rFonts w:hint="eastAsia"/>
        </w:rPr>
        <w:t>夏山に足駄を拝む首途かな</w:t>
      </w:r>
    </w:p>
    <w:p w14:paraId="01E6A9CD" w14:textId="256E5E55" w:rsidR="00B032F1" w:rsidRDefault="00B032F1" w:rsidP="00B032F1">
      <w:r>
        <w:rPr>
          <w:rFonts w:hint="eastAsia"/>
        </w:rPr>
        <w:t>夏はあれ</w:t>
      </w:r>
      <w:proofErr w:type="gramStart"/>
      <w:r>
        <w:rPr>
          <w:rFonts w:hint="eastAsia"/>
        </w:rPr>
        <w:t>ど</w:t>
      </w:r>
      <w:proofErr w:type="gramEnd"/>
      <w:r>
        <w:rPr>
          <w:rFonts w:hint="eastAsia"/>
        </w:rPr>
        <w:t>留守の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うなり須磨の月</w:t>
      </w:r>
    </w:p>
    <w:p w14:paraId="090CD752" w14:textId="1625A5CB" w:rsidR="00B032F1" w:rsidRDefault="00B032F1" w:rsidP="00B032F1">
      <w:r>
        <w:rPr>
          <w:rFonts w:hint="eastAsia"/>
        </w:rPr>
        <w:t>撫子にかかる涙や楠の露</w:t>
      </w:r>
    </w:p>
    <w:p w14:paraId="4CAD20F5" w14:textId="3D561817" w:rsidR="00B032F1" w:rsidRDefault="00B032F1" w:rsidP="00B032F1">
      <w:r>
        <w:rPr>
          <w:rFonts w:hint="eastAsia"/>
        </w:rPr>
        <w:t>撫子の暑さ</w:t>
      </w:r>
      <w:proofErr w:type="gramStart"/>
      <w:r>
        <w:rPr>
          <w:rFonts w:hint="eastAsia"/>
        </w:rPr>
        <w:t>忘るる</w:t>
      </w:r>
      <w:proofErr w:type="gramEnd"/>
      <w:r>
        <w:rPr>
          <w:rFonts w:hint="eastAsia"/>
        </w:rPr>
        <w:t>野菊かな</w:t>
      </w:r>
    </w:p>
    <w:p w14:paraId="28D6425E" w14:textId="2AE6FECD" w:rsidR="00B032F1" w:rsidRDefault="00B032F1" w:rsidP="00B032F1">
      <w:r>
        <w:rPr>
          <w:rFonts w:hint="eastAsia"/>
        </w:rPr>
        <w:t>七株の萩の千本や星の秋</w:t>
      </w:r>
    </w:p>
    <w:p w14:paraId="3EBCE5DE" w14:textId="7AC9CD25" w:rsidR="00B032F1" w:rsidRDefault="00B032F1" w:rsidP="00B032F1">
      <w:r>
        <w:rPr>
          <w:rFonts w:hint="eastAsia"/>
        </w:rPr>
        <w:t>なに喰う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小家は秋の柳陰</w:t>
      </w:r>
    </w:p>
    <w:p w14:paraId="6FCB47B1" w14:textId="2ACFFA01" w:rsidR="00B032F1" w:rsidRDefault="00B032F1" w:rsidP="00B032F1">
      <w:r>
        <w:rPr>
          <w:rFonts w:hint="eastAsia"/>
        </w:rPr>
        <w:t>何事の見立てにも似ず三日の月</w:t>
      </w:r>
    </w:p>
    <w:p w14:paraId="648A4D88" w14:textId="07B6D20E" w:rsidR="00B032F1" w:rsidRDefault="00B032F1" w:rsidP="00B032F1">
      <w:r>
        <w:rPr>
          <w:rFonts w:hint="eastAsia"/>
        </w:rPr>
        <w:t>何ごとも招き果てたる薄哉</w:t>
      </w:r>
    </w:p>
    <w:p w14:paraId="28CD3A8A" w14:textId="0BA526D3" w:rsidR="00B032F1" w:rsidRDefault="00B032F1" w:rsidP="00B032F1">
      <w:r>
        <w:rPr>
          <w:rFonts w:hint="eastAsia"/>
        </w:rPr>
        <w:t>何とはなしに何やらゆかし菫草</w:t>
      </w:r>
    </w:p>
    <w:p w14:paraId="644B9BB1" w14:textId="59CF27EB" w:rsidR="00B032F1" w:rsidRDefault="00B032F1" w:rsidP="00B032F1">
      <w:r>
        <w:rPr>
          <w:rFonts w:hint="eastAsia"/>
        </w:rPr>
        <w:t>何にこの師走の市にゆく烏</w:t>
      </w:r>
    </w:p>
    <w:p w14:paraId="43A0D428" w14:textId="7B3B5635" w:rsidR="00B032F1" w:rsidRDefault="00B032F1" w:rsidP="00B032F1">
      <w:r>
        <w:rPr>
          <w:rFonts w:hint="eastAsia"/>
        </w:rPr>
        <w:t>何の木の花とはしらず匂かな</w:t>
      </w:r>
    </w:p>
    <w:p w14:paraId="0BF7C9DE" w14:textId="2E67286A" w:rsidR="00B032F1" w:rsidRDefault="00B032F1" w:rsidP="00B032F1">
      <w:r>
        <w:rPr>
          <w:rFonts w:hint="eastAsia"/>
        </w:rPr>
        <w:lastRenderedPageBreak/>
        <w:t>難波津や田螺の蓋も冬ごもり</w:t>
      </w:r>
    </w:p>
    <w:p w14:paraId="3C07FA21" w14:textId="46863968" w:rsidR="00B032F1" w:rsidRDefault="00B032F1" w:rsidP="00B032F1">
      <w:r>
        <w:rPr>
          <w:rFonts w:hint="eastAsia"/>
        </w:rPr>
        <w:t>菜畠に花見顔なる雀哉</w:t>
      </w:r>
    </w:p>
    <w:p w14:paraId="19138B79" w14:textId="26552EE3" w:rsidR="00B032F1" w:rsidRDefault="00B032F1" w:rsidP="00B032F1">
      <w:r>
        <w:rPr>
          <w:rFonts w:hint="eastAsia"/>
        </w:rPr>
        <w:t>な</w:t>
      </w:r>
      <w:proofErr w:type="gramStart"/>
      <w:r>
        <w:rPr>
          <w:rFonts w:hint="eastAsia"/>
        </w:rPr>
        <w:t>まぐさし</w:t>
      </w:r>
      <w:proofErr w:type="gramEnd"/>
      <w:r>
        <w:rPr>
          <w:rFonts w:hint="eastAsia"/>
        </w:rPr>
        <w:t>小菜葱が上の鮠の腸</w:t>
      </w:r>
    </w:p>
    <w:p w14:paraId="1DDA5F60" w14:textId="2CF487B8" w:rsidR="00B032F1" w:rsidRDefault="00B032F1" w:rsidP="00B032F1">
      <w:r>
        <w:rPr>
          <w:rFonts w:hint="eastAsia"/>
        </w:rPr>
        <w:t>涙しくや遊行の持てる砂の露</w:t>
      </w:r>
    </w:p>
    <w:p w14:paraId="5D89A51D" w14:textId="3C075BBC" w:rsidR="00B032F1" w:rsidRDefault="00B032F1" w:rsidP="00B032F1">
      <w:r>
        <w:rPr>
          <w:rFonts w:hint="eastAsia"/>
        </w:rPr>
        <w:t>波の花と雪も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水の返り花</w:t>
      </w:r>
    </w:p>
    <w:p w14:paraId="04902F11" w14:textId="0157167D" w:rsidR="00B032F1" w:rsidRDefault="00B032F1" w:rsidP="00B032F1">
      <w:r>
        <w:rPr>
          <w:rFonts w:hint="eastAsia"/>
        </w:rPr>
        <w:t>波の間や小貝にまじる萩の塵</w:t>
      </w:r>
    </w:p>
    <w:p w14:paraId="2A6A5760" w14:textId="05066F10" w:rsidR="00B032F1" w:rsidRDefault="00B032F1" w:rsidP="00B032F1">
      <w:r>
        <w:rPr>
          <w:rFonts w:hint="eastAsia"/>
        </w:rPr>
        <w:t>南無</w:t>
      </w:r>
      <w:proofErr w:type="gramStart"/>
      <w:r>
        <w:rPr>
          <w:rFonts w:hint="eastAsia"/>
        </w:rPr>
        <w:t>ほ</w:t>
      </w:r>
      <w:proofErr w:type="gramEnd"/>
      <w:r>
        <w:rPr>
          <w:rFonts w:hint="eastAsia"/>
        </w:rPr>
        <w:t>とけ草の台も涼しかれ</w:t>
      </w:r>
    </w:p>
    <w:p w14:paraId="4CA6BA31" w14:textId="62DF6E63" w:rsidR="00B032F1" w:rsidRDefault="00B032F1" w:rsidP="00B032F1">
      <w:r>
        <w:rPr>
          <w:rFonts w:hint="eastAsia"/>
        </w:rPr>
        <w:t>奈良七重七堂伽藍八重</w:t>
      </w:r>
      <w:proofErr w:type="gramStart"/>
      <w:r>
        <w:rPr>
          <w:rFonts w:hint="eastAsia"/>
        </w:rPr>
        <w:t>ざくら</w:t>
      </w:r>
      <w:proofErr w:type="gramEnd"/>
    </w:p>
    <w:p w14:paraId="3341CC1C" w14:textId="309AAC6E" w:rsidR="00B032F1" w:rsidRDefault="00B032F1" w:rsidP="00B032F1">
      <w:r>
        <w:rPr>
          <w:rFonts w:hint="eastAsia"/>
        </w:rPr>
        <w:t>なりにけりなりのけりまで年の暮</w:t>
      </w:r>
    </w:p>
    <w:p w14:paraId="7A57FA48" w14:textId="5D9B0A6A" w:rsidR="00B032F1" w:rsidRDefault="00B032F1" w:rsidP="00B032F1">
      <w:pPr>
        <w:rPr>
          <w:rFonts w:hint="eastAsia"/>
        </w:rPr>
      </w:pPr>
      <w:r>
        <w:rPr>
          <w:rFonts w:hint="eastAsia"/>
        </w:rPr>
        <w:t>鳴海潟や青田に変る一みどり</w:t>
      </w:r>
    </w:p>
    <w:p w14:paraId="1C2994DE" w14:textId="7ECFEC47" w:rsidR="00B032F1" w:rsidRDefault="00B032F1" w:rsidP="00B032F1">
      <w:r>
        <w:rPr>
          <w:rFonts w:hint="eastAsia"/>
        </w:rPr>
        <w:t>煮麺の下焚きたつる夜寒哉</w:t>
      </w:r>
    </w:p>
    <w:p w14:paraId="0240D41B" w14:textId="09A85EA6" w:rsidR="00B032F1" w:rsidRDefault="00B032F1" w:rsidP="00B032F1">
      <w:r>
        <w:rPr>
          <w:rFonts w:hint="eastAsia"/>
        </w:rPr>
        <w:t>西か東か</w:t>
      </w:r>
      <w:proofErr w:type="gramStart"/>
      <w:r>
        <w:rPr>
          <w:rFonts w:hint="eastAsia"/>
        </w:rPr>
        <w:t>まづ</w:t>
      </w:r>
      <w:proofErr w:type="gramEnd"/>
      <w:r>
        <w:rPr>
          <w:rFonts w:hint="eastAsia"/>
        </w:rPr>
        <w:t>早苗にも風の音</w:t>
      </w:r>
    </w:p>
    <w:p w14:paraId="0C15BFEB" w14:textId="1B43CDB7" w:rsidR="00B032F1" w:rsidRDefault="00B032F1" w:rsidP="00B032F1">
      <w:r>
        <w:rPr>
          <w:rFonts w:hint="eastAsia"/>
        </w:rPr>
        <w:t>似合はしや新年古き米五升</w:t>
      </w:r>
    </w:p>
    <w:p w14:paraId="39703F04" w14:textId="13379CEE" w:rsidR="00B032F1" w:rsidRDefault="00B032F1" w:rsidP="00B032F1">
      <w:r>
        <w:rPr>
          <w:rFonts w:hint="eastAsia"/>
        </w:rPr>
        <w:t>似合はしや豆の粉飯に桜狩り</w:t>
      </w:r>
    </w:p>
    <w:p w14:paraId="222E401B" w14:textId="578C19D2" w:rsidR="00B032F1" w:rsidRDefault="00B032F1" w:rsidP="00B032F1">
      <w:r>
        <w:rPr>
          <w:rFonts w:hint="eastAsia"/>
        </w:rPr>
        <w:t>庭掃いて出で</w:t>
      </w:r>
      <w:proofErr w:type="gramStart"/>
      <w:r>
        <w:rPr>
          <w:rFonts w:hint="eastAsia"/>
        </w:rPr>
        <w:t>ばや</w:t>
      </w:r>
      <w:proofErr w:type="gramEnd"/>
      <w:r>
        <w:rPr>
          <w:rFonts w:hint="eastAsia"/>
        </w:rPr>
        <w:t>寺に散る柳</w:t>
      </w:r>
    </w:p>
    <w:p w14:paraId="2BAC5BF0" w14:textId="27DF1C58" w:rsidR="00B032F1" w:rsidRDefault="00B032F1" w:rsidP="00B032F1">
      <w:pPr>
        <w:rPr>
          <w:rFonts w:hint="eastAsia"/>
        </w:rPr>
      </w:pPr>
      <w:r>
        <w:rPr>
          <w:rFonts w:hint="eastAsia"/>
        </w:rPr>
        <w:t>庭掃きて雪を</w:t>
      </w:r>
      <w:proofErr w:type="gramStart"/>
      <w:r>
        <w:rPr>
          <w:rFonts w:hint="eastAsia"/>
        </w:rPr>
        <w:t>忘るる帚かな</w:t>
      </w:r>
      <w:proofErr w:type="gramEnd"/>
    </w:p>
    <w:p w14:paraId="0E4FD551" w14:textId="627E3B21" w:rsidR="00B032F1" w:rsidRDefault="00B032F1" w:rsidP="00B032F1">
      <w:r>
        <w:rPr>
          <w:rFonts w:hint="eastAsia"/>
        </w:rPr>
        <w:t>盗人に逢う</w:t>
      </w:r>
      <w:proofErr w:type="gramStart"/>
      <w:r>
        <w:rPr>
          <w:rFonts w:hint="eastAsia"/>
        </w:rPr>
        <w:t>た</w:t>
      </w:r>
      <w:proofErr w:type="gramEnd"/>
      <w:r>
        <w:rPr>
          <w:rFonts w:hint="eastAsia"/>
        </w:rPr>
        <w:t>夜もあり年の暮れ</w:t>
      </w:r>
    </w:p>
    <w:p w14:paraId="39D47701" w14:textId="394EE934" w:rsidR="00B032F1" w:rsidRDefault="00B032F1" w:rsidP="00B032F1">
      <w:pPr>
        <w:rPr>
          <w:rFonts w:hint="eastAsia"/>
        </w:rPr>
      </w:pPr>
      <w:r>
        <w:rPr>
          <w:rFonts w:hint="eastAsia"/>
        </w:rPr>
        <w:t>濡れて行くや人</w:t>
      </w:r>
      <w:proofErr w:type="gramStart"/>
      <w:r>
        <w:rPr>
          <w:rFonts w:hint="eastAsia"/>
        </w:rPr>
        <w:t>もをか</w:t>
      </w:r>
      <w:proofErr w:type="gramEnd"/>
      <w:r>
        <w:rPr>
          <w:rFonts w:hint="eastAsia"/>
        </w:rPr>
        <w:t>しき萩薄</w:t>
      </w:r>
    </w:p>
    <w:p w14:paraId="26E646BE" w14:textId="24DA55DD" w:rsidR="00B032F1" w:rsidRDefault="00B032F1" w:rsidP="00B032F1">
      <w:r>
        <w:rPr>
          <w:rFonts w:hint="eastAsia"/>
        </w:rPr>
        <w:t>葱白く洗</w:t>
      </w:r>
      <w:proofErr w:type="gramStart"/>
      <w:r>
        <w:rPr>
          <w:rFonts w:hint="eastAsia"/>
        </w:rPr>
        <w:t>ひたてたる</w:t>
      </w:r>
      <w:proofErr w:type="gramEnd"/>
      <w:r>
        <w:rPr>
          <w:rFonts w:hint="eastAsia"/>
        </w:rPr>
        <w:t>寒さかな</w:t>
      </w:r>
    </w:p>
    <w:p w14:paraId="6B34B7A5" w14:textId="671CD05B" w:rsidR="00B032F1" w:rsidRDefault="00B032F1" w:rsidP="00B032F1">
      <w:r>
        <w:rPr>
          <w:rFonts w:hint="eastAsia"/>
        </w:rPr>
        <w:t>猫の恋やむとき閨の朧月</w:t>
      </w:r>
    </w:p>
    <w:p w14:paraId="60761FDD" w14:textId="5772216D" w:rsidR="00B032F1" w:rsidRDefault="00B032F1" w:rsidP="00B032F1">
      <w:r>
        <w:rPr>
          <w:rFonts w:hint="eastAsia"/>
        </w:rPr>
        <w:t>猫の妻竃の崩れより通ひけ</w:t>
      </w:r>
      <w:proofErr w:type="gramStart"/>
      <w:r>
        <w:rPr>
          <w:rFonts w:hint="eastAsia"/>
        </w:rPr>
        <w:t>り</w:t>
      </w:r>
      <w:proofErr w:type="gramEnd"/>
    </w:p>
    <w:p w14:paraId="2EB142EB" w14:textId="507941CA" w:rsidR="00B032F1" w:rsidRDefault="00B032F1" w:rsidP="00B032F1">
      <w:r>
        <w:rPr>
          <w:rFonts w:hint="eastAsia"/>
        </w:rPr>
        <w:t>寝たる萩や容顔無礼花の顔</w:t>
      </w:r>
    </w:p>
    <w:p w14:paraId="6160FED8" w14:textId="56DDD180" w:rsidR="00B032F1" w:rsidRDefault="00B032F1" w:rsidP="00B032F1">
      <w:r>
        <w:rPr>
          <w:rFonts w:hint="eastAsia"/>
        </w:rPr>
        <w:t>子の</w:t>
      </w:r>
      <w:proofErr w:type="gramStart"/>
      <w:r>
        <w:rPr>
          <w:rFonts w:hint="eastAsia"/>
        </w:rPr>
        <w:t>日しに</w:t>
      </w:r>
      <w:proofErr w:type="gramEnd"/>
      <w:r>
        <w:rPr>
          <w:rFonts w:hint="eastAsia"/>
        </w:rPr>
        <w:t>都へ行かん友もが</w:t>
      </w:r>
      <w:proofErr w:type="gramStart"/>
      <w:r>
        <w:rPr>
          <w:rFonts w:hint="eastAsia"/>
        </w:rPr>
        <w:t>な</w:t>
      </w:r>
      <w:proofErr w:type="gramEnd"/>
    </w:p>
    <w:p w14:paraId="611D9DA0" w14:textId="16BB03A7" w:rsidR="00B032F1" w:rsidRDefault="00B032F1" w:rsidP="00B032F1">
      <w:r>
        <w:rPr>
          <w:rFonts w:hint="eastAsia"/>
        </w:rPr>
        <w:t>涅槃会や皺手合する数珠の音</w:t>
      </w:r>
    </w:p>
    <w:p w14:paraId="3326F233" w14:textId="166E057A" w:rsidR="00B032F1" w:rsidRDefault="00B032F1" w:rsidP="00B032F1">
      <w:pPr>
        <w:rPr>
          <w:rFonts w:hint="eastAsia"/>
        </w:rPr>
      </w:pPr>
      <w:r>
        <w:rPr>
          <w:rFonts w:hint="eastAsia"/>
        </w:rPr>
        <w:t>合歓の木の葉越しも厭へ星の影</w:t>
      </w:r>
    </w:p>
    <w:p w14:paraId="78265FE5" w14:textId="3B326A4D" w:rsidR="00B032F1" w:rsidRDefault="00B032F1" w:rsidP="00B032F1">
      <w:r>
        <w:rPr>
          <w:rFonts w:hint="eastAsia"/>
        </w:rPr>
        <w:t>能なしの眠たし我を</w:t>
      </w:r>
      <w:proofErr w:type="gramStart"/>
      <w:r>
        <w:rPr>
          <w:rFonts w:hint="eastAsia"/>
        </w:rPr>
        <w:t>行行</w:t>
      </w:r>
      <w:proofErr w:type="gramEnd"/>
      <w:r>
        <w:rPr>
          <w:rFonts w:hint="eastAsia"/>
        </w:rPr>
        <w:t>子</w:t>
      </w:r>
    </w:p>
    <w:p w14:paraId="7339DE6E" w14:textId="1824D508" w:rsidR="00B032F1" w:rsidRDefault="00B032F1" w:rsidP="00B032F1">
      <w:r>
        <w:rPr>
          <w:rFonts w:hint="eastAsia"/>
        </w:rPr>
        <w:t>暖簾の奥ものふかし北の梅</w:t>
      </w:r>
    </w:p>
    <w:p w14:paraId="0E17271D" w14:textId="580D4B34" w:rsidR="00B032F1" w:rsidRDefault="00B032F1" w:rsidP="00B032F1">
      <w:r>
        <w:rPr>
          <w:rFonts w:hint="eastAsia"/>
        </w:rPr>
        <w:t>野</w:t>
      </w:r>
      <w:proofErr w:type="gramStart"/>
      <w:r>
        <w:rPr>
          <w:rFonts w:hint="eastAsia"/>
        </w:rPr>
        <w:t>ざらしを</w:t>
      </w:r>
      <w:proofErr w:type="gramEnd"/>
      <w:r>
        <w:rPr>
          <w:rFonts w:hint="eastAsia"/>
        </w:rPr>
        <w:t>心に風のしむ身かな</w:t>
      </w:r>
    </w:p>
    <w:p w14:paraId="29442E79" w14:textId="110AE5AE" w:rsidR="00B032F1" w:rsidRDefault="00B032F1" w:rsidP="00B032F1">
      <w:r>
        <w:rPr>
          <w:rFonts w:hint="eastAsia"/>
        </w:rPr>
        <w:t>呑み明けて花生にせん二升樽</w:t>
      </w:r>
    </w:p>
    <w:p w14:paraId="37B78E81" w14:textId="6A1A0B3E" w:rsidR="00B032F1" w:rsidRDefault="00B032F1" w:rsidP="00B032F1">
      <w:r>
        <w:rPr>
          <w:rFonts w:hint="eastAsia"/>
        </w:rPr>
        <w:t>蚤虱馬の</w:t>
      </w:r>
      <w:proofErr w:type="gramStart"/>
      <w:r>
        <w:rPr>
          <w:rFonts w:hint="eastAsia"/>
        </w:rPr>
        <w:t>尿する</w:t>
      </w:r>
      <w:proofErr w:type="gramEnd"/>
      <w:r>
        <w:rPr>
          <w:rFonts w:hint="eastAsia"/>
        </w:rPr>
        <w:t>枕もと</w:t>
      </w:r>
    </w:p>
    <w:p w14:paraId="17E2CDB2" w14:textId="042E2ADC" w:rsidR="00B032F1" w:rsidRDefault="00B032F1" w:rsidP="00B032F1">
      <w:r>
        <w:rPr>
          <w:rFonts w:hint="eastAsia"/>
        </w:rPr>
        <w:t>海苔汁の手際見せけり浅黄椀</w:t>
      </w:r>
    </w:p>
    <w:p w14:paraId="79678514" w14:textId="37F5E4C4" w:rsidR="00B032F1" w:rsidRDefault="00B032F1" w:rsidP="00B032F1">
      <w:pPr>
        <w:rPr>
          <w:rFonts w:hint="eastAsia"/>
        </w:rPr>
      </w:pPr>
      <w:r>
        <w:rPr>
          <w:rFonts w:hint="eastAsia"/>
        </w:rPr>
        <w:t>野を横に馬引き向</w:t>
      </w:r>
      <w:proofErr w:type="gramStart"/>
      <w:r>
        <w:rPr>
          <w:rFonts w:hint="eastAsia"/>
        </w:rPr>
        <w:t>けよほとと</w:t>
      </w:r>
      <w:proofErr w:type="gramEnd"/>
      <w:r>
        <w:rPr>
          <w:rFonts w:hint="eastAsia"/>
        </w:rPr>
        <w:t>ぎす</w:t>
      </w:r>
    </w:p>
    <w:p w14:paraId="13694B87" w14:textId="750E56F5" w:rsidR="00B032F1" w:rsidRDefault="00B032F1" w:rsidP="00B032F1">
      <w:proofErr w:type="gramStart"/>
      <w:r>
        <w:rPr>
          <w:rFonts w:hint="eastAsia"/>
        </w:rPr>
        <w:t>這ひ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よ飼</w:t>
      </w:r>
      <w:proofErr w:type="gramEnd"/>
      <w:r>
        <w:rPr>
          <w:rFonts w:hint="eastAsia"/>
        </w:rPr>
        <w:t>屋が下の蟾の声</w:t>
      </w:r>
    </w:p>
    <w:p w14:paraId="498325E0" w14:textId="422AE8C5" w:rsidR="00B032F1" w:rsidRDefault="00B032F1" w:rsidP="00B032F1">
      <w:r>
        <w:rPr>
          <w:rFonts w:hint="eastAsia"/>
        </w:rPr>
        <w:t>萩原や一夜はや</w:t>
      </w:r>
      <w:proofErr w:type="gramStart"/>
      <w:r>
        <w:rPr>
          <w:rFonts w:hint="eastAsia"/>
        </w:rPr>
        <w:t>どせ</w:t>
      </w:r>
      <w:proofErr w:type="gramEnd"/>
      <w:r>
        <w:rPr>
          <w:rFonts w:hint="eastAsia"/>
        </w:rPr>
        <w:t>山の犬</w:t>
      </w:r>
    </w:p>
    <w:p w14:paraId="4750E62E" w14:textId="03309979" w:rsidR="00B032F1" w:rsidRDefault="00B032F1" w:rsidP="00B032F1">
      <w:r>
        <w:rPr>
          <w:rFonts w:hint="eastAsia"/>
        </w:rPr>
        <w:t>箱根</w:t>
      </w:r>
      <w:proofErr w:type="gramStart"/>
      <w:r>
        <w:rPr>
          <w:rFonts w:hint="eastAsia"/>
        </w:rPr>
        <w:t>こす</w:t>
      </w:r>
      <w:proofErr w:type="gramEnd"/>
      <w:r>
        <w:rPr>
          <w:rFonts w:hint="eastAsia"/>
        </w:rPr>
        <w:t>人も有る</w:t>
      </w:r>
      <w:proofErr w:type="gramStart"/>
      <w:r>
        <w:rPr>
          <w:rFonts w:hint="eastAsia"/>
        </w:rPr>
        <w:t>らし</w:t>
      </w:r>
      <w:proofErr w:type="gramEnd"/>
      <w:r>
        <w:rPr>
          <w:rFonts w:hint="eastAsia"/>
        </w:rPr>
        <w:t>今朝の雪</w:t>
      </w:r>
    </w:p>
    <w:p w14:paraId="059B4A75" w14:textId="7A7C6A81" w:rsidR="00B032F1" w:rsidRDefault="00B032F1" w:rsidP="00B032F1">
      <w:r>
        <w:rPr>
          <w:rFonts w:hint="eastAsia"/>
        </w:rPr>
        <w:t>橋桁の忍は月の</w:t>
      </w:r>
      <w:proofErr w:type="gramStart"/>
      <w:r>
        <w:rPr>
          <w:rFonts w:hint="eastAsia"/>
        </w:rPr>
        <w:t>名残り</w:t>
      </w:r>
      <w:proofErr w:type="gramEnd"/>
      <w:r>
        <w:rPr>
          <w:rFonts w:hint="eastAsia"/>
        </w:rPr>
        <w:t>哉</w:t>
      </w:r>
    </w:p>
    <w:p w14:paraId="31841284" w14:textId="120ED5DF" w:rsidR="00B032F1" w:rsidRDefault="00B032F1" w:rsidP="00B032F1">
      <w:proofErr w:type="gramStart"/>
      <w:r>
        <w:rPr>
          <w:rFonts w:hint="eastAsia"/>
        </w:rPr>
        <w:t>ばせを植ゑてまづ</w:t>
      </w:r>
      <w:proofErr w:type="gramEnd"/>
      <w:r>
        <w:rPr>
          <w:rFonts w:hint="eastAsia"/>
        </w:rPr>
        <w:t>憎む荻の二葉哉</w:t>
      </w:r>
    </w:p>
    <w:p w14:paraId="32C72BA5" w14:textId="5E2F91EB" w:rsidR="00B032F1" w:rsidRDefault="00B032F1" w:rsidP="00B032F1">
      <w:r>
        <w:rPr>
          <w:rFonts w:hint="eastAsia"/>
        </w:rPr>
        <w:lastRenderedPageBreak/>
        <w:t>馬上落ちんとして残夢残月茶の煙</w:t>
      </w:r>
    </w:p>
    <w:p w14:paraId="1DE21CAE" w14:textId="61FDD044" w:rsidR="00B032F1" w:rsidRDefault="00B032F1" w:rsidP="00B032F1">
      <w:r>
        <w:rPr>
          <w:rFonts w:hint="eastAsia"/>
        </w:rPr>
        <w:t>馬上眠からんとして残夢残月茶の煙</w:t>
      </w:r>
    </w:p>
    <w:p w14:paraId="0672FA7C" w14:textId="234154C2" w:rsidR="00B032F1" w:rsidRDefault="00B032F1" w:rsidP="00B032F1">
      <w:r>
        <w:rPr>
          <w:rFonts w:hint="eastAsia"/>
        </w:rPr>
        <w:t>芭蕉野分して盥に雨を聞く夜かな</w:t>
      </w:r>
    </w:p>
    <w:p w14:paraId="04000E2A" w14:textId="612BB01F" w:rsidR="00B032F1" w:rsidRDefault="00B032F1" w:rsidP="00B032F1">
      <w:r>
        <w:rPr>
          <w:rFonts w:hint="eastAsia"/>
        </w:rPr>
        <w:t>芭蕉葉を柱に懸けん庵の月</w:t>
      </w:r>
    </w:p>
    <w:p w14:paraId="112C0DB2" w14:textId="641072EC" w:rsidR="00B032F1" w:rsidRDefault="00B032F1" w:rsidP="00B032F1">
      <w:r>
        <w:rPr>
          <w:rFonts w:hint="eastAsia"/>
        </w:rPr>
        <w:t>蓮池や折らでそのまま玉祭</w:t>
      </w:r>
    </w:p>
    <w:p w14:paraId="62160E20" w14:textId="6615A385" w:rsidR="00B032F1" w:rsidRDefault="00B032F1" w:rsidP="00B032F1">
      <w:r>
        <w:rPr>
          <w:rFonts w:hint="eastAsia"/>
        </w:rPr>
        <w:t>蓮の香を目に</w:t>
      </w:r>
      <w:proofErr w:type="gramStart"/>
      <w:r>
        <w:rPr>
          <w:rFonts w:hint="eastAsia"/>
        </w:rPr>
        <w:t>かよ</w:t>
      </w:r>
      <w:proofErr w:type="gramEnd"/>
      <w:r>
        <w:rPr>
          <w:rFonts w:hint="eastAsia"/>
        </w:rPr>
        <w:t>はすや面の鼻</w:t>
      </w:r>
    </w:p>
    <w:p w14:paraId="0328BEC4" w14:textId="672F12B6" w:rsidR="00B032F1" w:rsidRDefault="00B032F1" w:rsidP="00B032F1">
      <w:r>
        <w:rPr>
          <w:rFonts w:hint="eastAsia"/>
        </w:rPr>
        <w:t>裸にはまだ衣更着の嵐かな</w:t>
      </w:r>
    </w:p>
    <w:p w14:paraId="4D2B1036" w14:textId="13EDB174" w:rsidR="00B032F1" w:rsidRDefault="00B032F1" w:rsidP="00B032F1">
      <w:r>
        <w:rPr>
          <w:rFonts w:hint="eastAsia"/>
        </w:rPr>
        <w:t>畑打つ音や嵐の桜麻</w:t>
      </w:r>
    </w:p>
    <w:p w14:paraId="0819CB81" w14:textId="20BD60BF" w:rsidR="00B032F1" w:rsidRDefault="00B032F1" w:rsidP="00B032F1">
      <w:r>
        <w:rPr>
          <w:rFonts w:hint="eastAsia"/>
        </w:rPr>
        <w:t>初秋や海も青田も一みどり</w:t>
      </w:r>
    </w:p>
    <w:p w14:paraId="60A0BCD9" w14:textId="1C353C4E" w:rsidR="00B032F1" w:rsidRDefault="00B032F1" w:rsidP="00B032F1">
      <w:r>
        <w:rPr>
          <w:rFonts w:hint="eastAsia"/>
        </w:rPr>
        <w:t>初秋や畳みながらの蚊屋の夜着</w:t>
      </w:r>
    </w:p>
    <w:p w14:paraId="1179B863" w14:textId="415749AA" w:rsidR="00B032F1" w:rsidRDefault="00B032F1" w:rsidP="00B032F1">
      <w:r>
        <w:rPr>
          <w:rFonts w:hint="eastAsia"/>
        </w:rPr>
        <w:t>初午に狐の剃りし頭哉</w:t>
      </w:r>
    </w:p>
    <w:p w14:paraId="05A3627E" w14:textId="4CB1C39E" w:rsidR="00B032F1" w:rsidRDefault="00B032F1" w:rsidP="00B032F1">
      <w:r>
        <w:rPr>
          <w:rFonts w:hint="eastAsia"/>
        </w:rPr>
        <w:t>八九間空で雨降る柳かな</w:t>
      </w:r>
    </w:p>
    <w:p w14:paraId="68063BE9" w14:textId="5AAA5B77" w:rsidR="00B032F1" w:rsidRDefault="00B032F1" w:rsidP="00B032F1">
      <w:r>
        <w:rPr>
          <w:rFonts w:hint="eastAsia"/>
        </w:rPr>
        <w:t>初桜</w:t>
      </w:r>
      <w:proofErr w:type="gramStart"/>
      <w:r>
        <w:rPr>
          <w:rFonts w:hint="eastAsia"/>
        </w:rPr>
        <w:t>折りしも</w:t>
      </w:r>
      <w:proofErr w:type="gramEnd"/>
      <w:r>
        <w:rPr>
          <w:rFonts w:hint="eastAsia"/>
        </w:rPr>
        <w:t>今日はよき日なり</w:t>
      </w:r>
    </w:p>
    <w:p w14:paraId="52354611" w14:textId="5483C09E" w:rsidR="00B032F1" w:rsidRDefault="00B032F1" w:rsidP="00B032F1">
      <w:r>
        <w:rPr>
          <w:rFonts w:hint="eastAsia"/>
        </w:rPr>
        <w:t>初時雨猿も小蓑を欲しげなり</w:t>
      </w:r>
    </w:p>
    <w:p w14:paraId="60CDCDA5" w14:textId="5D8145D0" w:rsidR="00B032F1" w:rsidRDefault="00B032F1" w:rsidP="00B032F1">
      <w:r>
        <w:rPr>
          <w:rFonts w:hint="eastAsia"/>
        </w:rPr>
        <w:t>初時雨初の字を我が時雨哉</w:t>
      </w:r>
    </w:p>
    <w:p w14:paraId="52571A1E" w14:textId="4360234A" w:rsidR="00B032F1" w:rsidRDefault="00B032F1" w:rsidP="00B032F1">
      <w:r>
        <w:rPr>
          <w:rFonts w:hint="eastAsia"/>
        </w:rPr>
        <w:t>初霜や菊冷え初</w:t>
      </w:r>
      <w:proofErr w:type="gramStart"/>
      <w:r>
        <w:rPr>
          <w:rFonts w:hint="eastAsia"/>
        </w:rPr>
        <w:t>むる</w:t>
      </w:r>
      <w:proofErr w:type="gramEnd"/>
      <w:r>
        <w:rPr>
          <w:rFonts w:hint="eastAsia"/>
        </w:rPr>
        <w:t>腰の綿</w:t>
      </w:r>
    </w:p>
    <w:p w14:paraId="7291CF4E" w14:textId="5A36A8D8" w:rsidR="00B032F1" w:rsidRDefault="00B032F1" w:rsidP="00B032F1">
      <w:r>
        <w:rPr>
          <w:rFonts w:hint="eastAsia"/>
        </w:rPr>
        <w:t>初茸やまだ日数経ぬ秋の露</w:t>
      </w:r>
    </w:p>
    <w:p w14:paraId="5ECADE71" w14:textId="7DF853EF" w:rsidR="00B032F1" w:rsidRDefault="00B032F1" w:rsidP="00B032F1">
      <w:r>
        <w:rPr>
          <w:rFonts w:hint="eastAsia"/>
        </w:rPr>
        <w:t>初花に命七十五年ほど</w:t>
      </w:r>
    </w:p>
    <w:p w14:paraId="27C47FAD" w14:textId="3AB9067D" w:rsidR="00B032F1" w:rsidRDefault="00B032F1" w:rsidP="00B032F1">
      <w:r>
        <w:rPr>
          <w:rFonts w:hint="eastAsia"/>
        </w:rPr>
        <w:t>初真桑四つに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断たん輪に切らん</w:t>
      </w:r>
    </w:p>
    <w:p w14:paraId="3862D588" w14:textId="673ABD41" w:rsidR="00B032F1" w:rsidRDefault="00B032F1" w:rsidP="00B032F1">
      <w:r>
        <w:rPr>
          <w:rFonts w:hint="eastAsia"/>
        </w:rPr>
        <w:t>初雪に兎の皮の髭作れ</w:t>
      </w:r>
    </w:p>
    <w:p w14:paraId="42A69966" w14:textId="537B4A44" w:rsidR="00B032F1" w:rsidRDefault="00B032F1" w:rsidP="00B032F1">
      <w:r>
        <w:rPr>
          <w:rFonts w:hint="eastAsia"/>
        </w:rPr>
        <w:t>初雪やいつ大仏の柱立</w:t>
      </w:r>
    </w:p>
    <w:p w14:paraId="0C57B37A" w14:textId="3BDD02DF" w:rsidR="00B032F1" w:rsidRDefault="00B032F1" w:rsidP="00B032F1">
      <w:r>
        <w:rPr>
          <w:rFonts w:hint="eastAsia"/>
        </w:rPr>
        <w:t>初雪や懸けかかりたる橋の上</w:t>
      </w:r>
    </w:p>
    <w:p w14:paraId="1B8D057F" w14:textId="28C3FBA1" w:rsidR="00B032F1" w:rsidRDefault="00B032F1" w:rsidP="00B032F1">
      <w:r>
        <w:rPr>
          <w:rFonts w:hint="eastAsia"/>
        </w:rPr>
        <w:t>初雪や幸</w:t>
      </w:r>
      <w:proofErr w:type="gramStart"/>
      <w:r>
        <w:rPr>
          <w:rFonts w:hint="eastAsia"/>
        </w:rPr>
        <w:t>ひ</w:t>
      </w:r>
      <w:proofErr w:type="gramEnd"/>
      <w:r>
        <w:rPr>
          <w:rFonts w:hint="eastAsia"/>
        </w:rPr>
        <w:t>庵にまかりある</w:t>
      </w:r>
    </w:p>
    <w:p w14:paraId="0C189921" w14:textId="0199286F" w:rsidR="00B032F1" w:rsidRDefault="00B032F1" w:rsidP="00B032F1">
      <w:r>
        <w:rPr>
          <w:rFonts w:hint="eastAsia"/>
        </w:rPr>
        <w:t>初雪や水仙の葉のたわむまで</w:t>
      </w:r>
    </w:p>
    <w:p w14:paraId="26B73F1D" w14:textId="6BB0CEBD" w:rsidR="00B032F1" w:rsidRDefault="00B032F1" w:rsidP="00B032F1">
      <w:r>
        <w:rPr>
          <w:rFonts w:hint="eastAsia"/>
        </w:rPr>
        <w:t>初雪や聖小僧が笈の色</w:t>
      </w:r>
    </w:p>
    <w:p w14:paraId="5EFCF0E2" w14:textId="78F80D23" w:rsidR="00B032F1" w:rsidRDefault="00B032F1" w:rsidP="00B032F1">
      <w:r>
        <w:rPr>
          <w:rFonts w:hint="eastAsia"/>
        </w:rPr>
        <w:t>鳩の声身に</w:t>
      </w:r>
      <w:proofErr w:type="gramStart"/>
      <w:r>
        <w:rPr>
          <w:rFonts w:hint="eastAsia"/>
        </w:rPr>
        <w:t>入み</w:t>
      </w:r>
      <w:proofErr w:type="gramEnd"/>
      <w:r>
        <w:rPr>
          <w:rFonts w:hint="eastAsia"/>
        </w:rPr>
        <w:t>わたる岩戸哉</w:t>
      </w:r>
    </w:p>
    <w:p w14:paraId="28B1F488" w14:textId="5F1CF36B" w:rsidR="00B032F1" w:rsidRDefault="00B032F1" w:rsidP="00B032F1">
      <w:r>
        <w:rPr>
          <w:rFonts w:hint="eastAsia"/>
        </w:rPr>
        <w:t>花あやめ一夜に枯れし求馬哉</w:t>
      </w:r>
    </w:p>
    <w:p w14:paraId="4DFEC47F" w14:textId="74B34BE0" w:rsidR="00B032F1" w:rsidRDefault="00B032F1" w:rsidP="00B032F1">
      <w:r>
        <w:rPr>
          <w:rFonts w:hint="eastAsia"/>
        </w:rPr>
        <w:t>花盛り山は日ごろの朝</w:t>
      </w:r>
      <w:proofErr w:type="gramStart"/>
      <w:r>
        <w:rPr>
          <w:rFonts w:hint="eastAsia"/>
        </w:rPr>
        <w:t>ぼらけ</w:t>
      </w:r>
      <w:proofErr w:type="gramEnd"/>
    </w:p>
    <w:p w14:paraId="41C513BA" w14:textId="1D72C1D2" w:rsidR="00B032F1" w:rsidRDefault="00B032F1" w:rsidP="00B032F1">
      <w:r>
        <w:rPr>
          <w:rFonts w:hint="eastAsia"/>
        </w:rPr>
        <w:t>花咲きて七日鶴見る麓哉</w:t>
      </w:r>
    </w:p>
    <w:p w14:paraId="4092AD5F" w14:textId="56824910" w:rsidR="00B032F1" w:rsidRDefault="00B032F1" w:rsidP="00B032F1">
      <w:r>
        <w:rPr>
          <w:rFonts w:hint="eastAsia"/>
        </w:rPr>
        <w:t>花と実と一度に瓜の盛りかな</w:t>
      </w:r>
    </w:p>
    <w:p w14:paraId="5611F771" w14:textId="5F39D85B" w:rsidR="00B032F1" w:rsidRDefault="00B032F1" w:rsidP="00B032F1">
      <w:r>
        <w:rPr>
          <w:rFonts w:hint="eastAsia"/>
        </w:rPr>
        <w:t>花に明かぬ嘆きや我が歌袋</w:t>
      </w:r>
    </w:p>
    <w:p w14:paraId="0A4E9367" w14:textId="492E0A54" w:rsidR="00B032F1" w:rsidRDefault="00B032F1" w:rsidP="00B032F1">
      <w:r>
        <w:rPr>
          <w:rFonts w:hint="eastAsia"/>
        </w:rPr>
        <w:t>花に遊ぶ虻</w:t>
      </w:r>
      <w:proofErr w:type="gramStart"/>
      <w:r>
        <w:rPr>
          <w:rFonts w:hint="eastAsia"/>
        </w:rPr>
        <w:t>な喰ひそ</w:t>
      </w:r>
      <w:proofErr w:type="gramEnd"/>
      <w:r>
        <w:rPr>
          <w:rFonts w:hint="eastAsia"/>
        </w:rPr>
        <w:t>友雀</w:t>
      </w:r>
    </w:p>
    <w:p w14:paraId="037998BC" w14:textId="064F083E" w:rsidR="00B032F1" w:rsidRDefault="00B032F1" w:rsidP="00B032F1">
      <w:r>
        <w:rPr>
          <w:rFonts w:hint="eastAsia"/>
        </w:rPr>
        <w:t>花にいや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世間口より風の口</w:t>
      </w:r>
    </w:p>
    <w:p w14:paraId="6AE50E41" w14:textId="20FBF031" w:rsidR="00B032F1" w:rsidRDefault="00B032F1" w:rsidP="00B032F1">
      <w:r>
        <w:rPr>
          <w:rFonts w:hint="eastAsia"/>
        </w:rPr>
        <w:t>花にうき世我が酒白く飯黒し</w:t>
      </w:r>
    </w:p>
    <w:p w14:paraId="7060C906" w14:textId="7C3A4E15" w:rsidR="00B032F1" w:rsidRDefault="00B032F1" w:rsidP="00B032F1">
      <w:r>
        <w:rPr>
          <w:rFonts w:hint="eastAsia"/>
        </w:rPr>
        <w:t>花に寝ぬこれも類か鼠の巣</w:t>
      </w:r>
    </w:p>
    <w:p w14:paraId="4C0CDD4C" w14:textId="63D26401" w:rsidR="00B032F1" w:rsidRDefault="00B032F1" w:rsidP="00B032F1">
      <w:r>
        <w:rPr>
          <w:rFonts w:hint="eastAsia"/>
        </w:rPr>
        <w:t>花にやどり瓢箪斎と自ら</w:t>
      </w:r>
      <w:proofErr w:type="gramStart"/>
      <w:r>
        <w:rPr>
          <w:rFonts w:hint="eastAsia"/>
        </w:rPr>
        <w:t>い</w:t>
      </w:r>
      <w:proofErr w:type="gramEnd"/>
      <w:r>
        <w:rPr>
          <w:rFonts w:hint="eastAsia"/>
        </w:rPr>
        <w:t>へり</w:t>
      </w:r>
    </w:p>
    <w:p w14:paraId="249278AA" w14:textId="19535541" w:rsidR="00B032F1" w:rsidRDefault="00B032F1" w:rsidP="00B032F1">
      <w:r>
        <w:rPr>
          <w:rFonts w:hint="eastAsia"/>
        </w:rPr>
        <w:t>花に酔へり羽織着て</w:t>
      </w:r>
      <w:proofErr w:type="gramStart"/>
      <w:r>
        <w:rPr>
          <w:rFonts w:hint="eastAsia"/>
        </w:rPr>
        <w:t>刀さす</w:t>
      </w:r>
      <w:proofErr w:type="gramEnd"/>
      <w:r>
        <w:rPr>
          <w:rFonts w:hint="eastAsia"/>
        </w:rPr>
        <w:t>女</w:t>
      </w:r>
    </w:p>
    <w:p w14:paraId="222BD33F" w14:textId="2CFA5EC1" w:rsidR="00B032F1" w:rsidRDefault="00B032F1" w:rsidP="00B032F1">
      <w:r>
        <w:rPr>
          <w:rFonts w:hint="eastAsia"/>
        </w:rPr>
        <w:lastRenderedPageBreak/>
        <w:t>花の顔に晴れ</w:t>
      </w:r>
      <w:proofErr w:type="gramStart"/>
      <w:r>
        <w:rPr>
          <w:rFonts w:hint="eastAsia"/>
        </w:rPr>
        <w:t>うて</w:t>
      </w:r>
      <w:proofErr w:type="gramEnd"/>
      <w:r>
        <w:rPr>
          <w:rFonts w:hint="eastAsia"/>
        </w:rPr>
        <w:t>してや朧月</w:t>
      </w:r>
    </w:p>
    <w:p w14:paraId="0653E84A" w14:textId="1C11D82C" w:rsidR="00B032F1" w:rsidRDefault="00B032F1" w:rsidP="00B032F1">
      <w:r>
        <w:rPr>
          <w:rFonts w:hint="eastAsia"/>
        </w:rPr>
        <w:t>花の陰謡に似たる旅寝哉</w:t>
      </w:r>
    </w:p>
    <w:p w14:paraId="5C030E89" w14:textId="739EE374" w:rsidR="00B032F1" w:rsidRDefault="00B032F1" w:rsidP="00B032F1">
      <w:r>
        <w:rPr>
          <w:rFonts w:hint="eastAsia"/>
        </w:rPr>
        <w:t>花の雲鐘は上野か浅草か</w:t>
      </w:r>
    </w:p>
    <w:p w14:paraId="7C518BB0" w14:textId="3188C051" w:rsidR="00B032F1" w:rsidRDefault="00B032F1" w:rsidP="00B032F1">
      <w:r>
        <w:rPr>
          <w:rFonts w:hint="eastAsia"/>
        </w:rPr>
        <w:t>花は賎の目にも見えけり鬼薊</w:t>
      </w:r>
    </w:p>
    <w:p w14:paraId="5F68CAAF" w14:textId="6646C1E9" w:rsidR="00B032F1" w:rsidRDefault="00B032F1" w:rsidP="00B032F1">
      <w:r>
        <w:rPr>
          <w:rFonts w:hint="eastAsia"/>
        </w:rPr>
        <w:t>花みな枯れて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はれをこぼす草の種</w:t>
      </w:r>
    </w:p>
    <w:p w14:paraId="52347D34" w14:textId="4389E35B" w:rsidR="00B032F1" w:rsidRDefault="00B032F1" w:rsidP="00B032F1">
      <w:r>
        <w:rPr>
          <w:rFonts w:hint="eastAsia"/>
        </w:rPr>
        <w:t>花見にと指す船遅し柳原</w:t>
      </w:r>
    </w:p>
    <w:p w14:paraId="42B427BB" w14:textId="1BE4007D" w:rsidR="00B032F1" w:rsidRDefault="00B032F1" w:rsidP="00B032F1">
      <w:r>
        <w:rPr>
          <w:rFonts w:hint="eastAsia"/>
        </w:rPr>
        <w:t>花木槿裸童のかざし哉</w:t>
      </w:r>
    </w:p>
    <w:p w14:paraId="146503BB" w14:textId="14F37A81" w:rsidR="00B032F1" w:rsidRDefault="00B032F1" w:rsidP="00B032F1">
      <w:r>
        <w:rPr>
          <w:rFonts w:hint="eastAsia"/>
        </w:rPr>
        <w:t>花を宿に始め終りや二十日ほど</w:t>
      </w:r>
    </w:p>
    <w:p w14:paraId="024CEBC3" w14:textId="5BAF5817" w:rsidR="00B032F1" w:rsidRDefault="00B032F1" w:rsidP="00B032F1">
      <w:r>
        <w:rPr>
          <w:rFonts w:hint="eastAsia"/>
        </w:rPr>
        <w:t>葉にそむく椿の花やよそ心</w:t>
      </w:r>
    </w:p>
    <w:p w14:paraId="5BFD4E9C" w14:textId="70D35128" w:rsidR="00B032F1" w:rsidRDefault="00B032F1" w:rsidP="00B032F1">
      <w:r>
        <w:rPr>
          <w:rFonts w:hint="eastAsia"/>
        </w:rPr>
        <w:t>破風口の日影や弱る夕涼み</w:t>
      </w:r>
    </w:p>
    <w:p w14:paraId="1FBDAE69" w14:textId="75DD4D76" w:rsidR="00B032F1" w:rsidRDefault="00B032F1" w:rsidP="00B032F1">
      <w:r>
        <w:rPr>
          <w:rFonts w:hint="eastAsia"/>
        </w:rPr>
        <w:t>蛤に今日は売り勝つ若菜かな</w:t>
      </w:r>
    </w:p>
    <w:p w14:paraId="4AD8C6AA" w14:textId="45F1914B" w:rsidR="00B032F1" w:rsidRDefault="00B032F1" w:rsidP="00B032F1">
      <w:proofErr w:type="gramStart"/>
      <w:r>
        <w:rPr>
          <w:rFonts w:hint="eastAsia"/>
        </w:rPr>
        <w:t>蛤の生けるかひ</w:t>
      </w:r>
      <w:proofErr w:type="gramEnd"/>
      <w:r>
        <w:rPr>
          <w:rFonts w:hint="eastAsia"/>
        </w:rPr>
        <w:t>あれ年の暮</w:t>
      </w:r>
    </w:p>
    <w:p w14:paraId="794A3D66" w14:textId="43A87344" w:rsidR="00B032F1" w:rsidRDefault="00B032F1" w:rsidP="00B032F1">
      <w:r>
        <w:rPr>
          <w:rFonts w:hint="eastAsia"/>
        </w:rPr>
        <w:t>蛤のふたみに別れ行く秋</w:t>
      </w:r>
      <w:proofErr w:type="gramStart"/>
      <w:r>
        <w:rPr>
          <w:rFonts w:hint="eastAsia"/>
        </w:rPr>
        <w:t>ぞ</w:t>
      </w:r>
      <w:proofErr w:type="gramEnd"/>
    </w:p>
    <w:p w14:paraId="3022637F" w14:textId="305ADE82" w:rsidR="00B032F1" w:rsidRDefault="00B032F1" w:rsidP="00B032F1">
      <w:r>
        <w:rPr>
          <w:rFonts w:hint="eastAsia"/>
        </w:rPr>
        <w:t>早く咲</w:t>
      </w:r>
      <w:proofErr w:type="gramStart"/>
      <w:r>
        <w:rPr>
          <w:rFonts w:hint="eastAsia"/>
        </w:rPr>
        <w:t>け</w:t>
      </w:r>
      <w:proofErr w:type="gramEnd"/>
      <w:r>
        <w:rPr>
          <w:rFonts w:hint="eastAsia"/>
        </w:rPr>
        <w:t>九日も</w:t>
      </w:r>
      <w:proofErr w:type="gramStart"/>
      <w:r>
        <w:rPr>
          <w:rFonts w:hint="eastAsia"/>
        </w:rPr>
        <w:t>近し</w:t>
      </w:r>
      <w:proofErr w:type="gramEnd"/>
      <w:r>
        <w:rPr>
          <w:rFonts w:hint="eastAsia"/>
        </w:rPr>
        <w:t>菊の花</w:t>
      </w:r>
    </w:p>
    <w:p w14:paraId="324FD947" w14:textId="5F5FB399" w:rsidR="00B032F1" w:rsidRDefault="00B032F1" w:rsidP="00B032F1">
      <w:r>
        <w:rPr>
          <w:rFonts w:hint="eastAsia"/>
        </w:rPr>
        <w:t>原中やものにもつかず啼く雲雀</w:t>
      </w:r>
    </w:p>
    <w:p w14:paraId="3C4F3FFA" w14:textId="7579EE1D" w:rsidR="00B032F1" w:rsidRDefault="00B032F1" w:rsidP="00B032F1">
      <w:proofErr w:type="gramStart"/>
      <w:r>
        <w:rPr>
          <w:rFonts w:hint="eastAsia"/>
        </w:rPr>
        <w:t>針立</w:t>
      </w:r>
      <w:proofErr w:type="gramEnd"/>
      <w:r>
        <w:rPr>
          <w:rFonts w:hint="eastAsia"/>
        </w:rPr>
        <w:t>や肩に槌打つから衣</w:t>
      </w:r>
    </w:p>
    <w:p w14:paraId="475622BA" w14:textId="288AAC19" w:rsidR="00B032F1" w:rsidRDefault="00B032F1" w:rsidP="00B032F1">
      <w:r>
        <w:rPr>
          <w:rFonts w:hint="eastAsia"/>
        </w:rPr>
        <w:t>張抜きの猫も知るなり今朝の秋</w:t>
      </w:r>
    </w:p>
    <w:p w14:paraId="4E7F094B" w14:textId="61B0C033" w:rsidR="00B032F1" w:rsidRDefault="00B032F1" w:rsidP="00B032F1">
      <w:r>
        <w:rPr>
          <w:rFonts w:hint="eastAsia"/>
        </w:rPr>
        <w:t>春風に吹き出し笑う花もが</w:t>
      </w:r>
      <w:proofErr w:type="gramStart"/>
      <w:r>
        <w:rPr>
          <w:rFonts w:hint="eastAsia"/>
        </w:rPr>
        <w:t>な</w:t>
      </w:r>
      <w:proofErr w:type="gramEnd"/>
    </w:p>
    <w:p w14:paraId="7A946646" w14:textId="2916DCCC" w:rsidR="00B032F1" w:rsidRDefault="00B032F1" w:rsidP="00B032F1">
      <w:r>
        <w:rPr>
          <w:rFonts w:hint="eastAsia"/>
        </w:rPr>
        <w:t>春雨の木下に</w:t>
      </w:r>
      <w:proofErr w:type="gramStart"/>
      <w:r>
        <w:rPr>
          <w:rFonts w:hint="eastAsia"/>
        </w:rPr>
        <w:t>つたふ</w:t>
      </w:r>
      <w:proofErr w:type="gramEnd"/>
      <w:r>
        <w:rPr>
          <w:rFonts w:hint="eastAsia"/>
        </w:rPr>
        <w:t>清水かな</w:t>
      </w:r>
    </w:p>
    <w:p w14:paraId="2A247814" w14:textId="54CA537F" w:rsidR="00B032F1" w:rsidRDefault="00B032F1" w:rsidP="00B032F1">
      <w:r>
        <w:rPr>
          <w:rFonts w:hint="eastAsia"/>
        </w:rPr>
        <w:t>春雨や蜂の巣</w:t>
      </w:r>
      <w:proofErr w:type="gramStart"/>
      <w:r>
        <w:rPr>
          <w:rFonts w:hint="eastAsia"/>
        </w:rPr>
        <w:t>つたふ</w:t>
      </w:r>
      <w:proofErr w:type="gramEnd"/>
      <w:r>
        <w:rPr>
          <w:rFonts w:hint="eastAsia"/>
        </w:rPr>
        <w:t>屋根の漏り</w:t>
      </w:r>
    </w:p>
    <w:p w14:paraId="541F596D" w14:textId="70F20959" w:rsidR="00B032F1" w:rsidRDefault="00B032F1" w:rsidP="00B032F1">
      <w:r>
        <w:rPr>
          <w:rFonts w:hint="eastAsia"/>
        </w:rPr>
        <w:t>春雨や二葉に萌ゆる茄子種</w:t>
      </w:r>
    </w:p>
    <w:p w14:paraId="51B69359" w14:textId="105D8FD9" w:rsidR="00B032F1" w:rsidRDefault="00B032F1" w:rsidP="00B032F1">
      <w:r>
        <w:rPr>
          <w:rFonts w:hint="eastAsia"/>
        </w:rPr>
        <w:t>春雨や蓑吹きかへす川柳</w:t>
      </w:r>
    </w:p>
    <w:p w14:paraId="643F949F" w14:textId="70643CB0" w:rsidR="00B032F1" w:rsidRDefault="00B032F1" w:rsidP="00B032F1">
      <w:r>
        <w:rPr>
          <w:rFonts w:hint="eastAsia"/>
        </w:rPr>
        <w:t>春雨や蓬をのばす艸の道</w:t>
      </w:r>
    </w:p>
    <w:p w14:paraId="7635890D" w14:textId="5079295E" w:rsidR="00B032F1" w:rsidRDefault="00B032F1" w:rsidP="00B032F1">
      <w:r>
        <w:rPr>
          <w:rFonts w:hint="eastAsia"/>
        </w:rPr>
        <w:t>春</w:t>
      </w:r>
      <w:proofErr w:type="gramStart"/>
      <w:r>
        <w:rPr>
          <w:rFonts w:hint="eastAsia"/>
        </w:rPr>
        <w:t>たちて</w:t>
      </w:r>
      <w:proofErr w:type="gramEnd"/>
      <w:r>
        <w:rPr>
          <w:rFonts w:hint="eastAsia"/>
        </w:rPr>
        <w:t>まだ九日の野山かな</w:t>
      </w:r>
    </w:p>
    <w:p w14:paraId="7ED7AA22" w14:textId="5334D7AF" w:rsidR="00B032F1" w:rsidRDefault="00B032F1" w:rsidP="00B032F1">
      <w:r>
        <w:rPr>
          <w:rFonts w:hint="eastAsia"/>
        </w:rPr>
        <w:t>春立つと</w:t>
      </w:r>
      <w:proofErr w:type="gramStart"/>
      <w:r>
        <w:rPr>
          <w:rFonts w:hint="eastAsia"/>
        </w:rPr>
        <w:t>わらはも</w:t>
      </w:r>
      <w:proofErr w:type="gramEnd"/>
      <w:r>
        <w:rPr>
          <w:rFonts w:hint="eastAsia"/>
        </w:rPr>
        <w:t>知るや飾り縄</w:t>
      </w:r>
    </w:p>
    <w:p w14:paraId="32A6E8A4" w14:textId="2D433AED" w:rsidR="00B032F1" w:rsidRDefault="00B032F1" w:rsidP="00B032F1">
      <w:r>
        <w:rPr>
          <w:rFonts w:hint="eastAsia"/>
        </w:rPr>
        <w:t>春立つや新年ふるき米五升</w:t>
      </w:r>
    </w:p>
    <w:p w14:paraId="4837B305" w14:textId="07387496" w:rsidR="00B032F1" w:rsidRDefault="00B032F1" w:rsidP="00B032F1">
      <w:r>
        <w:rPr>
          <w:rFonts w:hint="eastAsia"/>
        </w:rPr>
        <w:t>春なれや名もなき山の薄霞</w:t>
      </w:r>
    </w:p>
    <w:p w14:paraId="1BDB9FAF" w14:textId="1BDD53D8" w:rsidR="00B032F1" w:rsidRDefault="00B032F1" w:rsidP="00B032F1">
      <w:r>
        <w:rPr>
          <w:rFonts w:hint="eastAsia"/>
        </w:rPr>
        <w:t>春の夜は桜に明けて</w:t>
      </w:r>
      <w:proofErr w:type="gramStart"/>
      <w:r>
        <w:rPr>
          <w:rFonts w:hint="eastAsia"/>
        </w:rPr>
        <w:t>し</w:t>
      </w:r>
      <w:proofErr w:type="gramEnd"/>
      <w:r>
        <w:rPr>
          <w:rFonts w:hint="eastAsia"/>
        </w:rPr>
        <w:t>まひけり</w:t>
      </w:r>
    </w:p>
    <w:p w14:paraId="5389C062" w14:textId="14E64589" w:rsidR="00B032F1" w:rsidRDefault="00B032F1" w:rsidP="00B032F1">
      <w:r>
        <w:rPr>
          <w:rFonts w:hint="eastAsia"/>
        </w:rPr>
        <w:t>春の夜や篭り戸ゆかし堂の隅</w:t>
      </w:r>
    </w:p>
    <w:p w14:paraId="66A65833" w14:textId="610657DC" w:rsidR="00B032F1" w:rsidRDefault="00B032F1" w:rsidP="00B032F1">
      <w:r>
        <w:rPr>
          <w:rFonts w:hint="eastAsia"/>
        </w:rPr>
        <w:t>春もやや</w:t>
      </w:r>
      <w:proofErr w:type="gramStart"/>
      <w:r>
        <w:rPr>
          <w:rFonts w:hint="eastAsia"/>
        </w:rPr>
        <w:t>気色ととのふ</w:t>
      </w:r>
      <w:proofErr w:type="gramEnd"/>
      <w:r>
        <w:rPr>
          <w:rFonts w:hint="eastAsia"/>
        </w:rPr>
        <w:t>月と梅</w:t>
      </w:r>
    </w:p>
    <w:p w14:paraId="16928C40" w14:textId="4B656A83" w:rsidR="00B032F1" w:rsidRDefault="00B032F1" w:rsidP="00B032F1">
      <w:r>
        <w:rPr>
          <w:rFonts w:hint="eastAsia"/>
        </w:rPr>
        <w:t>春や来し年や行きけん小晦日</w:t>
      </w:r>
    </w:p>
    <w:p w14:paraId="0F1B200F" w14:textId="0CB40A65" w:rsidR="00B032F1" w:rsidRDefault="00B032F1" w:rsidP="00B032F1">
      <w:r>
        <w:rPr>
          <w:rFonts w:hint="eastAsia"/>
        </w:rPr>
        <w:t>腫物に触る柳の撓哉</w:t>
      </w:r>
    </w:p>
    <w:p w14:paraId="6E0876A4" w14:textId="4F98FAB3" w:rsidR="00B032F1" w:rsidRDefault="00B032F1" w:rsidP="00B032F1">
      <w:pPr>
        <w:rPr>
          <w:rFonts w:hint="eastAsia"/>
        </w:rPr>
      </w:pPr>
      <w:r>
        <w:rPr>
          <w:rFonts w:hint="eastAsia"/>
        </w:rPr>
        <w:t>半日は神を友に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年忘れ</w:t>
      </w:r>
    </w:p>
    <w:p w14:paraId="55BC6B30" w14:textId="71E84D53" w:rsidR="00B032F1" w:rsidRDefault="00B032F1" w:rsidP="00B032F1">
      <w:r>
        <w:rPr>
          <w:rFonts w:hint="eastAsia"/>
        </w:rPr>
        <w:t>ぴいと啼く尻声悲し夜の鹿</w:t>
      </w:r>
    </w:p>
    <w:p w14:paraId="3868E2C9" w14:textId="77EB51F9" w:rsidR="00B032F1" w:rsidRDefault="00B032F1" w:rsidP="00B032F1">
      <w:r>
        <w:rPr>
          <w:rFonts w:hint="eastAsia"/>
        </w:rPr>
        <w:t>東西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はれ</w:t>
      </w:r>
      <w:proofErr w:type="gramStart"/>
      <w:r>
        <w:rPr>
          <w:rFonts w:hint="eastAsia"/>
        </w:rPr>
        <w:t>さ</w:t>
      </w:r>
      <w:proofErr w:type="gramEnd"/>
      <w:r>
        <w:rPr>
          <w:rFonts w:hint="eastAsia"/>
        </w:rPr>
        <w:t>ひとつ秋の風</w:t>
      </w:r>
    </w:p>
    <w:p w14:paraId="2AD10466" w14:textId="19B4C228" w:rsidR="00B032F1" w:rsidRDefault="00B032F1" w:rsidP="00B032F1">
      <w:r>
        <w:rPr>
          <w:rFonts w:hint="eastAsia"/>
        </w:rPr>
        <w:t>髭風ヲ吹いて暮秋嘆ズルハ誰ガ子ゾ</w:t>
      </w:r>
    </w:p>
    <w:p w14:paraId="2FA28C8E" w14:textId="46894662" w:rsidR="00B032F1" w:rsidRDefault="00B032F1" w:rsidP="00B032F1">
      <w:r>
        <w:rPr>
          <w:rFonts w:hint="eastAsia"/>
        </w:rPr>
        <w:t>ひごろ憎き烏も雪の朝哉</w:t>
      </w:r>
    </w:p>
    <w:p w14:paraId="09F6F2B7" w14:textId="1B5DECE1" w:rsidR="00B032F1" w:rsidRDefault="00B032F1" w:rsidP="00B032F1">
      <w:r>
        <w:rPr>
          <w:rFonts w:hint="eastAsia"/>
        </w:rPr>
        <w:lastRenderedPageBreak/>
        <w:t>一尾根は</w:t>
      </w:r>
      <w:proofErr w:type="gramStart"/>
      <w:r>
        <w:rPr>
          <w:rFonts w:hint="eastAsia"/>
        </w:rPr>
        <w:t>しぐるる</w:t>
      </w:r>
      <w:proofErr w:type="gramEnd"/>
      <w:r>
        <w:rPr>
          <w:rFonts w:hint="eastAsia"/>
        </w:rPr>
        <w:t>雲か富士の雪</w:t>
      </w:r>
    </w:p>
    <w:p w14:paraId="61CA02C3" w14:textId="7D552DF4" w:rsidR="00B032F1" w:rsidRDefault="00B032F1" w:rsidP="00B032F1">
      <w:r>
        <w:rPr>
          <w:rFonts w:hint="eastAsia"/>
        </w:rPr>
        <w:t>一声の江に横</w:t>
      </w:r>
      <w:proofErr w:type="gramStart"/>
      <w:r>
        <w:rPr>
          <w:rFonts w:hint="eastAsia"/>
        </w:rPr>
        <w:t>たふやほとと</w:t>
      </w:r>
      <w:proofErr w:type="gramEnd"/>
      <w:r>
        <w:rPr>
          <w:rFonts w:hint="eastAsia"/>
        </w:rPr>
        <w:t>ぎす</w:t>
      </w:r>
    </w:p>
    <w:p w14:paraId="1DD8DA18" w14:textId="47D0EF03" w:rsidR="00B032F1" w:rsidRDefault="00B032F1" w:rsidP="00B032F1">
      <w:r>
        <w:rPr>
          <w:rFonts w:hint="eastAsia"/>
        </w:rPr>
        <w:t>人声やこの道帰る秋の暮</w:t>
      </w:r>
    </w:p>
    <w:p w14:paraId="233389BC" w14:textId="356E2C38" w:rsidR="00B032F1" w:rsidRDefault="00B032F1" w:rsidP="00B032F1">
      <w:r>
        <w:rPr>
          <w:rFonts w:hint="eastAsia"/>
        </w:rPr>
        <w:t>人ごとの口にあるなりした椛</w:t>
      </w:r>
    </w:p>
    <w:p w14:paraId="0B37C1EC" w14:textId="5EA329EC" w:rsidR="00B032F1" w:rsidRDefault="00B032F1" w:rsidP="00B032F1">
      <w:r>
        <w:rPr>
          <w:rFonts w:hint="eastAsia"/>
        </w:rPr>
        <w:t>一里はみな花守の子孫か</w:t>
      </w:r>
      <w:proofErr w:type="gramStart"/>
      <w:r>
        <w:rPr>
          <w:rFonts w:hint="eastAsia"/>
        </w:rPr>
        <w:t>や</w:t>
      </w:r>
      <w:proofErr w:type="gramEnd"/>
    </w:p>
    <w:p w14:paraId="75173F4A" w14:textId="348C2AD0" w:rsidR="00B032F1" w:rsidRDefault="00B032F1" w:rsidP="00B032F1">
      <w:r>
        <w:rPr>
          <w:rFonts w:hint="eastAsia"/>
        </w:rPr>
        <w:t>一時雨礫や降って小石川</w:t>
      </w:r>
    </w:p>
    <w:p w14:paraId="17E401CE" w14:textId="00532C82" w:rsidR="00B032F1" w:rsidRDefault="00B032F1" w:rsidP="00B032F1">
      <w:r>
        <w:rPr>
          <w:rFonts w:hint="eastAsia"/>
        </w:rPr>
        <w:t>一つ脱いで後に負ひぬ衣が</w:t>
      </w:r>
      <w:proofErr w:type="gramStart"/>
      <w:r>
        <w:rPr>
          <w:rFonts w:hint="eastAsia"/>
        </w:rPr>
        <w:t>へ</w:t>
      </w:r>
      <w:proofErr w:type="gramEnd"/>
    </w:p>
    <w:p w14:paraId="2126027F" w14:textId="11DF1A85" w:rsidR="00B032F1" w:rsidRDefault="00B032F1" w:rsidP="00B032F1">
      <w:r>
        <w:rPr>
          <w:rFonts w:hint="eastAsia"/>
        </w:rPr>
        <w:t>一家に遊女も</w:t>
      </w:r>
      <w:proofErr w:type="gramStart"/>
      <w:r>
        <w:rPr>
          <w:rFonts w:hint="eastAsia"/>
        </w:rPr>
        <w:t>寝たり</w:t>
      </w:r>
      <w:proofErr w:type="gramEnd"/>
      <w:r>
        <w:rPr>
          <w:rFonts w:hint="eastAsia"/>
        </w:rPr>
        <w:t>萩と月</w:t>
      </w:r>
    </w:p>
    <w:p w14:paraId="4A3A80A0" w14:textId="37092900" w:rsidR="00B032F1" w:rsidRDefault="00B032F1" w:rsidP="00B032F1">
      <w:r>
        <w:rPr>
          <w:rFonts w:hint="eastAsia"/>
        </w:rPr>
        <w:t>一露もこぼさぬ菊の氷かな</w:t>
      </w:r>
    </w:p>
    <w:p w14:paraId="416566B2" w14:textId="7576AE2F" w:rsidR="00B032F1" w:rsidRDefault="00B032F1" w:rsidP="00B032F1">
      <w:r>
        <w:rPr>
          <w:rFonts w:hint="eastAsia"/>
        </w:rPr>
        <w:t>一と</w:t>
      </w:r>
      <w:proofErr w:type="gramStart"/>
      <w:r>
        <w:rPr>
          <w:rFonts w:hint="eastAsia"/>
        </w:rPr>
        <w:t>せに一度摘まるる薺かな</w:t>
      </w:r>
      <w:proofErr w:type="gramEnd"/>
    </w:p>
    <w:p w14:paraId="6A219C12" w14:textId="65053489" w:rsidR="00B032F1" w:rsidRDefault="00B032F1" w:rsidP="00B032F1">
      <w:r>
        <w:rPr>
          <w:rFonts w:hint="eastAsia"/>
        </w:rPr>
        <w:t>人に家を買はせて我は年忘れ</w:t>
      </w:r>
    </w:p>
    <w:p w14:paraId="266D3D7A" w14:textId="13BD6887" w:rsidR="00B032F1" w:rsidRDefault="00B032F1" w:rsidP="00B032F1">
      <w:r>
        <w:rPr>
          <w:rFonts w:hint="eastAsia"/>
        </w:rPr>
        <w:t>一日一日麦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からみて啼く雲雀</w:t>
      </w:r>
    </w:p>
    <w:p w14:paraId="47DC2A1E" w14:textId="645FC713" w:rsidR="00B032F1" w:rsidRDefault="00B032F1" w:rsidP="00B032F1">
      <w:r>
        <w:rPr>
          <w:rFonts w:hint="eastAsia"/>
        </w:rPr>
        <w:t>人々をしぐれ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宿は寒くとも</w:t>
      </w:r>
    </w:p>
    <w:p w14:paraId="64488E99" w14:textId="49652168" w:rsidR="00B032F1" w:rsidRDefault="00B032F1" w:rsidP="00B032F1">
      <w:r>
        <w:rPr>
          <w:rFonts w:hint="eastAsia"/>
        </w:rPr>
        <w:t>人も見ぬ春や鏡の裏の梅</w:t>
      </w:r>
    </w:p>
    <w:p w14:paraId="4E936B48" w14:textId="47BF7623" w:rsidR="00B032F1" w:rsidRDefault="00B032F1" w:rsidP="00B032F1">
      <w:r>
        <w:rPr>
          <w:rFonts w:hint="eastAsia"/>
        </w:rPr>
        <w:t>独り尼藁屋すげなし白躑躅</w:t>
      </w:r>
    </w:p>
    <w:p w14:paraId="088791FC" w14:textId="1723F103" w:rsidR="00B032F1" w:rsidRDefault="00B032F1" w:rsidP="00B032F1">
      <w:r>
        <w:rPr>
          <w:rFonts w:hint="eastAsia"/>
        </w:rPr>
        <w:t>日にかかる雲やしばしの渡り鳥</w:t>
      </w:r>
    </w:p>
    <w:p w14:paraId="53F82871" w14:textId="58E1C0D4" w:rsidR="00B032F1" w:rsidRDefault="00B032F1" w:rsidP="00B032F1">
      <w:r>
        <w:rPr>
          <w:rFonts w:hint="eastAsia"/>
        </w:rPr>
        <w:t>日の道や葵傾く五月雨</w:t>
      </w:r>
    </w:p>
    <w:p w14:paraId="72346438" w14:textId="67AF5C74" w:rsidR="00B032F1" w:rsidRDefault="00B032F1" w:rsidP="00B032F1">
      <w:r>
        <w:rPr>
          <w:rFonts w:hint="eastAsia"/>
        </w:rPr>
        <w:t>雲雀鳴く中の拍子や雉子の声</w:t>
      </w:r>
    </w:p>
    <w:p w14:paraId="5EF5AB22" w14:textId="2FCB1E65" w:rsidR="00B032F1" w:rsidRDefault="00B032F1" w:rsidP="00B032F1">
      <w:r>
        <w:rPr>
          <w:rFonts w:hint="eastAsia"/>
        </w:rPr>
        <w:t>雲雀より空にやす</w:t>
      </w:r>
      <w:proofErr w:type="gramStart"/>
      <w:r>
        <w:rPr>
          <w:rFonts w:hint="eastAsia"/>
        </w:rPr>
        <w:t>らふ</w:t>
      </w:r>
      <w:proofErr w:type="gramEnd"/>
      <w:r>
        <w:rPr>
          <w:rFonts w:hint="eastAsia"/>
        </w:rPr>
        <w:t>峠かな</w:t>
      </w:r>
    </w:p>
    <w:p w14:paraId="11B31BAF" w14:textId="4D7ACD5E" w:rsidR="00B032F1" w:rsidRDefault="00B032F1" w:rsidP="00B032F1">
      <w:r>
        <w:rPr>
          <w:rFonts w:hint="eastAsia"/>
        </w:rPr>
        <w:t>ひやひやと壁をふまえて昼寝哉</w:t>
      </w:r>
    </w:p>
    <w:p w14:paraId="1F39C45F" w14:textId="7B257952" w:rsidR="00B032F1" w:rsidRDefault="00B032F1" w:rsidP="00B032F1">
      <w:r>
        <w:rPr>
          <w:rFonts w:hint="eastAsia"/>
        </w:rPr>
        <w:t>百里来たりほどは雲井の下涼み</w:t>
      </w:r>
    </w:p>
    <w:p w14:paraId="062F220B" w14:textId="67AC2763" w:rsidR="00B032F1" w:rsidRDefault="00B032F1" w:rsidP="00B032F1">
      <w:r>
        <w:rPr>
          <w:rFonts w:hint="eastAsia"/>
        </w:rPr>
        <w:t>病雁の夜寒に落ちて旅寝哉</w:t>
      </w:r>
    </w:p>
    <w:p w14:paraId="5939B5F1" w14:textId="526FF0AF" w:rsidR="00B032F1" w:rsidRDefault="00B032F1" w:rsidP="00B032F1">
      <w:r>
        <w:rPr>
          <w:rFonts w:hint="eastAsia"/>
        </w:rPr>
        <w:t>屏風には山を画書いて冬籠り</w:t>
      </w:r>
    </w:p>
    <w:p w14:paraId="1605D65D" w14:textId="2B713CBF" w:rsidR="00B032F1" w:rsidRDefault="00B032F1" w:rsidP="00B032F1">
      <w:r>
        <w:rPr>
          <w:rFonts w:hint="eastAsia"/>
        </w:rPr>
        <w:t>ひよろひよろと尚露けしや女郎花</w:t>
      </w:r>
    </w:p>
    <w:p w14:paraId="78FD7244" w14:textId="323436B1" w:rsidR="00B032F1" w:rsidRDefault="00B032F1" w:rsidP="00B032F1">
      <w:r>
        <w:rPr>
          <w:rFonts w:hint="eastAsia"/>
        </w:rPr>
        <w:t>ひらひらと</w:t>
      </w:r>
      <w:proofErr w:type="gramStart"/>
      <w:r>
        <w:rPr>
          <w:rFonts w:hint="eastAsia"/>
        </w:rPr>
        <w:t>挙ぐる</w:t>
      </w:r>
      <w:proofErr w:type="gramEnd"/>
      <w:r>
        <w:rPr>
          <w:rFonts w:hint="eastAsia"/>
        </w:rPr>
        <w:t>扇や雲の峰</w:t>
      </w:r>
    </w:p>
    <w:p w14:paraId="2E159BA8" w14:textId="1822ECD6" w:rsidR="00B032F1" w:rsidRDefault="00B032F1" w:rsidP="00B032F1">
      <w:r>
        <w:rPr>
          <w:rFonts w:hint="eastAsia"/>
        </w:rPr>
        <w:t>比良三上雪さしわたせ鷺の橋</w:t>
      </w:r>
    </w:p>
    <w:p w14:paraId="0E0146BD" w14:textId="0EE47AA1" w:rsidR="00B032F1" w:rsidRDefault="00B032F1" w:rsidP="00B032F1">
      <w:r>
        <w:rPr>
          <w:rFonts w:hint="eastAsia"/>
        </w:rPr>
        <w:t>昼顔に米搗き休む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はれなり</w:t>
      </w:r>
    </w:p>
    <w:p w14:paraId="620377CE" w14:textId="6E411E65" w:rsidR="00B032F1" w:rsidRDefault="00B032F1" w:rsidP="00B032F1">
      <w:r>
        <w:rPr>
          <w:rFonts w:hint="eastAsia"/>
        </w:rPr>
        <w:t>昼顔に昼寝</w:t>
      </w:r>
      <w:proofErr w:type="gramStart"/>
      <w:r>
        <w:rPr>
          <w:rFonts w:hint="eastAsia"/>
        </w:rPr>
        <w:t>せう</w:t>
      </w:r>
      <w:proofErr w:type="gramEnd"/>
      <w:r>
        <w:rPr>
          <w:rFonts w:hint="eastAsia"/>
        </w:rPr>
        <w:t>もの床の山</w:t>
      </w:r>
    </w:p>
    <w:p w14:paraId="3A180E0D" w14:textId="5337F377" w:rsidR="00B032F1" w:rsidRDefault="00B032F1" w:rsidP="00B032F1">
      <w:r>
        <w:rPr>
          <w:rFonts w:hint="eastAsia"/>
        </w:rPr>
        <w:t>昼は</w:t>
      </w:r>
      <w:proofErr w:type="gramStart"/>
      <w:r>
        <w:rPr>
          <w:rFonts w:hint="eastAsia"/>
        </w:rPr>
        <w:t>なほ腹病煩の</w:t>
      </w:r>
      <w:proofErr w:type="gramEnd"/>
      <w:r>
        <w:rPr>
          <w:rFonts w:hint="eastAsia"/>
        </w:rPr>
        <w:t>暑さかな</w:t>
      </w:r>
    </w:p>
    <w:p w14:paraId="47DFD7FF" w14:textId="2483EFED" w:rsidR="00B032F1" w:rsidRDefault="00B032F1" w:rsidP="00B032F1">
      <w:proofErr w:type="gramStart"/>
      <w:r>
        <w:rPr>
          <w:rFonts w:hint="eastAsia"/>
        </w:rPr>
        <w:t>ひれ</w:t>
      </w:r>
      <w:proofErr w:type="gramEnd"/>
      <w:r>
        <w:rPr>
          <w:rFonts w:hint="eastAsia"/>
        </w:rPr>
        <w:t>振り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めじかも寄るや男鹿島</w:t>
      </w:r>
    </w:p>
    <w:p w14:paraId="716E3237" w14:textId="74982CD0" w:rsidR="00B032F1" w:rsidRDefault="00B032F1" w:rsidP="00B032F1">
      <w:r>
        <w:rPr>
          <w:rFonts w:hint="eastAsia"/>
        </w:rPr>
        <w:t>鼓子花の短夜眠る昼間哉</w:t>
      </w:r>
    </w:p>
    <w:p w14:paraId="2B896D5B" w14:textId="0CFC1FFA" w:rsidR="00B032F1" w:rsidRDefault="00B032F1" w:rsidP="00B032F1">
      <w:r>
        <w:rPr>
          <w:rFonts w:hint="eastAsia"/>
        </w:rPr>
        <w:t>琵琶行の夜や三味線の音霰</w:t>
      </w:r>
    </w:p>
    <w:p w14:paraId="5234FBD2" w14:textId="3F636966" w:rsidR="00B032F1" w:rsidRDefault="00B032F1" w:rsidP="00B032F1">
      <w:r>
        <w:rPr>
          <w:rFonts w:hint="eastAsia"/>
        </w:rPr>
        <w:t>日は花に暮れてさびしやあすならう</w:t>
      </w:r>
    </w:p>
    <w:p w14:paraId="7F8F9A81" w14:textId="513E22C9" w:rsidR="00B032F1" w:rsidRDefault="00B032F1" w:rsidP="00B032F1">
      <w:pPr>
        <w:rPr>
          <w:rFonts w:hint="eastAsia"/>
        </w:rPr>
      </w:pPr>
      <w:r>
        <w:rPr>
          <w:rFonts w:hint="eastAsia"/>
        </w:rPr>
        <w:t>貧山の釜霜に鳴く声寒し</w:t>
      </w:r>
    </w:p>
    <w:p w14:paraId="43275288" w14:textId="23FCF73C" w:rsidR="00B032F1" w:rsidRDefault="00B032F1" w:rsidP="00B032F1">
      <w:r>
        <w:rPr>
          <w:rFonts w:hint="eastAsia"/>
        </w:rPr>
        <w:t>風月の財も離れ</w:t>
      </w:r>
      <w:proofErr w:type="gramStart"/>
      <w:r>
        <w:rPr>
          <w:rFonts w:hint="eastAsia"/>
        </w:rPr>
        <w:t>よ深見艸</w:t>
      </w:r>
      <w:proofErr w:type="gramEnd"/>
    </w:p>
    <w:p w14:paraId="5695F50F" w14:textId="3AA5738B" w:rsidR="00B032F1" w:rsidRDefault="00B032F1" w:rsidP="00B032F1">
      <w:r>
        <w:rPr>
          <w:rFonts w:hint="eastAsia"/>
        </w:rPr>
        <w:t>風流の初めや奥の田植歌</w:t>
      </w:r>
    </w:p>
    <w:p w14:paraId="51E72F7E" w14:textId="72A72E54" w:rsidR="00B032F1" w:rsidRDefault="00B032F1" w:rsidP="00B032F1">
      <w:r>
        <w:rPr>
          <w:rFonts w:hint="eastAsia"/>
        </w:rPr>
        <w:t>吹きおろす浅間は石の野分哉</w:t>
      </w:r>
    </w:p>
    <w:p w14:paraId="2D15D5F5" w14:textId="7FE34F59" w:rsidR="00B032F1" w:rsidRDefault="00B032F1" w:rsidP="00B032F1">
      <w:r>
        <w:rPr>
          <w:rFonts w:hint="eastAsia"/>
        </w:rPr>
        <w:lastRenderedPageBreak/>
        <w:t>吹き落す石は浅間の野分哉</w:t>
      </w:r>
    </w:p>
    <w:p w14:paraId="39BDE209" w14:textId="784E5E8E" w:rsidR="00B032F1" w:rsidRDefault="00B032F1" w:rsidP="00B032F1">
      <w:r>
        <w:rPr>
          <w:rFonts w:hint="eastAsia"/>
        </w:rPr>
        <w:t>吹き飛ばす石は浅間の野分かな</w:t>
      </w:r>
    </w:p>
    <w:p w14:paraId="4495386E" w14:textId="718E5D3A" w:rsidR="00B032F1" w:rsidRDefault="00B032F1" w:rsidP="00B032F1">
      <w:r>
        <w:rPr>
          <w:rFonts w:hint="eastAsia"/>
        </w:rPr>
        <w:t>吹く風の中を魚飛ぶ御祓かな</w:t>
      </w:r>
    </w:p>
    <w:p w14:paraId="2BA2A08A" w14:textId="7D9B6CC8" w:rsidR="00B032F1" w:rsidRDefault="00B032F1" w:rsidP="00B032F1">
      <w:r>
        <w:rPr>
          <w:rFonts w:hint="eastAsia"/>
        </w:rPr>
        <w:t>鰒釣らん李陵七里の浪の雪</w:t>
      </w:r>
    </w:p>
    <w:p w14:paraId="18F59A0A" w14:textId="4EA93874" w:rsidR="00B032F1" w:rsidRDefault="00B032F1" w:rsidP="00B032F1">
      <w:r>
        <w:rPr>
          <w:rFonts w:hint="eastAsia"/>
        </w:rPr>
        <w:t>富士の風や扇にのせて江戸土産</w:t>
      </w:r>
    </w:p>
    <w:p w14:paraId="21232530" w14:textId="4CE7A776" w:rsidR="00B032F1" w:rsidRDefault="00B032F1" w:rsidP="00B032F1">
      <w:r>
        <w:rPr>
          <w:rFonts w:hint="eastAsia"/>
        </w:rPr>
        <w:t>藤の実は俳諧にせん花の跡</w:t>
      </w:r>
    </w:p>
    <w:p w14:paraId="5C5654B7" w14:textId="6E10343A" w:rsidR="00B032F1" w:rsidRDefault="00B032F1" w:rsidP="00B032F1">
      <w:r>
        <w:rPr>
          <w:rFonts w:hint="eastAsia"/>
        </w:rPr>
        <w:t>富士の山蚤が茶臼の覆かな</w:t>
      </w:r>
    </w:p>
    <w:p w14:paraId="76FCC5BF" w14:textId="7EB09784" w:rsidR="00B032F1" w:rsidRDefault="00B032F1" w:rsidP="00B032F1">
      <w:r>
        <w:rPr>
          <w:rFonts w:hint="eastAsia"/>
        </w:rPr>
        <w:t>富士の雪慮生が夢を築かせたり</w:t>
      </w:r>
    </w:p>
    <w:p w14:paraId="5A3B2559" w14:textId="77EA1D5F" w:rsidR="00B032F1" w:rsidRDefault="00B032F1" w:rsidP="00B032F1">
      <w:r>
        <w:rPr>
          <w:rFonts w:hint="eastAsia"/>
        </w:rPr>
        <w:t>不精さや掻き起され</w:t>
      </w:r>
      <w:proofErr w:type="gramStart"/>
      <w:r>
        <w:rPr>
          <w:rFonts w:hint="eastAsia"/>
        </w:rPr>
        <w:t>し</w:t>
      </w:r>
      <w:proofErr w:type="gramEnd"/>
      <w:r>
        <w:rPr>
          <w:rFonts w:hint="eastAsia"/>
        </w:rPr>
        <w:t>春の雨</w:t>
      </w:r>
    </w:p>
    <w:p w14:paraId="2A14B601" w14:textId="57B1AC4C" w:rsidR="00B032F1" w:rsidRDefault="00B032F1" w:rsidP="00B032F1">
      <w:r>
        <w:rPr>
          <w:rFonts w:hint="eastAsia"/>
        </w:rPr>
        <w:t>二俣に別れ初めけり鹿の角</w:t>
      </w:r>
    </w:p>
    <w:p w14:paraId="779702B3" w14:textId="562BB780" w:rsidR="00B032F1" w:rsidRDefault="00B032F1" w:rsidP="00B032F1">
      <w:r>
        <w:rPr>
          <w:rFonts w:hint="eastAsia"/>
        </w:rPr>
        <w:t>二人見し雪は今年も降りけるか</w:t>
      </w:r>
    </w:p>
    <w:p w14:paraId="774F9206" w14:textId="662B85CF" w:rsidR="00B032F1" w:rsidRDefault="00B032F1" w:rsidP="00B032F1">
      <w:r>
        <w:rPr>
          <w:rFonts w:hint="eastAsia"/>
        </w:rPr>
        <w:t>二日にもぬかりは</w:t>
      </w:r>
      <w:proofErr w:type="gramStart"/>
      <w:r>
        <w:rPr>
          <w:rFonts w:hint="eastAsia"/>
        </w:rPr>
        <w:t>せじな</w:t>
      </w:r>
      <w:proofErr w:type="gramEnd"/>
      <w:r>
        <w:rPr>
          <w:rFonts w:hint="eastAsia"/>
        </w:rPr>
        <w:t>花の春</w:t>
      </w:r>
    </w:p>
    <w:p w14:paraId="42A1D9E7" w14:textId="2EB94E03" w:rsidR="00B032F1" w:rsidRDefault="00B032F1" w:rsidP="00B032F1">
      <w:proofErr w:type="gramStart"/>
      <w:r>
        <w:rPr>
          <w:rFonts w:hint="eastAsia"/>
        </w:rPr>
        <w:t>二日酔ひ</w:t>
      </w:r>
      <w:proofErr w:type="gramEnd"/>
      <w:r>
        <w:rPr>
          <w:rFonts w:hint="eastAsia"/>
        </w:rPr>
        <w:t>ものかは花のある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ひだ</w:t>
      </w:r>
    </w:p>
    <w:p w14:paraId="56315825" w14:textId="15F28D94" w:rsidR="00B032F1" w:rsidRDefault="00B032F1" w:rsidP="00B032F1">
      <w:r>
        <w:rPr>
          <w:rFonts w:hint="eastAsia"/>
        </w:rPr>
        <w:t>船足も休む時あり浜の桃</w:t>
      </w:r>
    </w:p>
    <w:p w14:paraId="3E0F6C7E" w14:textId="152E1AFE" w:rsidR="00B032F1" w:rsidRDefault="00B032F1" w:rsidP="00B032F1">
      <w:r>
        <w:rPr>
          <w:rFonts w:hint="eastAsia"/>
        </w:rPr>
        <w:t>文月や六日も常の夜には似ず</w:t>
      </w:r>
    </w:p>
    <w:p w14:paraId="70C1EA93" w14:textId="24CE4CE7" w:rsidR="00B032F1" w:rsidRDefault="00B032F1" w:rsidP="00B032F1">
      <w:r>
        <w:rPr>
          <w:rFonts w:hint="eastAsia"/>
        </w:rPr>
        <w:t>文ならぬいろはも</w:t>
      </w:r>
      <w:proofErr w:type="gramStart"/>
      <w:r>
        <w:rPr>
          <w:rFonts w:hint="eastAsia"/>
        </w:rPr>
        <w:t>か</w:t>
      </w:r>
      <w:proofErr w:type="gramEnd"/>
      <w:r>
        <w:rPr>
          <w:rFonts w:hint="eastAsia"/>
        </w:rPr>
        <w:t>きて火中哉</w:t>
      </w:r>
    </w:p>
    <w:p w14:paraId="5A50EA35" w14:textId="19691076" w:rsidR="00B032F1" w:rsidRDefault="00B032F1" w:rsidP="00B032F1">
      <w:r>
        <w:rPr>
          <w:rFonts w:hint="eastAsia"/>
        </w:rPr>
        <w:t>冬籠りまた寄り</w:t>
      </w:r>
      <w:proofErr w:type="gramStart"/>
      <w:r>
        <w:rPr>
          <w:rFonts w:hint="eastAsia"/>
        </w:rPr>
        <w:t>そはん</w:t>
      </w:r>
      <w:proofErr w:type="gramEnd"/>
      <w:r>
        <w:rPr>
          <w:rFonts w:hint="eastAsia"/>
        </w:rPr>
        <w:t>この柱</w:t>
      </w:r>
    </w:p>
    <w:p w14:paraId="6D35E72A" w14:textId="6EA950D6" w:rsidR="00B032F1" w:rsidRDefault="00B032F1" w:rsidP="00B032F1">
      <w:r>
        <w:rPr>
          <w:rFonts w:hint="eastAsia"/>
        </w:rPr>
        <w:t>冬知らぬ宿や籾摺る音霰</w:t>
      </w:r>
    </w:p>
    <w:p w14:paraId="47F23663" w14:textId="708F1701" w:rsidR="00B032F1" w:rsidRDefault="00B032F1" w:rsidP="00B032F1">
      <w:r>
        <w:rPr>
          <w:rFonts w:hint="eastAsia"/>
        </w:rPr>
        <w:t>冬庭や月もいとなる虫の吟</w:t>
      </w:r>
    </w:p>
    <w:p w14:paraId="321D3ED2" w14:textId="3C72658B" w:rsidR="00B032F1" w:rsidRDefault="00B032F1" w:rsidP="00B032F1">
      <w:r>
        <w:rPr>
          <w:rFonts w:hint="eastAsia"/>
        </w:rPr>
        <w:t>冬の田の馬上にすくむ影法師</w:t>
      </w:r>
    </w:p>
    <w:p w14:paraId="26FFC360" w14:textId="0BAE59CB" w:rsidR="00B032F1" w:rsidRDefault="00B032F1" w:rsidP="00B032F1">
      <w:r>
        <w:rPr>
          <w:rFonts w:hint="eastAsia"/>
        </w:rPr>
        <w:t>冬の日や馬上に凍る影法師</w:t>
      </w:r>
    </w:p>
    <w:p w14:paraId="3CF6FF7C" w14:textId="3AB7817C" w:rsidR="00B032F1" w:rsidRDefault="00B032F1" w:rsidP="00B032F1">
      <w:r>
        <w:rPr>
          <w:rFonts w:hint="eastAsia"/>
        </w:rPr>
        <w:t>冬牡丹千鳥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雪の</w:t>
      </w: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</w:t>
      </w:r>
    </w:p>
    <w:p w14:paraId="6AB40811" w14:textId="2CEF497D" w:rsidR="00B032F1" w:rsidRDefault="00B032F1" w:rsidP="00B032F1">
      <w:r>
        <w:rPr>
          <w:rFonts w:hint="eastAsia"/>
        </w:rPr>
        <w:t>降らずとも竹植うる日は蓑と笠</w:t>
      </w:r>
    </w:p>
    <w:p w14:paraId="17A67415" w14:textId="72E31946" w:rsidR="00B032F1" w:rsidRDefault="00B032F1" w:rsidP="00B032F1">
      <w:r>
        <w:rPr>
          <w:rFonts w:hint="eastAsia"/>
        </w:rPr>
        <w:t>振売の雁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はれなり恵美須講</w:t>
      </w:r>
    </w:p>
    <w:p w14:paraId="67BFFF6D" w14:textId="0D4D7C9B" w:rsidR="00B032F1" w:rsidRDefault="00B032F1" w:rsidP="00B032F1">
      <w:r>
        <w:rPr>
          <w:rFonts w:hint="eastAsia"/>
        </w:rPr>
        <w:t>古池や蛙飛びこむ水の音</w:t>
      </w:r>
    </w:p>
    <w:p w14:paraId="4BB6E279" w14:textId="70B2089E" w:rsidR="00B032F1" w:rsidRDefault="00B032F1" w:rsidP="00B032F1">
      <w:r>
        <w:rPr>
          <w:rFonts w:hint="eastAsia"/>
        </w:rPr>
        <w:t>降る音や耳も酸うなる梅の雨</w:t>
      </w:r>
    </w:p>
    <w:p w14:paraId="421B08AF" w14:textId="79018C15" w:rsidR="00B032F1" w:rsidRDefault="00B032F1" w:rsidP="00B032F1">
      <w:r>
        <w:rPr>
          <w:rFonts w:hint="eastAsia"/>
        </w:rPr>
        <w:t>古川にこびて目を張る柳かな</w:t>
      </w:r>
    </w:p>
    <w:p w14:paraId="2228FB6A" w14:textId="4B67F70B" w:rsidR="00B032F1" w:rsidRDefault="00B032F1" w:rsidP="00B032F1">
      <w:r>
        <w:rPr>
          <w:rFonts w:hint="eastAsia"/>
        </w:rPr>
        <w:t>古き名の角鹿や恋し秋の月</w:t>
      </w:r>
    </w:p>
    <w:p w14:paraId="1941E32F" w14:textId="6E7D2CBF" w:rsidR="00B032F1" w:rsidRDefault="00B032F1" w:rsidP="00B032F1">
      <w:r>
        <w:rPr>
          <w:rFonts w:hint="eastAsia"/>
        </w:rPr>
        <w:t>旧里や臍の緒に泣く年の暮</w:t>
      </w:r>
    </w:p>
    <w:p w14:paraId="0FB5351B" w14:textId="532A8DBA" w:rsidR="00B032F1" w:rsidRDefault="00B032F1" w:rsidP="00B032F1">
      <w:r>
        <w:rPr>
          <w:rFonts w:hint="eastAsia"/>
        </w:rPr>
        <w:t>古巣</w:t>
      </w:r>
      <w:proofErr w:type="gramStart"/>
      <w:r>
        <w:rPr>
          <w:rFonts w:hint="eastAsia"/>
        </w:rPr>
        <w:t>ただあはれ</w:t>
      </w:r>
      <w:proofErr w:type="gramEnd"/>
      <w:r>
        <w:rPr>
          <w:rFonts w:hint="eastAsia"/>
        </w:rPr>
        <w:t>なるべき隣かな</w:t>
      </w:r>
    </w:p>
    <w:p w14:paraId="35C2F4AC" w14:textId="228BF99B" w:rsidR="00B032F1" w:rsidRDefault="00B032F1" w:rsidP="00B032F1">
      <w:r>
        <w:rPr>
          <w:rFonts w:hint="eastAsia"/>
        </w:rPr>
        <w:t>古畑や</w:t>
      </w:r>
      <w:proofErr w:type="gramStart"/>
      <w:r>
        <w:rPr>
          <w:rFonts w:hint="eastAsia"/>
        </w:rPr>
        <w:t>なづな</w:t>
      </w:r>
      <w:proofErr w:type="gramEnd"/>
      <w:r>
        <w:rPr>
          <w:rFonts w:hint="eastAsia"/>
        </w:rPr>
        <w:t>摘みゆく男ども</w:t>
      </w:r>
    </w:p>
    <w:p w14:paraId="61FA8E23" w14:textId="638D7BCC" w:rsidR="00B032F1" w:rsidRDefault="00B032F1" w:rsidP="00B032F1">
      <w:pPr>
        <w:rPr>
          <w:rFonts w:hint="eastAsia"/>
        </w:rPr>
      </w:pPr>
      <w:r>
        <w:rPr>
          <w:rFonts w:hint="eastAsia"/>
        </w:rPr>
        <w:t>分別の底たたきけり年の昏</w:t>
      </w:r>
    </w:p>
    <w:p w14:paraId="642BB598" w14:textId="0B6C1BD3" w:rsidR="00B032F1" w:rsidRDefault="00B032F1" w:rsidP="00B032F1">
      <w:r>
        <w:rPr>
          <w:rFonts w:hint="eastAsia"/>
        </w:rPr>
        <w:t>蛇食ふと聞けば</w:t>
      </w:r>
      <w:proofErr w:type="gramStart"/>
      <w:r>
        <w:rPr>
          <w:rFonts w:hint="eastAsia"/>
        </w:rPr>
        <w:t>おそろし</w:t>
      </w:r>
      <w:proofErr w:type="gramEnd"/>
      <w:r>
        <w:rPr>
          <w:rFonts w:hint="eastAsia"/>
        </w:rPr>
        <w:t>雉子の声</w:t>
      </w:r>
    </w:p>
    <w:p w14:paraId="3BCC5217" w14:textId="50055F35" w:rsidR="00B032F1" w:rsidRDefault="00B032F1" w:rsidP="00B032F1">
      <w:pPr>
        <w:rPr>
          <w:rFonts w:hint="eastAsia"/>
        </w:rPr>
      </w:pPr>
      <w:r>
        <w:rPr>
          <w:rFonts w:hint="eastAsia"/>
        </w:rPr>
        <w:t>弁慶が笈をも</w:t>
      </w:r>
      <w:proofErr w:type="gramStart"/>
      <w:r>
        <w:rPr>
          <w:rFonts w:hint="eastAsia"/>
        </w:rPr>
        <w:t>飾れ</w:t>
      </w:r>
      <w:proofErr w:type="gramEnd"/>
      <w:r>
        <w:rPr>
          <w:rFonts w:hint="eastAsia"/>
        </w:rPr>
        <w:t>紙幟</w:t>
      </w:r>
    </w:p>
    <w:p w14:paraId="28760783" w14:textId="791118B6" w:rsidR="00B032F1" w:rsidRDefault="00B032F1" w:rsidP="00B032F1">
      <w:r>
        <w:rPr>
          <w:rFonts w:hint="eastAsia"/>
        </w:rPr>
        <w:t>鬼灯は実も葉も殻も紅葉哉</w:t>
      </w:r>
    </w:p>
    <w:p w14:paraId="530AE72F" w14:textId="1FEDFD1F" w:rsidR="00B032F1" w:rsidRDefault="00B032F1" w:rsidP="00B032F1">
      <w:r>
        <w:rPr>
          <w:rFonts w:hint="eastAsia"/>
        </w:rPr>
        <w:t>蓬莱に聞かばや伊勢の初便</w:t>
      </w:r>
    </w:p>
    <w:p w14:paraId="6453D18F" w14:textId="0814639C" w:rsidR="00B032F1" w:rsidRDefault="00B032F1" w:rsidP="00B032F1">
      <w:r>
        <w:rPr>
          <w:rFonts w:hint="eastAsia"/>
        </w:rPr>
        <w:t>星崎の闇を見よと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啼く千鳥</w:t>
      </w:r>
    </w:p>
    <w:p w14:paraId="7E9B52D5" w14:textId="113E06E1" w:rsidR="00B032F1" w:rsidRDefault="00B032F1" w:rsidP="00B032F1">
      <w:r>
        <w:rPr>
          <w:rFonts w:hint="eastAsia"/>
        </w:rPr>
        <w:lastRenderedPageBreak/>
        <w:t>蛍火の昼は消えつつ柱かな</w:t>
      </w:r>
    </w:p>
    <w:p w14:paraId="27C5A732" w14:textId="139AA9DA" w:rsidR="00B032F1" w:rsidRDefault="00B032F1" w:rsidP="00B032F1">
      <w:r>
        <w:rPr>
          <w:rFonts w:hint="eastAsia"/>
        </w:rPr>
        <w:t>蛍見や船頭酔う</w:t>
      </w:r>
      <w:proofErr w:type="gramStart"/>
      <w:r>
        <w:rPr>
          <w:rFonts w:hint="eastAsia"/>
        </w:rPr>
        <w:t>ておぼつかな</w:t>
      </w:r>
      <w:proofErr w:type="gramEnd"/>
    </w:p>
    <w:p w14:paraId="64ABFFB4" w14:textId="2F72C7F1" w:rsidR="00B032F1" w:rsidRDefault="00B032F1" w:rsidP="00B032F1">
      <w:r>
        <w:rPr>
          <w:rFonts w:hint="eastAsia"/>
        </w:rPr>
        <w:t>牡丹蘂深く分け出</w:t>
      </w:r>
      <w:proofErr w:type="gramStart"/>
      <w:r>
        <w:rPr>
          <w:rFonts w:hint="eastAsia"/>
        </w:rPr>
        <w:t>づる</w:t>
      </w:r>
      <w:proofErr w:type="gramEnd"/>
      <w:r>
        <w:rPr>
          <w:rFonts w:hint="eastAsia"/>
        </w:rPr>
        <w:t>蜂の名残かな</w:t>
      </w:r>
    </w:p>
    <w:p w14:paraId="357D94BA" w14:textId="616D47C8" w:rsidR="00B032F1" w:rsidRDefault="00B032F1" w:rsidP="00B032F1">
      <w:r>
        <w:rPr>
          <w:rFonts w:hint="eastAsia"/>
        </w:rPr>
        <w:t>発句なり松尾桃青宿の春</w:t>
      </w:r>
    </w:p>
    <w:p w14:paraId="2DBF7279" w14:textId="3867BEB0" w:rsidR="00B032F1" w:rsidRDefault="00B032F1" w:rsidP="00B032F1"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ぎす今は俳諧師なき世哉</w:t>
      </w:r>
    </w:p>
    <w:p w14:paraId="249749B3" w14:textId="6B75B36E" w:rsidR="00B032F1" w:rsidRDefault="00B032F1" w:rsidP="00B032F1"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ぎす裏見の滝の裏表</w:t>
      </w:r>
    </w:p>
    <w:p w14:paraId="5AF32547" w14:textId="7F0B4984" w:rsidR="00B032F1" w:rsidRDefault="00B032F1" w:rsidP="00B032F1"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ぎす大竹藪を漏る月夜</w:t>
      </w:r>
    </w:p>
    <w:p w14:paraId="3CE9F90C" w14:textId="6F103626" w:rsidR="00B032F1" w:rsidRDefault="00B032F1" w:rsidP="00B032F1">
      <w:r>
        <w:rPr>
          <w:rFonts w:hint="eastAsia"/>
        </w:rPr>
        <w:t>時鳥鰹を染めにけりけらし</w:t>
      </w:r>
    </w:p>
    <w:p w14:paraId="77041C8B" w14:textId="5BFA50E8" w:rsidR="00B032F1" w:rsidRDefault="00B032F1" w:rsidP="00B032F1"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ぎす消え行く方や島一つ</w:t>
      </w:r>
    </w:p>
    <w:p w14:paraId="73C802DE" w14:textId="1ED0964F" w:rsidR="00B032F1" w:rsidRDefault="00B032F1" w:rsidP="00B032F1"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ぎす声や横</w:t>
      </w:r>
      <w:proofErr w:type="gramStart"/>
      <w:r>
        <w:rPr>
          <w:rFonts w:hint="eastAsia"/>
        </w:rPr>
        <w:t>たふ</w:t>
      </w:r>
      <w:proofErr w:type="gramEnd"/>
      <w:r>
        <w:rPr>
          <w:rFonts w:hint="eastAsia"/>
        </w:rPr>
        <w:t>水の上</w:t>
      </w:r>
    </w:p>
    <w:p w14:paraId="5B2300F3" w14:textId="2CFEACEC" w:rsidR="00B032F1" w:rsidRDefault="00B032F1" w:rsidP="00B032F1">
      <w:proofErr w:type="gramStart"/>
      <w:r>
        <w:rPr>
          <w:rFonts w:hint="eastAsia"/>
        </w:rPr>
        <w:t>ほととぎす鳴く</w:t>
      </w:r>
      <w:proofErr w:type="gramEnd"/>
      <w:r>
        <w:rPr>
          <w:rFonts w:hint="eastAsia"/>
        </w:rPr>
        <w:t>鳴く飛ぶ</w:t>
      </w:r>
      <w:proofErr w:type="gramStart"/>
      <w:r>
        <w:rPr>
          <w:rFonts w:hint="eastAsia"/>
        </w:rPr>
        <w:t>ぞ忙は</w:t>
      </w:r>
      <w:proofErr w:type="gramEnd"/>
      <w:r>
        <w:rPr>
          <w:rFonts w:hint="eastAsia"/>
        </w:rPr>
        <w:t>し</w:t>
      </w:r>
    </w:p>
    <w:p w14:paraId="68E83F52" w14:textId="413CAF01" w:rsidR="00B032F1" w:rsidRDefault="00B032F1" w:rsidP="00B032F1"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ぎす鳴く音や古き硯箱</w:t>
      </w:r>
    </w:p>
    <w:p w14:paraId="30D20CD9" w14:textId="501287F6" w:rsidR="00B032F1" w:rsidRDefault="00B032F1" w:rsidP="00B032F1">
      <w:proofErr w:type="gramStart"/>
      <w:r>
        <w:rPr>
          <w:rFonts w:hint="eastAsia"/>
        </w:rPr>
        <w:t>ほととぎす鳴くや</w:t>
      </w:r>
      <w:proofErr w:type="gramEnd"/>
      <w:r>
        <w:rPr>
          <w:rFonts w:hint="eastAsia"/>
        </w:rPr>
        <w:t>五尺の菖草</w:t>
      </w:r>
    </w:p>
    <w:p w14:paraId="0543B56E" w14:textId="71F6D6F5" w:rsidR="00B032F1" w:rsidRDefault="00B032F1" w:rsidP="00B032F1">
      <w:r>
        <w:rPr>
          <w:rFonts w:hint="eastAsia"/>
        </w:rPr>
        <w:t>郭公招くか麦のむら尾花</w:t>
      </w:r>
    </w:p>
    <w:p w14:paraId="1193F336" w14:textId="25A1791B" w:rsidR="00B032F1" w:rsidRDefault="00B032F1" w:rsidP="00B032F1">
      <w:r>
        <w:rPr>
          <w:rFonts w:hint="eastAsia"/>
        </w:rPr>
        <w:t>時鳥正月は梅の花咲けり</w:t>
      </w:r>
    </w:p>
    <w:p w14:paraId="73E62592" w14:textId="3EAFBD47" w:rsidR="00B032F1" w:rsidRDefault="00B032F1" w:rsidP="00B032F1"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ぎす宿借るころの藤の花</w:t>
      </w:r>
    </w:p>
    <w:p w14:paraId="28400571" w14:textId="2504FC4D" w:rsidR="00B032F1" w:rsidRDefault="00B032F1" w:rsidP="00B032F1">
      <w:pPr>
        <w:rPr>
          <w:rFonts w:hint="eastAsia"/>
        </w:rPr>
      </w:pPr>
      <w:r>
        <w:rPr>
          <w:rFonts w:hint="eastAsia"/>
        </w:rPr>
        <w:t>ほろほろと山吹散るか滝の音</w:t>
      </w:r>
    </w:p>
    <w:p w14:paraId="3B1D8A88" w14:textId="665BA211" w:rsidR="00B032F1" w:rsidRDefault="00B032F1" w:rsidP="00B032F1">
      <w:r>
        <w:rPr>
          <w:rFonts w:hint="eastAsia"/>
        </w:rPr>
        <w:t>前髪もまだ若艸の匂ひかな</w:t>
      </w:r>
    </w:p>
    <w:p w14:paraId="77584C02" w14:textId="6465616E" w:rsidR="00B032F1" w:rsidRDefault="00B032F1" w:rsidP="00B032F1">
      <w:r>
        <w:rPr>
          <w:rFonts w:hint="eastAsia"/>
        </w:rPr>
        <w:t>秣負う人を枝折の夏野哉</w:t>
      </w:r>
    </w:p>
    <w:p w14:paraId="1168E94F" w14:textId="2057B173" w:rsidR="00B032F1" w:rsidRDefault="00B032F1" w:rsidP="00B032F1">
      <w:proofErr w:type="gramStart"/>
      <w:r>
        <w:rPr>
          <w:rFonts w:hint="eastAsia"/>
        </w:rPr>
        <w:t>まづ</w:t>
      </w:r>
      <w:proofErr w:type="gramEnd"/>
      <w:r>
        <w:rPr>
          <w:rFonts w:hint="eastAsia"/>
        </w:rPr>
        <w:t>祝へ梅を心の冬籠り</w:t>
      </w:r>
    </w:p>
    <w:p w14:paraId="00CB237E" w14:textId="1D716EC9" w:rsidR="00B032F1" w:rsidRDefault="00B032F1" w:rsidP="00B032F1">
      <w:r>
        <w:rPr>
          <w:rFonts w:hint="eastAsia"/>
        </w:rPr>
        <w:t>枡買う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分別か</w:t>
      </w:r>
      <w:proofErr w:type="gramStart"/>
      <w:r>
        <w:rPr>
          <w:rFonts w:hint="eastAsia"/>
        </w:rPr>
        <w:t>ほ</w:t>
      </w:r>
      <w:proofErr w:type="gramEnd"/>
      <w:r>
        <w:rPr>
          <w:rFonts w:hint="eastAsia"/>
        </w:rPr>
        <w:t>なる月見かな</w:t>
      </w:r>
    </w:p>
    <w:p w14:paraId="0C1D3733" w14:textId="5F3F3F40" w:rsidR="00B032F1" w:rsidRDefault="00B032F1" w:rsidP="00B032F1">
      <w:proofErr w:type="gramStart"/>
      <w:r>
        <w:rPr>
          <w:rFonts w:hint="eastAsia"/>
        </w:rPr>
        <w:t>まづ</w:t>
      </w:r>
      <w:proofErr w:type="gramEnd"/>
      <w:r>
        <w:rPr>
          <w:rFonts w:hint="eastAsia"/>
        </w:rPr>
        <w:t>知るや宜竹が竹に花の雪</w:t>
      </w:r>
    </w:p>
    <w:p w14:paraId="57DB4943" w14:textId="186A561D" w:rsidR="00B032F1" w:rsidRDefault="00B032F1" w:rsidP="00B032F1">
      <w:r>
        <w:rPr>
          <w:rFonts w:hint="eastAsia"/>
        </w:rPr>
        <w:t>先</w:t>
      </w:r>
      <w:proofErr w:type="gramStart"/>
      <w:r>
        <w:rPr>
          <w:rFonts w:hint="eastAsia"/>
        </w:rPr>
        <w:t>づ</w:t>
      </w:r>
      <w:proofErr w:type="gramEnd"/>
      <w:r>
        <w:rPr>
          <w:rFonts w:hint="eastAsia"/>
        </w:rPr>
        <w:t>頼む椎の木も有り夏木立</w:t>
      </w:r>
    </w:p>
    <w:p w14:paraId="12967B5A" w14:textId="42766489" w:rsidR="00B032F1" w:rsidRDefault="00B032F1" w:rsidP="00B032F1">
      <w:r>
        <w:rPr>
          <w:rFonts w:hint="eastAsia"/>
        </w:rPr>
        <w:t>待たぬのに菜売りに来たか時鳥</w:t>
      </w:r>
    </w:p>
    <w:p w14:paraId="3206EBFC" w14:textId="52FBB8FB" w:rsidR="00B032F1" w:rsidRDefault="00B032F1" w:rsidP="00B032F1">
      <w:r>
        <w:rPr>
          <w:rFonts w:hint="eastAsia"/>
        </w:rPr>
        <w:t>またも訪へ薮の中なる梅の花</w:t>
      </w:r>
    </w:p>
    <w:p w14:paraId="4E97F68A" w14:textId="1DF44D87" w:rsidR="00B032F1" w:rsidRDefault="00B032F1" w:rsidP="00B032F1">
      <w:r>
        <w:rPr>
          <w:rFonts w:hint="eastAsia"/>
        </w:rPr>
        <w:t>又</w:t>
      </w:r>
      <w:proofErr w:type="gramStart"/>
      <w:r>
        <w:rPr>
          <w:rFonts w:hint="eastAsia"/>
        </w:rPr>
        <w:t>やたぐひ</w:t>
      </w:r>
      <w:proofErr w:type="gramEnd"/>
      <w:r>
        <w:rPr>
          <w:rFonts w:hint="eastAsia"/>
        </w:rPr>
        <w:t>長良の川の鮎鱠</w:t>
      </w:r>
    </w:p>
    <w:p w14:paraId="36D9FDBA" w14:textId="404EED70" w:rsidR="00B032F1" w:rsidRDefault="00B032F1" w:rsidP="00B032F1">
      <w:r>
        <w:rPr>
          <w:rFonts w:hint="eastAsia"/>
        </w:rPr>
        <w:t>町医師や屋敷方より駒迎へ</w:t>
      </w:r>
    </w:p>
    <w:p w14:paraId="63E78A21" w14:textId="2EF7C0C6" w:rsidR="00B032F1" w:rsidRDefault="00B032F1" w:rsidP="00B032F1">
      <w:r>
        <w:rPr>
          <w:rFonts w:hint="eastAsia"/>
        </w:rPr>
        <w:t>松風の落葉か水の音涼し</w:t>
      </w:r>
    </w:p>
    <w:p w14:paraId="44AB11B8" w14:textId="71AB32A9" w:rsidR="00B032F1" w:rsidRDefault="00B032F1" w:rsidP="00B032F1">
      <w:r>
        <w:rPr>
          <w:rFonts w:hint="eastAsia"/>
        </w:rPr>
        <w:t>松風や軒をめぐって秋暮れぬ</w:t>
      </w:r>
    </w:p>
    <w:p w14:paraId="71D391BD" w14:textId="4FC36937" w:rsidR="00B032F1" w:rsidRDefault="00B032F1" w:rsidP="00B032F1">
      <w:r>
        <w:rPr>
          <w:rFonts w:hint="eastAsia"/>
        </w:rPr>
        <w:t>松杉をほめて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風の</w:t>
      </w:r>
      <w:proofErr w:type="gramStart"/>
      <w:r>
        <w:rPr>
          <w:rFonts w:hint="eastAsia"/>
        </w:rPr>
        <w:t>かをる</w:t>
      </w:r>
      <w:proofErr w:type="gramEnd"/>
      <w:r>
        <w:rPr>
          <w:rFonts w:hint="eastAsia"/>
        </w:rPr>
        <w:t>音</w:t>
      </w:r>
    </w:p>
    <w:p w14:paraId="5C8AEDF4" w14:textId="16A84B82" w:rsidR="00B032F1" w:rsidRDefault="00B032F1" w:rsidP="00B032F1">
      <w:r>
        <w:rPr>
          <w:rFonts w:hint="eastAsia"/>
        </w:rPr>
        <w:t>松茸やかぶれたほどは松の形</w:t>
      </w:r>
    </w:p>
    <w:p w14:paraId="58D791DD" w14:textId="51657C9D" w:rsidR="00B032F1" w:rsidRDefault="00B032F1" w:rsidP="00B032F1">
      <w:r>
        <w:rPr>
          <w:rFonts w:hint="eastAsia"/>
        </w:rPr>
        <w:t>松茸や知らぬ木の葉のへばり付く</w:t>
      </w:r>
    </w:p>
    <w:p w14:paraId="6103BE86" w14:textId="3D6A6A54" w:rsidR="00B032F1" w:rsidRDefault="00B032F1" w:rsidP="00B032F1">
      <w:r>
        <w:rPr>
          <w:rFonts w:hint="eastAsia"/>
        </w:rPr>
        <w:t>松なれや霧えいさらえいと引くほどに</w:t>
      </w:r>
    </w:p>
    <w:p w14:paraId="67B10274" w14:textId="367DE372" w:rsidR="00B032F1" w:rsidRDefault="00B032F1" w:rsidP="00B032F1">
      <w:r>
        <w:rPr>
          <w:rFonts w:hint="eastAsia"/>
        </w:rPr>
        <w:t>待つ花や藤三郎が吉野山</w:t>
      </w:r>
    </w:p>
    <w:p w14:paraId="0CB80BF0" w14:textId="168B5878" w:rsidR="00B032F1" w:rsidRDefault="00B032F1" w:rsidP="00B032F1">
      <w:r>
        <w:rPr>
          <w:rFonts w:hint="eastAsia"/>
        </w:rPr>
        <w:t>また</w:t>
      </w:r>
      <w:proofErr w:type="gramStart"/>
      <w:r>
        <w:rPr>
          <w:rFonts w:hint="eastAsia"/>
        </w:rPr>
        <w:t>うどな</w:t>
      </w:r>
      <w:proofErr w:type="gramEnd"/>
      <w:r>
        <w:rPr>
          <w:rFonts w:hint="eastAsia"/>
        </w:rPr>
        <w:t>犬ふみつけて猫の恋</w:t>
      </w:r>
    </w:p>
    <w:p w14:paraId="0BAEA9F7" w14:textId="7ACDB514" w:rsidR="00B032F1" w:rsidRDefault="00B032F1" w:rsidP="00B032F1">
      <w:r>
        <w:rPr>
          <w:rFonts w:hint="eastAsia"/>
        </w:rPr>
        <w:t>窓形に昼寝の台や簟</w:t>
      </w:r>
    </w:p>
    <w:p w14:paraId="46BB2FEA" w14:textId="40A8B707" w:rsidR="00B032F1" w:rsidRDefault="00B032F1" w:rsidP="00B032F1">
      <w:r>
        <w:rPr>
          <w:rFonts w:hint="eastAsia"/>
        </w:rPr>
        <w:t>真福田が袴よそふかつくづくし</w:t>
      </w:r>
    </w:p>
    <w:p w14:paraId="61729CBB" w14:textId="535F7F5D" w:rsidR="00B032F1" w:rsidRDefault="00B032F1" w:rsidP="00B032F1">
      <w:pPr>
        <w:rPr>
          <w:rFonts w:hint="eastAsia"/>
        </w:rPr>
      </w:pPr>
      <w:r>
        <w:rPr>
          <w:rFonts w:hint="eastAsia"/>
        </w:rPr>
        <w:lastRenderedPageBreak/>
        <w:t>眉掃を俤にして紅粉の花</w:t>
      </w:r>
    </w:p>
    <w:p w14:paraId="04F395F7" w14:textId="5B4F04BD" w:rsidR="00B032F1" w:rsidRDefault="00B032F1" w:rsidP="00B032F1">
      <w:r>
        <w:rPr>
          <w:rFonts w:hint="eastAsia"/>
        </w:rPr>
        <w:t>三井寺の門敲かばや今日の月</w:t>
      </w:r>
    </w:p>
    <w:p w14:paraId="0FCCEB04" w14:textId="0175AE4A" w:rsidR="00B032F1" w:rsidRDefault="00B032F1" w:rsidP="00B032F1">
      <w:r>
        <w:rPr>
          <w:rFonts w:hint="eastAsia"/>
        </w:rPr>
        <w:t>見送りのうしろや寂し秋の風</w:t>
      </w:r>
    </w:p>
    <w:p w14:paraId="4360BA77" w14:textId="1AAC0861" w:rsidR="00B032F1" w:rsidRDefault="00B032F1" w:rsidP="00B032F1">
      <w:r>
        <w:rPr>
          <w:rFonts w:hint="eastAsia"/>
        </w:rPr>
        <w:t>三日月に地は朧なり蕎麦の花</w:t>
      </w:r>
    </w:p>
    <w:p w14:paraId="70DE420A" w14:textId="54CA2D42" w:rsidR="00B032F1" w:rsidRDefault="00B032F1" w:rsidP="00B032F1">
      <w:r>
        <w:rPr>
          <w:rFonts w:hint="eastAsia"/>
        </w:rPr>
        <w:t>三ケ月や朝顔の夕べ蕾むら</w:t>
      </w:r>
      <w:proofErr w:type="gramStart"/>
      <w:r>
        <w:rPr>
          <w:rFonts w:hint="eastAsia"/>
        </w:rPr>
        <w:t>ん</w:t>
      </w:r>
      <w:proofErr w:type="gramEnd"/>
    </w:p>
    <w:p w14:paraId="19987F88" w14:textId="6B370EE9" w:rsidR="00B032F1" w:rsidRDefault="00B032F1" w:rsidP="00B032F1">
      <w:r>
        <w:rPr>
          <w:rFonts w:hint="eastAsia"/>
        </w:rPr>
        <w:t>三日月や地はおぼろなる蕎麦畠</w:t>
      </w:r>
    </w:p>
    <w:p w14:paraId="0A614EAA" w14:textId="3A43DF34" w:rsidR="00B032F1" w:rsidRDefault="00B032F1" w:rsidP="00B032F1">
      <w:r>
        <w:rPr>
          <w:rFonts w:hint="eastAsia"/>
        </w:rPr>
        <w:t>見しやその七日は墓の三日の月</w:t>
      </w:r>
    </w:p>
    <w:p w14:paraId="52138375" w14:textId="58D6B0B8" w:rsidR="00B032F1" w:rsidRDefault="00B032F1" w:rsidP="00B032F1">
      <w:r>
        <w:rPr>
          <w:rFonts w:hint="eastAsia"/>
        </w:rPr>
        <w:t>湖や暑さを惜しむ雲の峰</w:t>
      </w:r>
    </w:p>
    <w:p w14:paraId="51A70614" w14:textId="3F467316" w:rsidR="00B032F1" w:rsidRDefault="00B032F1" w:rsidP="00B032F1">
      <w:r>
        <w:rPr>
          <w:rFonts w:hint="eastAsia"/>
        </w:rPr>
        <w:t>水寒く寝入りかねたる鴎かな</w:t>
      </w:r>
    </w:p>
    <w:p w14:paraId="0FA120A9" w14:textId="0CB9F095" w:rsidR="00B032F1" w:rsidRDefault="00B032F1" w:rsidP="00B032F1">
      <w:r>
        <w:rPr>
          <w:rFonts w:hint="eastAsia"/>
        </w:rPr>
        <w:t>水取りや氷の僧の沓の音</w:t>
      </w:r>
    </w:p>
    <w:p w14:paraId="336E9C62" w14:textId="544F3295" w:rsidR="00B032F1" w:rsidRDefault="00B032F1" w:rsidP="00B032F1">
      <w:r>
        <w:rPr>
          <w:rFonts w:hint="eastAsia"/>
        </w:rPr>
        <w:t>水の奥氷室尋ぬる柳哉</w:t>
      </w:r>
    </w:p>
    <w:p w14:paraId="35721CCA" w14:textId="7D546FA4" w:rsidR="00B032F1" w:rsidRDefault="00B032F1" w:rsidP="00B032F1">
      <w:r>
        <w:rPr>
          <w:rFonts w:hint="eastAsia"/>
        </w:rPr>
        <w:t>水向けて</w:t>
      </w:r>
      <w:proofErr w:type="gramStart"/>
      <w:r>
        <w:rPr>
          <w:rFonts w:hint="eastAsia"/>
        </w:rPr>
        <w:t>跡訪ひ</w:t>
      </w:r>
      <w:proofErr w:type="gramEnd"/>
      <w:r>
        <w:rPr>
          <w:rFonts w:hint="eastAsia"/>
        </w:rPr>
        <w:t>たまへ道明寺</w:t>
      </w:r>
    </w:p>
    <w:p w14:paraId="75C74C45" w14:textId="2B4BEDE6" w:rsidR="00B032F1" w:rsidRDefault="00B032F1" w:rsidP="00B032F1">
      <w:r>
        <w:rPr>
          <w:rFonts w:hint="eastAsia"/>
        </w:rPr>
        <w:t>三十日月なし千年の杉を抱く嵐</w:t>
      </w:r>
    </w:p>
    <w:p w14:paraId="79C5D991" w14:textId="1AF26C32" w:rsidR="00B032F1" w:rsidRDefault="00B032F1" w:rsidP="00B032F1">
      <w:r>
        <w:rPr>
          <w:rFonts w:hint="eastAsia"/>
        </w:rPr>
        <w:t>見所のあれや野分の後の菊</w:t>
      </w:r>
    </w:p>
    <w:p w14:paraId="36387C19" w14:textId="612D7342" w:rsidR="00B032F1" w:rsidRDefault="00B032F1" w:rsidP="00B032F1">
      <w:r>
        <w:rPr>
          <w:rFonts w:hint="eastAsia"/>
        </w:rPr>
        <w:t>皆出でて橋を戴く霜路哉</w:t>
      </w:r>
    </w:p>
    <w:p w14:paraId="2FFD9EA1" w14:textId="27AB948D" w:rsidR="00B032F1" w:rsidRDefault="00B032F1" w:rsidP="00B032F1">
      <w:proofErr w:type="gramStart"/>
      <w:r>
        <w:rPr>
          <w:rFonts w:hint="eastAsia"/>
        </w:rPr>
        <w:t>皆拝め</w:t>
      </w:r>
      <w:proofErr w:type="gramEnd"/>
      <w:r>
        <w:rPr>
          <w:rFonts w:hint="eastAsia"/>
        </w:rPr>
        <w:t>二見の七五三を年の暮</w:t>
      </w:r>
    </w:p>
    <w:p w14:paraId="2FBB4E45" w14:textId="7C6EBC70" w:rsidR="00B032F1" w:rsidRDefault="00B032F1" w:rsidP="00B032F1">
      <w:r>
        <w:rPr>
          <w:rFonts w:hint="eastAsia"/>
        </w:rPr>
        <w:t>水無月は腹病やみの暑さかな</w:t>
      </w:r>
    </w:p>
    <w:p w14:paraId="3FB6875B" w14:textId="3F3FFF03" w:rsidR="00B032F1" w:rsidRDefault="00B032F1" w:rsidP="00B032F1">
      <w:r>
        <w:rPr>
          <w:rFonts w:hint="eastAsia"/>
        </w:rPr>
        <w:t>水無月や鯛はあれども塩鯨</w:t>
      </w:r>
    </w:p>
    <w:p w14:paraId="5873832D" w14:textId="1526E657" w:rsidR="00B032F1" w:rsidRDefault="00B032F1" w:rsidP="00B032F1">
      <w:r>
        <w:rPr>
          <w:rFonts w:hint="eastAsia"/>
        </w:rPr>
        <w:t>道のべの木槿は馬に食はれけり</w:t>
      </w:r>
    </w:p>
    <w:p w14:paraId="627C3C5F" w14:textId="105F5FB1" w:rsidR="00B032F1" w:rsidRDefault="00B032F1" w:rsidP="00B032F1">
      <w:r>
        <w:rPr>
          <w:rFonts w:hint="eastAsia"/>
        </w:rPr>
        <w:t>道</w:t>
      </w:r>
      <w:proofErr w:type="gramStart"/>
      <w:r>
        <w:rPr>
          <w:rFonts w:hint="eastAsia"/>
        </w:rPr>
        <w:t>ほそし</w:t>
      </w:r>
      <w:proofErr w:type="gramEnd"/>
      <w:r>
        <w:rPr>
          <w:rFonts w:hint="eastAsia"/>
        </w:rPr>
        <w:t>相撲取り草の花の露</w:t>
      </w:r>
    </w:p>
    <w:p w14:paraId="5324FF59" w14:textId="35E6B2BD" w:rsidR="00B032F1" w:rsidRDefault="00B032F1" w:rsidP="00B032F1">
      <w:r>
        <w:rPr>
          <w:rFonts w:hint="eastAsia"/>
        </w:rPr>
        <w:t>身にしみて大根からし秋の風</w:t>
      </w:r>
    </w:p>
    <w:p w14:paraId="4D64D651" w14:textId="6E63C14B" w:rsidR="00B032F1" w:rsidRDefault="00B032F1" w:rsidP="00B032F1">
      <w:r>
        <w:rPr>
          <w:rFonts w:hint="eastAsia"/>
        </w:rPr>
        <w:t>蓑虫の音を聞きに来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草の庵</w:t>
      </w:r>
    </w:p>
    <w:p w14:paraId="307ECB3A" w14:textId="03FB42C6" w:rsidR="00B032F1" w:rsidRDefault="00B032F1" w:rsidP="00B032F1">
      <w:r>
        <w:rPr>
          <w:rFonts w:hint="eastAsia"/>
        </w:rPr>
        <w:t>都出でて神も旅寝の日数哉</w:t>
      </w:r>
    </w:p>
    <w:p w14:paraId="0B4735D5" w14:textId="593D6864" w:rsidR="00B032F1" w:rsidRDefault="00B032F1" w:rsidP="00B032F1">
      <w:r>
        <w:rPr>
          <w:rFonts w:hint="eastAsia"/>
        </w:rPr>
        <w:t>宮守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わが名を散らせ木葉川</w:t>
      </w:r>
    </w:p>
    <w:p w14:paraId="45E8E3FA" w14:textId="23DAA297" w:rsidR="00B032F1" w:rsidRDefault="00B032F1" w:rsidP="00B032F1">
      <w:r>
        <w:rPr>
          <w:rFonts w:hint="eastAsia"/>
        </w:rPr>
        <w:t>見る影やまだ片なりも宵月夜</w:t>
      </w:r>
    </w:p>
    <w:p w14:paraId="127EBF1F" w14:textId="159C41AA" w:rsidR="00B032F1" w:rsidRDefault="00B032F1" w:rsidP="00B032F1">
      <w:r>
        <w:rPr>
          <w:rFonts w:hint="eastAsia"/>
        </w:rPr>
        <w:t>見るに我も折れるばかり</w:t>
      </w:r>
      <w:proofErr w:type="gramStart"/>
      <w:r>
        <w:rPr>
          <w:rFonts w:hint="eastAsia"/>
        </w:rPr>
        <w:t>ぞ</w:t>
      </w:r>
      <w:proofErr w:type="gramEnd"/>
      <w:r>
        <w:rPr>
          <w:rFonts w:hint="eastAsia"/>
        </w:rPr>
        <w:t>女郎花</w:t>
      </w:r>
    </w:p>
    <w:p w14:paraId="1D82EE08" w14:textId="28A6C2F1" w:rsidR="00B032F1" w:rsidRDefault="00B032F1" w:rsidP="00B032F1">
      <w:pPr>
        <w:rPr>
          <w:rFonts w:hint="eastAsia"/>
        </w:rPr>
      </w:pPr>
      <w:r>
        <w:rPr>
          <w:rFonts w:hint="eastAsia"/>
        </w:rPr>
        <w:t>見渡せば詠むれ</w:t>
      </w:r>
      <w:proofErr w:type="gramStart"/>
      <w:r>
        <w:rPr>
          <w:rFonts w:hint="eastAsia"/>
        </w:rPr>
        <w:t>ば</w:t>
      </w:r>
      <w:proofErr w:type="gramEnd"/>
      <w:r>
        <w:rPr>
          <w:rFonts w:hint="eastAsia"/>
        </w:rPr>
        <w:t>見れば須磨の秋</w:t>
      </w:r>
    </w:p>
    <w:p w14:paraId="42F272C9" w14:textId="790B6666" w:rsidR="00B032F1" w:rsidRDefault="00B032F1" w:rsidP="00B032F1">
      <w:proofErr w:type="gramStart"/>
      <w:r>
        <w:rPr>
          <w:rFonts w:hint="eastAsia"/>
        </w:rPr>
        <w:t>昔聞け秩</w:t>
      </w:r>
      <w:proofErr w:type="gramEnd"/>
      <w:r>
        <w:rPr>
          <w:rFonts w:hint="eastAsia"/>
        </w:rPr>
        <w:t>父殿さへす</w:t>
      </w:r>
      <w:proofErr w:type="gramStart"/>
      <w:r>
        <w:rPr>
          <w:rFonts w:hint="eastAsia"/>
        </w:rPr>
        <w:t>ま</w:t>
      </w:r>
      <w:proofErr w:type="gramEnd"/>
      <w:r>
        <w:rPr>
          <w:rFonts w:hint="eastAsia"/>
        </w:rPr>
        <w:t>ふとり</w:t>
      </w:r>
    </w:p>
    <w:p w14:paraId="6A2A669A" w14:textId="6046896B" w:rsidR="00B032F1" w:rsidRDefault="00B032F1" w:rsidP="00B032F1">
      <w:r>
        <w:rPr>
          <w:rFonts w:hint="eastAsia"/>
        </w:rPr>
        <w:t>麦の穂を便りにつかむ別れかな</w:t>
      </w:r>
    </w:p>
    <w:p w14:paraId="77AF1D20" w14:textId="45645F93" w:rsidR="00B032F1" w:rsidRDefault="00B032F1" w:rsidP="00B032F1">
      <w:r>
        <w:rPr>
          <w:rFonts w:hint="eastAsia"/>
        </w:rPr>
        <w:t>麦の穂や涙に染めて啼く雲雀</w:t>
      </w:r>
    </w:p>
    <w:p w14:paraId="13FD4625" w14:textId="36B36272" w:rsidR="00B032F1" w:rsidRDefault="00B032F1" w:rsidP="00B032F1">
      <w:r>
        <w:rPr>
          <w:rFonts w:hint="eastAsia"/>
        </w:rPr>
        <w:t>麦生えてよき隠れ家や畑村</w:t>
      </w:r>
    </w:p>
    <w:p w14:paraId="7678B41B" w14:textId="1AD4734D" w:rsidR="00B032F1" w:rsidRDefault="00B032F1" w:rsidP="00B032F1">
      <w:r>
        <w:rPr>
          <w:rFonts w:hint="eastAsia"/>
        </w:rPr>
        <w:t>麦飯にやつ</w:t>
      </w:r>
      <w:proofErr w:type="gramStart"/>
      <w:r>
        <w:rPr>
          <w:rFonts w:hint="eastAsia"/>
        </w:rPr>
        <w:t>るる</w:t>
      </w:r>
      <w:proofErr w:type="gramEnd"/>
      <w:r>
        <w:rPr>
          <w:rFonts w:hint="eastAsia"/>
        </w:rPr>
        <w:t>恋か猫の妻</w:t>
      </w:r>
    </w:p>
    <w:p w14:paraId="0FA278A2" w14:textId="63581A2D" w:rsidR="00B032F1" w:rsidRDefault="00B032F1" w:rsidP="00B032F1">
      <w:r>
        <w:rPr>
          <w:rFonts w:hint="eastAsia"/>
        </w:rPr>
        <w:t>葎さへ若葉はやさし破れ家</w:t>
      </w:r>
    </w:p>
    <w:p w14:paraId="66FA8609" w14:textId="45F11BF2" w:rsidR="00B032F1" w:rsidRDefault="00B032F1" w:rsidP="00B032F1">
      <w:r>
        <w:rPr>
          <w:rFonts w:hint="eastAsia"/>
        </w:rPr>
        <w:t>武蔵野の月の若生えや松島種</w:t>
      </w:r>
    </w:p>
    <w:p w14:paraId="33F50766" w14:textId="4DC9E675" w:rsidR="00B032F1" w:rsidRDefault="00B032F1" w:rsidP="00B032F1">
      <w:r>
        <w:rPr>
          <w:rFonts w:hint="eastAsia"/>
        </w:rPr>
        <w:t>武蔵野や一寸ほど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鹿の声</w:t>
      </w:r>
    </w:p>
    <w:p w14:paraId="5A299EC2" w14:textId="559B04A6" w:rsidR="00B032F1" w:rsidRDefault="00B032F1" w:rsidP="00B032F1">
      <w:r>
        <w:rPr>
          <w:rFonts w:hint="eastAsia"/>
        </w:rPr>
        <w:t>武蔵野や</w:t>
      </w:r>
      <w:proofErr w:type="gramStart"/>
      <w:r>
        <w:rPr>
          <w:rFonts w:hint="eastAsia"/>
        </w:rPr>
        <w:t>さ</w:t>
      </w:r>
      <w:proofErr w:type="gramEnd"/>
      <w:r>
        <w:rPr>
          <w:rFonts w:hint="eastAsia"/>
        </w:rPr>
        <w:t>はるものなき君が傘</w:t>
      </w:r>
    </w:p>
    <w:p w14:paraId="09BC55FE" w14:textId="370E2E98" w:rsidR="00B032F1" w:rsidRDefault="00B032F1" w:rsidP="00B032F1">
      <w:r>
        <w:rPr>
          <w:rFonts w:hint="eastAsia"/>
        </w:rPr>
        <w:t>むざんや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甲の下のきり</w:t>
      </w:r>
      <w:proofErr w:type="gramStart"/>
      <w:r>
        <w:rPr>
          <w:rFonts w:hint="eastAsia"/>
        </w:rPr>
        <w:t>ぎりす</w:t>
      </w:r>
      <w:proofErr w:type="gramEnd"/>
    </w:p>
    <w:p w14:paraId="1E60401E" w14:textId="031D2485" w:rsidR="00B032F1" w:rsidRDefault="00B032F1" w:rsidP="00B032F1">
      <w:pPr>
        <w:rPr>
          <w:rFonts w:hint="eastAsia"/>
        </w:rPr>
      </w:pPr>
      <w:r>
        <w:rPr>
          <w:rFonts w:hint="eastAsia"/>
        </w:rPr>
        <w:lastRenderedPageBreak/>
        <w:t>掬ぶより早歯にひびく泉かな</w:t>
      </w:r>
    </w:p>
    <w:p w14:paraId="6D88791E" w14:textId="44499445" w:rsidR="00B032F1" w:rsidRDefault="00B032F1" w:rsidP="00B032F1">
      <w:r>
        <w:rPr>
          <w:rFonts w:hint="eastAsia"/>
        </w:rPr>
        <w:t>名月に麓の霧や田の曇り</w:t>
      </w:r>
    </w:p>
    <w:p w14:paraId="279B52E9" w14:textId="55C9EB8A" w:rsidR="00B032F1" w:rsidRDefault="00B032F1" w:rsidP="00B032F1">
      <w:r>
        <w:rPr>
          <w:rFonts w:hint="eastAsia"/>
        </w:rPr>
        <w:t>名月の出ずるや</w:t>
      </w:r>
      <w:proofErr w:type="gramStart"/>
      <w:r>
        <w:rPr>
          <w:rFonts w:hint="eastAsia"/>
        </w:rPr>
        <w:t>五十一ヶ</w:t>
      </w:r>
      <w:proofErr w:type="gramEnd"/>
      <w:r>
        <w:rPr>
          <w:rFonts w:hint="eastAsia"/>
        </w:rPr>
        <w:t>条</w:t>
      </w:r>
    </w:p>
    <w:p w14:paraId="0CC87469" w14:textId="3E5DEA1F" w:rsidR="00B032F1" w:rsidRDefault="00B032F1" w:rsidP="00B032F1">
      <w:r>
        <w:rPr>
          <w:rFonts w:hint="eastAsia"/>
        </w:rPr>
        <w:t>名月の花かと見えて綿畠</w:t>
      </w:r>
    </w:p>
    <w:p w14:paraId="0126A9BA" w14:textId="33EB6AB3" w:rsidR="00B032F1" w:rsidRDefault="00B032F1" w:rsidP="00B032F1">
      <w:r>
        <w:rPr>
          <w:rFonts w:hint="eastAsia"/>
        </w:rPr>
        <w:t>名月の見所問</w:t>
      </w:r>
      <w:proofErr w:type="gramStart"/>
      <w:r>
        <w:rPr>
          <w:rFonts w:hint="eastAsia"/>
        </w:rPr>
        <w:t>はん</w:t>
      </w:r>
      <w:proofErr w:type="gramEnd"/>
      <w:r>
        <w:rPr>
          <w:rFonts w:hint="eastAsia"/>
        </w:rPr>
        <w:t>旅寝せん</w:t>
      </w:r>
    </w:p>
    <w:p w14:paraId="434A0648" w14:textId="69691AC9" w:rsidR="00B032F1" w:rsidRDefault="00B032F1" w:rsidP="00B032F1">
      <w:r>
        <w:rPr>
          <w:rFonts w:hint="eastAsia"/>
        </w:rPr>
        <w:t>名月はふたつ過ぎても瀬田の月</w:t>
      </w:r>
    </w:p>
    <w:p w14:paraId="09DFDD77" w14:textId="00356EFC" w:rsidR="00B032F1" w:rsidRDefault="00B032F1" w:rsidP="00B032F1">
      <w:r>
        <w:rPr>
          <w:rFonts w:hint="eastAsia"/>
        </w:rPr>
        <w:t>名月や池をめぐり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夜もすがら</w:t>
      </w:r>
    </w:p>
    <w:p w14:paraId="6C3FCCFC" w14:textId="1CEF647C" w:rsidR="00B032F1" w:rsidRDefault="00B032F1" w:rsidP="00B032F1">
      <w:r>
        <w:rPr>
          <w:rFonts w:hint="eastAsia"/>
        </w:rPr>
        <w:t>名月や海に向かへ</w:t>
      </w:r>
      <w:proofErr w:type="gramStart"/>
      <w:r>
        <w:rPr>
          <w:rFonts w:hint="eastAsia"/>
        </w:rPr>
        <w:t>ば</w:t>
      </w:r>
      <w:proofErr w:type="gramEnd"/>
      <w:r>
        <w:rPr>
          <w:rFonts w:hint="eastAsia"/>
        </w:rPr>
        <w:t>七小町</w:t>
      </w:r>
    </w:p>
    <w:p w14:paraId="66A7C692" w14:textId="26EE9F99" w:rsidR="00B032F1" w:rsidRDefault="00B032F1" w:rsidP="00B032F1">
      <w:r>
        <w:rPr>
          <w:rFonts w:hint="eastAsia"/>
        </w:rPr>
        <w:t>名月や座にうつくしき顔もなし</w:t>
      </w:r>
    </w:p>
    <w:p w14:paraId="4D79C5F3" w14:textId="2B6D7B70" w:rsidR="00B032F1" w:rsidRDefault="00B032F1" w:rsidP="00B032F1">
      <w:r>
        <w:rPr>
          <w:rFonts w:hint="eastAsia"/>
        </w:rPr>
        <w:t>名月や児立ち並ぶ堂の縁</w:t>
      </w:r>
    </w:p>
    <w:p w14:paraId="53ABDF3B" w14:textId="22253CC6" w:rsidR="00B032F1" w:rsidRDefault="00B032F1" w:rsidP="00B032F1">
      <w:r>
        <w:rPr>
          <w:rFonts w:hint="eastAsia"/>
        </w:rPr>
        <w:t>名月や門にさしくる潮がしら</w:t>
      </w:r>
    </w:p>
    <w:p w14:paraId="039FC01E" w14:textId="09993D8B" w:rsidR="00B032F1" w:rsidRDefault="00B032F1" w:rsidP="00B032F1">
      <w:r>
        <w:rPr>
          <w:rFonts w:hint="eastAsia"/>
        </w:rPr>
        <w:t>名月や北国日和定めなき</w:t>
      </w:r>
    </w:p>
    <w:p w14:paraId="2299DEAC" w14:textId="56DAA728" w:rsidR="00B032F1" w:rsidRDefault="00B032F1" w:rsidP="00B032F1">
      <w:r>
        <w:rPr>
          <w:rFonts w:hint="eastAsia"/>
        </w:rPr>
        <w:t>飯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ふぐ嬶が馳走や夕涼み</w:t>
      </w:r>
    </w:p>
    <w:p w14:paraId="04002090" w14:textId="1D4B8313" w:rsidR="00B032F1" w:rsidRDefault="00B032F1" w:rsidP="00B032F1">
      <w:r>
        <w:rPr>
          <w:rFonts w:hint="eastAsia"/>
        </w:rPr>
        <w:t>女男鹿毛に毛が揃う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毛</w:t>
      </w:r>
      <w:proofErr w:type="gramStart"/>
      <w:r>
        <w:rPr>
          <w:rFonts w:hint="eastAsia"/>
        </w:rPr>
        <w:t>む</w:t>
      </w:r>
      <w:proofErr w:type="gramEnd"/>
      <w:r>
        <w:rPr>
          <w:rFonts w:hint="eastAsia"/>
        </w:rPr>
        <w:t>つかし</w:t>
      </w:r>
    </w:p>
    <w:p w14:paraId="13EDF102" w14:textId="74F025B3" w:rsidR="00B032F1" w:rsidRDefault="00B032F1" w:rsidP="00B032F1">
      <w:r>
        <w:rPr>
          <w:rFonts w:hint="eastAsia"/>
        </w:rPr>
        <w:t>め</w:t>
      </w:r>
      <w:proofErr w:type="gramStart"/>
      <w:r>
        <w:rPr>
          <w:rFonts w:hint="eastAsia"/>
        </w:rPr>
        <w:t>づら</w:t>
      </w:r>
      <w:proofErr w:type="gramEnd"/>
      <w:r>
        <w:rPr>
          <w:rFonts w:hint="eastAsia"/>
        </w:rPr>
        <w:t>しや山を出羽の初茄子</w:t>
      </w:r>
    </w:p>
    <w:p w14:paraId="2A439226" w14:textId="3BE32DE7" w:rsidR="00B032F1" w:rsidRDefault="00B032F1" w:rsidP="00B032F1">
      <w:r>
        <w:rPr>
          <w:rFonts w:hint="eastAsia"/>
        </w:rPr>
        <w:t>めでたき人の数にも</w:t>
      </w:r>
      <w:proofErr w:type="gramStart"/>
      <w:r>
        <w:rPr>
          <w:rFonts w:hint="eastAsia"/>
        </w:rPr>
        <w:t>入らむ</w:t>
      </w:r>
      <w:proofErr w:type="gramEnd"/>
      <w:r>
        <w:rPr>
          <w:rFonts w:hint="eastAsia"/>
        </w:rPr>
        <w:t>老の暮れ</w:t>
      </w:r>
    </w:p>
    <w:p w14:paraId="7D4A8D06" w14:textId="1564C3B9" w:rsidR="00B032F1" w:rsidRDefault="00B032F1" w:rsidP="00B032F1">
      <w:r>
        <w:rPr>
          <w:rFonts w:hint="eastAsia"/>
        </w:rPr>
        <w:t>目にかかる時やことさら五月富士</w:t>
      </w:r>
    </w:p>
    <w:p w14:paraId="30111B7D" w14:textId="55B54AA6" w:rsidR="00B032F1" w:rsidRDefault="00B032F1" w:rsidP="00B032F1">
      <w:r>
        <w:rPr>
          <w:rFonts w:hint="eastAsia"/>
        </w:rPr>
        <w:t>目に残る吉野を瀬田の螢哉</w:t>
      </w:r>
    </w:p>
    <w:p w14:paraId="2544E861" w14:textId="1C560178" w:rsidR="00B032F1" w:rsidRDefault="00B032F1" w:rsidP="00B032F1">
      <w:pPr>
        <w:rPr>
          <w:rFonts w:hint="eastAsia"/>
        </w:rPr>
      </w:pPr>
      <w:r>
        <w:rPr>
          <w:rFonts w:hint="eastAsia"/>
        </w:rPr>
        <w:t>目の星や花を願</w:t>
      </w:r>
      <w:proofErr w:type="gramStart"/>
      <w:r>
        <w:rPr>
          <w:rFonts w:hint="eastAsia"/>
        </w:rPr>
        <w:t>ひの</w:t>
      </w:r>
      <w:proofErr w:type="gramEnd"/>
      <w:r>
        <w:rPr>
          <w:rFonts w:hint="eastAsia"/>
        </w:rPr>
        <w:t>糸桜</w:t>
      </w:r>
    </w:p>
    <w:p w14:paraId="5F9387DC" w14:textId="6E445C1B" w:rsidR="00B032F1" w:rsidRDefault="00B032F1" w:rsidP="00B032F1">
      <w:r>
        <w:rPr>
          <w:rFonts w:hint="eastAsia"/>
        </w:rPr>
        <w:t>餅花やかざしに插せる嫁が君</w:t>
      </w:r>
    </w:p>
    <w:p w14:paraId="39CFECB9" w14:textId="4F8E68E0" w:rsidR="00B032F1" w:rsidRDefault="00B032F1" w:rsidP="00B032F1">
      <w:r>
        <w:rPr>
          <w:rFonts w:hint="eastAsia"/>
        </w:rPr>
        <w:t>餅雪を白糸となす柳哉</w:t>
      </w:r>
    </w:p>
    <w:p w14:paraId="78B93AF6" w14:textId="255A36F6" w:rsidR="00B032F1" w:rsidRDefault="00B032F1" w:rsidP="00B032F1">
      <w:r>
        <w:rPr>
          <w:rFonts w:hint="eastAsia"/>
        </w:rPr>
        <w:t>餅を夢に折り結ぶ歯朶の草枕</w:t>
      </w:r>
    </w:p>
    <w:p w14:paraId="7517F3B0" w14:textId="10FB5030" w:rsidR="00B032F1" w:rsidRDefault="00B032F1" w:rsidP="00B032F1">
      <w:r>
        <w:rPr>
          <w:rFonts w:hint="eastAsia"/>
        </w:rPr>
        <w:t>藻にすだく白魚や</w:t>
      </w:r>
      <w:proofErr w:type="gramStart"/>
      <w:r>
        <w:rPr>
          <w:rFonts w:hint="eastAsia"/>
        </w:rPr>
        <w:t>とらば消えぬべ</w:t>
      </w:r>
      <w:proofErr w:type="gramEnd"/>
      <w:r>
        <w:rPr>
          <w:rFonts w:hint="eastAsia"/>
        </w:rPr>
        <w:t>き</w:t>
      </w:r>
    </w:p>
    <w:p w14:paraId="32EC9EC0" w14:textId="14400C98" w:rsidR="00B032F1" w:rsidRDefault="00B032F1" w:rsidP="00B032F1">
      <w:r>
        <w:rPr>
          <w:rFonts w:hint="eastAsia"/>
        </w:rPr>
        <w:t>物</w:t>
      </w:r>
      <w:proofErr w:type="gramStart"/>
      <w:r>
        <w:rPr>
          <w:rFonts w:hint="eastAsia"/>
        </w:rPr>
        <w:t>いへば</w:t>
      </w:r>
      <w:proofErr w:type="gramEnd"/>
      <w:r>
        <w:rPr>
          <w:rFonts w:hint="eastAsia"/>
        </w:rPr>
        <w:t>唇寒し秋の風</w:t>
      </w:r>
    </w:p>
    <w:p w14:paraId="3A92F04F" w14:textId="142FCB5B" w:rsidR="00B032F1" w:rsidRDefault="00B032F1" w:rsidP="00B032F1">
      <w:r>
        <w:rPr>
          <w:rFonts w:hint="eastAsia"/>
        </w:rPr>
        <w:t>物書いて扇引き裂く名残かな</w:t>
      </w:r>
    </w:p>
    <w:p w14:paraId="3219E842" w14:textId="782FDDCF" w:rsidR="00B032F1" w:rsidRDefault="00B032F1" w:rsidP="00B032F1">
      <w:r>
        <w:rPr>
          <w:rFonts w:hint="eastAsia"/>
        </w:rPr>
        <w:t>物好きや</w:t>
      </w:r>
      <w:proofErr w:type="gramStart"/>
      <w:r>
        <w:rPr>
          <w:rFonts w:hint="eastAsia"/>
        </w:rPr>
        <w:t>匂はぬ</w:t>
      </w:r>
      <w:proofErr w:type="gramEnd"/>
      <w:r>
        <w:rPr>
          <w:rFonts w:hint="eastAsia"/>
        </w:rPr>
        <w:t>草にとまる蝶</w:t>
      </w:r>
    </w:p>
    <w:p w14:paraId="26EFF27C" w14:textId="5F5D500C" w:rsidR="00B032F1" w:rsidRDefault="00B032F1" w:rsidP="00B032F1">
      <w:r>
        <w:rPr>
          <w:rFonts w:hint="eastAsia"/>
        </w:rPr>
        <w:t>物の名を先</w:t>
      </w:r>
      <w:proofErr w:type="gramStart"/>
      <w:r>
        <w:rPr>
          <w:rFonts w:hint="eastAsia"/>
        </w:rPr>
        <w:t>づ</w:t>
      </w:r>
      <w:proofErr w:type="gramEnd"/>
      <w:r>
        <w:rPr>
          <w:rFonts w:hint="eastAsia"/>
        </w:rPr>
        <w:t>問</w:t>
      </w:r>
      <w:proofErr w:type="gramStart"/>
      <w:r>
        <w:rPr>
          <w:rFonts w:hint="eastAsia"/>
        </w:rPr>
        <w:t>ふ蘆の</w:t>
      </w:r>
      <w:proofErr w:type="gramEnd"/>
      <w:r>
        <w:rPr>
          <w:rFonts w:hint="eastAsia"/>
        </w:rPr>
        <w:t>若葉かな</w:t>
      </w:r>
    </w:p>
    <w:p w14:paraId="5E3655F6" w14:textId="19D4D452" w:rsidR="00B032F1" w:rsidRDefault="00B032F1" w:rsidP="00B032F1">
      <w:r>
        <w:rPr>
          <w:rFonts w:hint="eastAsia"/>
        </w:rPr>
        <w:t>もののふの大根苦き話哉</w:t>
      </w:r>
    </w:p>
    <w:p w14:paraId="658CB32E" w14:textId="23B3D72F" w:rsidR="00B032F1" w:rsidRDefault="00B032F1" w:rsidP="00B032F1">
      <w:r>
        <w:rPr>
          <w:rFonts w:hint="eastAsia"/>
        </w:rPr>
        <w:t>もの一つ瓢は</w:t>
      </w:r>
      <w:proofErr w:type="gramStart"/>
      <w:r>
        <w:rPr>
          <w:rFonts w:hint="eastAsia"/>
        </w:rPr>
        <w:t>かろき</w:t>
      </w:r>
      <w:proofErr w:type="gramEnd"/>
      <w:r>
        <w:rPr>
          <w:rFonts w:hint="eastAsia"/>
        </w:rPr>
        <w:t>わが世かな</w:t>
      </w:r>
    </w:p>
    <w:p w14:paraId="61C2CC5E" w14:textId="14E22037" w:rsidR="00B032F1" w:rsidRDefault="00B032F1" w:rsidP="00B032F1">
      <w:r>
        <w:rPr>
          <w:rFonts w:hint="eastAsia"/>
        </w:rPr>
        <w:t>物ほしや袋のうちの月と花</w:t>
      </w:r>
    </w:p>
    <w:p w14:paraId="09271821" w14:textId="41FA89F7" w:rsidR="00B032F1" w:rsidRDefault="00B032F1" w:rsidP="00B032F1">
      <w:r>
        <w:rPr>
          <w:rFonts w:hint="eastAsia"/>
        </w:rPr>
        <w:t>百歳の気色を庭の落葉哉</w:t>
      </w:r>
    </w:p>
    <w:p w14:paraId="3BD565A2" w14:textId="438B941C" w:rsidR="00B032F1" w:rsidRDefault="00B032F1" w:rsidP="00B032F1">
      <w:r>
        <w:rPr>
          <w:rFonts w:hint="eastAsia"/>
        </w:rPr>
        <w:t>桃の木のその葉散らす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秋の風</w:t>
      </w:r>
    </w:p>
    <w:p w14:paraId="04A8C1CF" w14:textId="5CBDC5AB" w:rsidR="00B032F1" w:rsidRDefault="00B032F1" w:rsidP="00B032F1">
      <w:r>
        <w:rPr>
          <w:rFonts w:hint="eastAsia"/>
        </w:rPr>
        <w:t>もろき人にたとへん花も夏野哉</w:t>
      </w:r>
    </w:p>
    <w:p w14:paraId="591FE063" w14:textId="7755269B" w:rsidR="00B032F1" w:rsidRDefault="00B032F1" w:rsidP="00B032F1">
      <w:r>
        <w:rPr>
          <w:rFonts w:hint="eastAsia"/>
        </w:rPr>
        <w:t>唐土の俳諧問</w:t>
      </w:r>
      <w:proofErr w:type="gramStart"/>
      <w:r>
        <w:rPr>
          <w:rFonts w:hint="eastAsia"/>
        </w:rPr>
        <w:t>はん</w:t>
      </w:r>
      <w:proofErr w:type="gramEnd"/>
      <w:r>
        <w:rPr>
          <w:rFonts w:hint="eastAsia"/>
        </w:rPr>
        <w:t>飛ぶ胡蝶</w:t>
      </w:r>
    </w:p>
    <w:p w14:paraId="36FC3112" w14:textId="088865DE" w:rsidR="00B032F1" w:rsidRDefault="00B032F1" w:rsidP="00B032F1">
      <w:pPr>
        <w:rPr>
          <w:rFonts w:hint="eastAsia"/>
        </w:rPr>
      </w:pPr>
      <w:r>
        <w:rPr>
          <w:rFonts w:hint="eastAsia"/>
        </w:rPr>
        <w:t>門に入れば蘇鉄に蘭の</w:t>
      </w:r>
      <w:proofErr w:type="gramStart"/>
      <w:r>
        <w:rPr>
          <w:rFonts w:hint="eastAsia"/>
        </w:rPr>
        <w:t>にほひ</w:t>
      </w:r>
      <w:proofErr w:type="gramEnd"/>
      <w:r>
        <w:rPr>
          <w:rFonts w:hint="eastAsia"/>
        </w:rPr>
        <w:t>哉</w:t>
      </w:r>
    </w:p>
    <w:p w14:paraId="03F35CFB" w14:textId="7B44C4FC" w:rsidR="00B032F1" w:rsidRDefault="00B032F1" w:rsidP="00B032F1">
      <w:r>
        <w:rPr>
          <w:rFonts w:hint="eastAsia"/>
        </w:rPr>
        <w:t>やがて死ぬけしきは見えず蝉の声</w:t>
      </w:r>
    </w:p>
    <w:p w14:paraId="2A42A9B4" w14:textId="3FBA67C1" w:rsidR="00B032F1" w:rsidRDefault="00B032F1" w:rsidP="00B032F1">
      <w:r>
        <w:rPr>
          <w:rFonts w:hint="eastAsia"/>
        </w:rPr>
        <w:t>薬欄に</w:t>
      </w:r>
      <w:proofErr w:type="gramStart"/>
      <w:r>
        <w:rPr>
          <w:rFonts w:hint="eastAsia"/>
        </w:rPr>
        <w:t>いづれ</w:t>
      </w:r>
      <w:proofErr w:type="gramEnd"/>
      <w:r>
        <w:rPr>
          <w:rFonts w:hint="eastAsia"/>
        </w:rPr>
        <w:t>の花を草枕</w:t>
      </w:r>
    </w:p>
    <w:p w14:paraId="5A7531C9" w14:textId="6D2B1D18" w:rsidR="00B032F1" w:rsidRDefault="00B032F1" w:rsidP="00B032F1">
      <w:r>
        <w:rPr>
          <w:rFonts w:hint="eastAsia"/>
        </w:rPr>
        <w:lastRenderedPageBreak/>
        <w:t>やすやすと出でてい</w:t>
      </w:r>
      <w:proofErr w:type="gramStart"/>
      <w:r>
        <w:rPr>
          <w:rFonts w:hint="eastAsia"/>
        </w:rPr>
        <w:t>ざよふ</w:t>
      </w:r>
      <w:proofErr w:type="gramEnd"/>
      <w:r>
        <w:rPr>
          <w:rFonts w:hint="eastAsia"/>
        </w:rPr>
        <w:t>月の雲</w:t>
      </w:r>
    </w:p>
    <w:p w14:paraId="5D03CC3A" w14:textId="2A081496" w:rsidR="00B032F1" w:rsidRDefault="00B032F1" w:rsidP="00B032F1">
      <w:r>
        <w:rPr>
          <w:rFonts w:hint="eastAsia"/>
        </w:rPr>
        <w:t>痩せながらわりなき菊のつぼみ哉</w:t>
      </w:r>
    </w:p>
    <w:p w14:paraId="75BEAF99" w14:textId="130A8381" w:rsidR="00B032F1" w:rsidRDefault="00B032F1" w:rsidP="00B032F1">
      <w:r>
        <w:rPr>
          <w:rFonts w:hint="eastAsia"/>
        </w:rPr>
        <w:t>宿借りて名を名乗らする時雨かな</w:t>
      </w:r>
    </w:p>
    <w:p w14:paraId="2F637B51" w14:textId="1563AA82" w:rsidR="00B032F1" w:rsidRDefault="00B032F1" w:rsidP="00B032F1">
      <w:r>
        <w:rPr>
          <w:rFonts w:hint="eastAsia"/>
        </w:rPr>
        <w:t>宿りせん藜の杖になる日まで</w:t>
      </w:r>
    </w:p>
    <w:p w14:paraId="167E9A49" w14:textId="2B90EB02" w:rsidR="00B032F1" w:rsidRDefault="00B032F1" w:rsidP="00B032F1">
      <w:r>
        <w:rPr>
          <w:rFonts w:hint="eastAsia"/>
        </w:rPr>
        <w:t>柳行李片荷は</w:t>
      </w:r>
      <w:proofErr w:type="gramStart"/>
      <w:r>
        <w:rPr>
          <w:rFonts w:hint="eastAsia"/>
        </w:rPr>
        <w:t>涼し</w:t>
      </w:r>
      <w:proofErr w:type="gramEnd"/>
      <w:r>
        <w:rPr>
          <w:rFonts w:hint="eastAsia"/>
        </w:rPr>
        <w:t>初真桑</w:t>
      </w:r>
    </w:p>
    <w:p w14:paraId="11F19D6B" w14:textId="719484E3" w:rsidR="00B032F1" w:rsidRDefault="00B032F1" w:rsidP="00B032F1">
      <w:r>
        <w:rPr>
          <w:rFonts w:hint="eastAsia"/>
        </w:rPr>
        <w:t>藪椿門は葎の若葉かな</w:t>
      </w:r>
    </w:p>
    <w:p w14:paraId="7D30BC80" w14:textId="69BAFE82" w:rsidR="00B032F1" w:rsidRDefault="00B032F1" w:rsidP="00B032F1">
      <w:r>
        <w:rPr>
          <w:rFonts w:hint="eastAsia"/>
        </w:rPr>
        <w:t>山陰や身を養</w:t>
      </w:r>
      <w:proofErr w:type="gramStart"/>
      <w:r>
        <w:rPr>
          <w:rFonts w:hint="eastAsia"/>
        </w:rPr>
        <w:t>はん</w:t>
      </w:r>
      <w:proofErr w:type="gramEnd"/>
      <w:r>
        <w:rPr>
          <w:rFonts w:hint="eastAsia"/>
        </w:rPr>
        <w:t>瓜畠</w:t>
      </w:r>
    </w:p>
    <w:p w14:paraId="51BC8843" w14:textId="45C2BFC8" w:rsidR="00B032F1" w:rsidRDefault="00B032F1" w:rsidP="00B032F1">
      <w:r>
        <w:rPr>
          <w:rFonts w:hint="eastAsia"/>
        </w:rPr>
        <w:t>山賎のおと</w:t>
      </w:r>
      <w:proofErr w:type="gramStart"/>
      <w:r>
        <w:rPr>
          <w:rFonts w:hint="eastAsia"/>
        </w:rPr>
        <w:t>がひ閉づる</w:t>
      </w:r>
      <w:proofErr w:type="gramEnd"/>
      <w:r>
        <w:rPr>
          <w:rFonts w:hint="eastAsia"/>
        </w:rPr>
        <w:t>葎かな</w:t>
      </w:r>
    </w:p>
    <w:p w14:paraId="48C465A7" w14:textId="5B442D7A" w:rsidR="00B032F1" w:rsidRDefault="00B032F1" w:rsidP="00B032F1">
      <w:r>
        <w:rPr>
          <w:rFonts w:hint="eastAsia"/>
        </w:rPr>
        <w:t>山桜瓦葺くもの</w:t>
      </w:r>
      <w:proofErr w:type="gramStart"/>
      <w:r>
        <w:rPr>
          <w:rFonts w:hint="eastAsia"/>
        </w:rPr>
        <w:t>まづ</w:t>
      </w:r>
      <w:proofErr w:type="gramEnd"/>
      <w:r>
        <w:rPr>
          <w:rFonts w:hint="eastAsia"/>
        </w:rPr>
        <w:t>二つ</w:t>
      </w:r>
    </w:p>
    <w:p w14:paraId="317CA66A" w14:textId="619188A5" w:rsidR="00B032F1" w:rsidRDefault="00B032F1" w:rsidP="00B032F1">
      <w:r>
        <w:rPr>
          <w:rFonts w:hint="eastAsia"/>
        </w:rPr>
        <w:t>山里は万歳遅し梅の花</w:t>
      </w:r>
    </w:p>
    <w:p w14:paraId="1608F5D2" w14:textId="27340E4A" w:rsidR="00B032F1" w:rsidRDefault="00B032F1" w:rsidP="00B032F1">
      <w:r>
        <w:rPr>
          <w:rFonts w:hint="eastAsia"/>
        </w:rPr>
        <w:t>山路来て何やらゆかし菫草</w:t>
      </w:r>
    </w:p>
    <w:p w14:paraId="70CB2D70" w14:textId="1314F963" w:rsidR="00B032F1" w:rsidRDefault="00B032F1" w:rsidP="00B032F1">
      <w:r>
        <w:rPr>
          <w:rFonts w:hint="eastAsia"/>
        </w:rPr>
        <w:t>山城へ井出の駕籠借る時雨哉</w:t>
      </w:r>
    </w:p>
    <w:p w14:paraId="3D9B0BB6" w14:textId="26B00FE7" w:rsidR="00B032F1" w:rsidRDefault="00B032F1" w:rsidP="00B032F1">
      <w:r>
        <w:rPr>
          <w:rFonts w:hint="eastAsia"/>
        </w:rPr>
        <w:t>山寺の悲しさ</w:t>
      </w:r>
      <w:proofErr w:type="gramStart"/>
      <w:r>
        <w:rPr>
          <w:rFonts w:hint="eastAsia"/>
        </w:rPr>
        <w:t>告げよ</w:t>
      </w:r>
      <w:proofErr w:type="gramEnd"/>
      <w:r>
        <w:rPr>
          <w:rFonts w:hint="eastAsia"/>
        </w:rPr>
        <w:t>野老掘り</w:t>
      </w:r>
    </w:p>
    <w:p w14:paraId="001D1FDC" w14:textId="4B5EC897" w:rsidR="00B032F1" w:rsidRDefault="00B032F1" w:rsidP="00B032F1">
      <w:r>
        <w:rPr>
          <w:rFonts w:hint="eastAsia"/>
        </w:rPr>
        <w:t>山寺や石にしみつく蝉の聲</w:t>
      </w:r>
    </w:p>
    <w:p w14:paraId="785BED1F" w14:textId="0E422120" w:rsidR="00B032F1" w:rsidRDefault="00B032F1" w:rsidP="00B032F1">
      <w:r>
        <w:rPr>
          <w:rFonts w:hint="eastAsia"/>
        </w:rPr>
        <w:t>山中や菊は手折らぬ湯の匂</w:t>
      </w:r>
    </w:p>
    <w:p w14:paraId="79A4B2EC" w14:textId="19FD7B0E" w:rsidR="00B032F1" w:rsidRDefault="00B032F1" w:rsidP="00B032F1">
      <w:r>
        <w:rPr>
          <w:rFonts w:hint="eastAsia"/>
        </w:rPr>
        <w:t>山の姿蚤が茶臼の覆かな</w:t>
      </w:r>
    </w:p>
    <w:p w14:paraId="3E710F48" w14:textId="2C6684EE" w:rsidR="00B032F1" w:rsidRDefault="00B032F1" w:rsidP="00B032F1">
      <w:r>
        <w:rPr>
          <w:rFonts w:hint="eastAsia"/>
        </w:rPr>
        <w:t>山は猫ねぶり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行くや雪の隙</w:t>
      </w:r>
    </w:p>
    <w:p w14:paraId="12640743" w14:textId="740664D1" w:rsidR="00B032F1" w:rsidRDefault="00B032F1" w:rsidP="00B032F1">
      <w:r>
        <w:rPr>
          <w:rFonts w:hint="eastAsia"/>
        </w:rPr>
        <w:t>やまぶきの露菜の花のかこち顔なるや</w:t>
      </w:r>
    </w:p>
    <w:p w14:paraId="22776178" w14:textId="34569545" w:rsidR="00B032F1" w:rsidRDefault="00B032F1" w:rsidP="00B032F1">
      <w:r>
        <w:rPr>
          <w:rFonts w:hint="eastAsia"/>
        </w:rPr>
        <w:t>山吹や宇治の焙炉の</w:t>
      </w:r>
      <w:proofErr w:type="gramStart"/>
      <w:r>
        <w:rPr>
          <w:rFonts w:hint="eastAsia"/>
        </w:rPr>
        <w:t>匂ふ</w:t>
      </w:r>
      <w:proofErr w:type="gramEnd"/>
      <w:r>
        <w:rPr>
          <w:rFonts w:hint="eastAsia"/>
        </w:rPr>
        <w:t>時</w:t>
      </w:r>
    </w:p>
    <w:p w14:paraId="58E3010C" w14:textId="78A94EE8" w:rsidR="00B032F1" w:rsidRDefault="00B032F1" w:rsidP="00B032F1">
      <w:r>
        <w:rPr>
          <w:rFonts w:hint="eastAsia"/>
        </w:rPr>
        <w:t>山吹や笠に挿すべき枝の形</w:t>
      </w:r>
    </w:p>
    <w:p w14:paraId="17AC1C01" w14:textId="12450821" w:rsidR="00B032F1" w:rsidRDefault="00B032F1" w:rsidP="00B032F1">
      <w:r>
        <w:rPr>
          <w:rFonts w:hint="eastAsia"/>
        </w:rPr>
        <w:t>山も庭も動き入る</w:t>
      </w:r>
      <w:proofErr w:type="gramStart"/>
      <w:r>
        <w:rPr>
          <w:rFonts w:hint="eastAsia"/>
        </w:rPr>
        <w:t>るや</w:t>
      </w:r>
      <w:proofErr w:type="gramEnd"/>
      <w:r>
        <w:rPr>
          <w:rFonts w:hint="eastAsia"/>
        </w:rPr>
        <w:t>夏座敷</w:t>
      </w:r>
    </w:p>
    <w:p w14:paraId="40BB0265" w14:textId="7D55988D" w:rsidR="00B032F1" w:rsidRDefault="00B032F1" w:rsidP="00B032F1">
      <w:r>
        <w:rPr>
          <w:rFonts w:hint="eastAsia"/>
        </w:rPr>
        <w:t>闇の夜きつね</w:t>
      </w:r>
      <w:proofErr w:type="gramStart"/>
      <w:r>
        <w:rPr>
          <w:rFonts w:hint="eastAsia"/>
        </w:rPr>
        <w:t>下這ふ</w:t>
      </w:r>
      <w:proofErr w:type="gramEnd"/>
      <w:r>
        <w:rPr>
          <w:rFonts w:hint="eastAsia"/>
        </w:rPr>
        <w:t>玉真桑</w:t>
      </w:r>
    </w:p>
    <w:p w14:paraId="79BDD6B5" w14:textId="0F59957F" w:rsidR="00B032F1" w:rsidRDefault="00B032F1" w:rsidP="00B032F1">
      <w:pPr>
        <w:rPr>
          <w:rFonts w:hint="eastAsia"/>
        </w:rPr>
      </w:pPr>
      <w:r>
        <w:rPr>
          <w:rFonts w:hint="eastAsia"/>
        </w:rPr>
        <w:t>闇の夜や巣を</w:t>
      </w:r>
      <w:proofErr w:type="gramStart"/>
      <w:r>
        <w:rPr>
          <w:rFonts w:hint="eastAsia"/>
        </w:rPr>
        <w:t>まどは</w:t>
      </w:r>
      <w:proofErr w:type="gramEnd"/>
      <w:r>
        <w:rPr>
          <w:rFonts w:hint="eastAsia"/>
        </w:rPr>
        <w:t>して鳴く鵆</w:t>
      </w:r>
    </w:p>
    <w:p w14:paraId="02E2E77A" w14:textId="06EFB247" w:rsidR="00B032F1" w:rsidRDefault="00B032F1" w:rsidP="00B032F1">
      <w:r>
        <w:rPr>
          <w:rFonts w:hint="eastAsia"/>
        </w:rPr>
        <w:t>夕顔に干瓢むいて遊びけり</w:t>
      </w:r>
    </w:p>
    <w:p w14:paraId="55D6E166" w14:textId="0853F2BB" w:rsidR="00B032F1" w:rsidRDefault="00B032F1" w:rsidP="00B032F1">
      <w:r>
        <w:rPr>
          <w:rFonts w:hint="eastAsia"/>
        </w:rPr>
        <w:t>夕顔に米搗き休む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はれなり</w:t>
      </w:r>
    </w:p>
    <w:p w14:paraId="2F91FB19" w14:textId="349714AD" w:rsidR="00B032F1" w:rsidRDefault="00B032F1" w:rsidP="00B032F1">
      <w:r>
        <w:rPr>
          <w:rFonts w:hint="eastAsia"/>
        </w:rPr>
        <w:t>夕顔に見とる</w:t>
      </w:r>
      <w:proofErr w:type="gramStart"/>
      <w:r>
        <w:rPr>
          <w:rFonts w:hint="eastAsia"/>
        </w:rPr>
        <w:t>るや</w:t>
      </w:r>
      <w:proofErr w:type="gramEnd"/>
      <w:r>
        <w:rPr>
          <w:rFonts w:hint="eastAsia"/>
        </w:rPr>
        <w:t>身もうかり</w:t>
      </w:r>
      <w:proofErr w:type="gramStart"/>
      <w:r>
        <w:rPr>
          <w:rFonts w:hint="eastAsia"/>
        </w:rPr>
        <w:t>ひよん</w:t>
      </w:r>
      <w:proofErr w:type="gramEnd"/>
    </w:p>
    <w:p w14:paraId="0E5AADED" w14:textId="2301043F" w:rsidR="00B032F1" w:rsidRDefault="00B032F1" w:rsidP="00B032F1">
      <w:r>
        <w:rPr>
          <w:rFonts w:hint="eastAsia"/>
        </w:rPr>
        <w:t>夕顔の白ク夜ルの後架に紙燭とり</w:t>
      </w:r>
      <w:proofErr w:type="gramStart"/>
      <w:r>
        <w:rPr>
          <w:rFonts w:hint="eastAsia"/>
        </w:rPr>
        <w:t>て</w:t>
      </w:r>
      <w:proofErr w:type="gramEnd"/>
    </w:p>
    <w:p w14:paraId="47CF0748" w14:textId="790C9EBA" w:rsidR="00B032F1" w:rsidRDefault="00B032F1" w:rsidP="00B032F1">
      <w:r>
        <w:rPr>
          <w:rFonts w:hint="eastAsia"/>
        </w:rPr>
        <w:t>夕顔や秋はいろいろの瓢哉</w:t>
      </w:r>
    </w:p>
    <w:p w14:paraId="6C57391C" w14:textId="74324E76" w:rsidR="00B032F1" w:rsidRDefault="00B032F1" w:rsidP="00B032F1">
      <w:r>
        <w:rPr>
          <w:rFonts w:hint="eastAsia"/>
        </w:rPr>
        <w:t>夕顔や酔う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顔出す窓の穴</w:t>
      </w:r>
    </w:p>
    <w:p w14:paraId="6936CCD9" w14:textId="48F8FFAD" w:rsidR="00B032F1" w:rsidRDefault="00B032F1" w:rsidP="00B032F1">
      <w:r>
        <w:rPr>
          <w:rFonts w:hint="eastAsia"/>
        </w:rPr>
        <w:t>夕晴れや桜に涼む波の華</w:t>
      </w:r>
    </w:p>
    <w:p w14:paraId="765D8D66" w14:textId="13755E9A" w:rsidR="00B032F1" w:rsidRDefault="00B032F1" w:rsidP="00B032F1">
      <w:r>
        <w:rPr>
          <w:rFonts w:hint="eastAsia"/>
        </w:rPr>
        <w:t>夕にも朝にもつかず瓜の花</w:t>
      </w:r>
    </w:p>
    <w:p w14:paraId="7E0689D2" w14:textId="18BAE9C1" w:rsidR="00B032F1" w:rsidRDefault="00B032F1" w:rsidP="00B032F1">
      <w:r>
        <w:rPr>
          <w:rFonts w:hint="eastAsia"/>
        </w:rPr>
        <w:t>雪薄し白魚しろきこと一寸</w:t>
      </w:r>
    </w:p>
    <w:p w14:paraId="5BE24296" w14:textId="55A6403E" w:rsidR="00B032F1" w:rsidRDefault="00B032F1" w:rsidP="00B032F1">
      <w:r>
        <w:rPr>
          <w:rFonts w:hint="eastAsia"/>
        </w:rPr>
        <w:t>雪悲しいつ大仏の瓦葺き</w:t>
      </w:r>
    </w:p>
    <w:p w14:paraId="122153BB" w14:textId="65FB6E07" w:rsidR="00B032F1" w:rsidRDefault="00B032F1" w:rsidP="00B032F1">
      <w:r>
        <w:rPr>
          <w:rFonts w:hint="eastAsia"/>
        </w:rPr>
        <w:t>雪散るや穂屋の薄の刈り残し</w:t>
      </w:r>
    </w:p>
    <w:p w14:paraId="2395DB3E" w14:textId="79B8E4C5" w:rsidR="00B032F1" w:rsidRDefault="00B032F1" w:rsidP="00B032F1">
      <w:r>
        <w:rPr>
          <w:rFonts w:hint="eastAsia"/>
        </w:rPr>
        <w:t>雪と雪今宵師走の名月か</w:t>
      </w:r>
    </w:p>
    <w:p w14:paraId="470896BD" w14:textId="452D5ECA" w:rsidR="00B032F1" w:rsidRDefault="00B032F1" w:rsidP="00B032F1">
      <w:r>
        <w:rPr>
          <w:rFonts w:hint="eastAsia"/>
        </w:rPr>
        <w:t>雪の朝独り干鮭を噛み得タリ</w:t>
      </w:r>
    </w:p>
    <w:p w14:paraId="2F8BB9DC" w14:textId="789A43B8" w:rsidR="00B032F1" w:rsidRDefault="00B032F1" w:rsidP="00B032F1">
      <w:r>
        <w:rPr>
          <w:rFonts w:hint="eastAsia"/>
        </w:rPr>
        <w:t>雪の中は昼顔枯れぬ日影哉</w:t>
      </w:r>
    </w:p>
    <w:p w14:paraId="1E6607AA" w14:textId="5124EFF7" w:rsidR="00B032F1" w:rsidRDefault="00B032F1" w:rsidP="00B032F1">
      <w:r>
        <w:rPr>
          <w:rFonts w:hint="eastAsia"/>
        </w:rPr>
        <w:lastRenderedPageBreak/>
        <w:t>雪の河豚左勝水無月の鯉</w:t>
      </w:r>
    </w:p>
    <w:p w14:paraId="4B40B6F6" w14:textId="1116B5F8" w:rsidR="00B032F1" w:rsidRDefault="00B032F1" w:rsidP="00B032F1">
      <w:r>
        <w:rPr>
          <w:rFonts w:hint="eastAsia"/>
        </w:rPr>
        <w:t>雪間より薄紫の芽独活哉</w:t>
      </w:r>
    </w:p>
    <w:p w14:paraId="0CB7C9AC" w14:textId="2F4F9967" w:rsidR="00B032F1" w:rsidRDefault="00B032F1" w:rsidP="00B032F1">
      <w:r>
        <w:rPr>
          <w:rFonts w:hint="eastAsia"/>
        </w:rPr>
        <w:t>雪や砂馬より</w:t>
      </w:r>
      <w:proofErr w:type="gramStart"/>
      <w:r>
        <w:rPr>
          <w:rFonts w:hint="eastAsia"/>
        </w:rPr>
        <w:t>落ちよ</w:t>
      </w:r>
      <w:proofErr w:type="gramEnd"/>
      <w:r>
        <w:rPr>
          <w:rFonts w:hint="eastAsia"/>
        </w:rPr>
        <w:t>酒の酔</w:t>
      </w:r>
    </w:p>
    <w:p w14:paraId="01C077D9" w14:textId="1BBCC1A3" w:rsidR="00B032F1" w:rsidRDefault="00B032F1" w:rsidP="00B032F1">
      <w:r>
        <w:rPr>
          <w:rFonts w:hint="eastAsia"/>
        </w:rPr>
        <w:t>雪を待つ上戸の顔や稲光</w:t>
      </w:r>
    </w:p>
    <w:p w14:paraId="4FC26153" w14:textId="335D4D0D" w:rsidR="00B032F1" w:rsidRDefault="00B032F1" w:rsidP="00B032F1">
      <w:r>
        <w:rPr>
          <w:rFonts w:hint="eastAsia"/>
        </w:rPr>
        <w:t>行く秋の芥子に迫り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隠れけり</w:t>
      </w:r>
    </w:p>
    <w:p w14:paraId="6F1C8E69" w14:textId="1D61C677" w:rsidR="00B032F1" w:rsidRDefault="00B032F1" w:rsidP="00B032F1">
      <w:r>
        <w:rPr>
          <w:rFonts w:hint="eastAsia"/>
        </w:rPr>
        <w:t>行く秋の</w:t>
      </w:r>
      <w:proofErr w:type="gramStart"/>
      <w:r>
        <w:rPr>
          <w:rFonts w:hint="eastAsia"/>
        </w:rPr>
        <w:t>なほ頼</w:t>
      </w:r>
      <w:proofErr w:type="gramEnd"/>
      <w:r>
        <w:rPr>
          <w:rFonts w:hint="eastAsia"/>
        </w:rPr>
        <w:t>もしや青蜜柑</w:t>
      </w:r>
    </w:p>
    <w:p w14:paraId="35903A25" w14:textId="4B07756F" w:rsidR="00B032F1" w:rsidRDefault="00B032F1" w:rsidP="00B032F1">
      <w:r>
        <w:rPr>
          <w:rFonts w:hint="eastAsia"/>
        </w:rPr>
        <w:t>行く秋や手をひろげたる栗の毬</w:t>
      </w:r>
    </w:p>
    <w:p w14:paraId="79137BC6" w14:textId="7830F19F" w:rsidR="00B032F1" w:rsidRDefault="00B032F1" w:rsidP="00B032F1">
      <w:r>
        <w:rPr>
          <w:rFonts w:hint="eastAsia"/>
        </w:rPr>
        <w:t>行く秋や身に</w:t>
      </w:r>
      <w:proofErr w:type="gramStart"/>
      <w:r>
        <w:rPr>
          <w:rFonts w:hint="eastAsia"/>
        </w:rPr>
        <w:t>引きまとふ</w:t>
      </w:r>
      <w:proofErr w:type="gramEnd"/>
      <w:r>
        <w:rPr>
          <w:rFonts w:hint="eastAsia"/>
        </w:rPr>
        <w:t>三布蒲団</w:t>
      </w:r>
    </w:p>
    <w:p w14:paraId="7B804F11" w14:textId="37D11B1D" w:rsidR="00B032F1" w:rsidRDefault="00B032F1" w:rsidP="00B032F1">
      <w:r>
        <w:rPr>
          <w:rFonts w:hint="eastAsia"/>
        </w:rPr>
        <w:t>行く雲や犬の駆け尿村時雨</w:t>
      </w:r>
    </w:p>
    <w:p w14:paraId="04662E00" w14:textId="08B259D9" w:rsidR="00B032F1" w:rsidRDefault="00B032F1" w:rsidP="00B032F1">
      <w:r>
        <w:rPr>
          <w:rFonts w:hint="eastAsia"/>
        </w:rPr>
        <w:t>行く駒の麦に慰むやどりかな</w:t>
      </w:r>
    </w:p>
    <w:p w14:paraId="5EFF5BFD" w14:textId="3D2DA1B0" w:rsidR="00B032F1" w:rsidRDefault="00B032F1" w:rsidP="00B032F1">
      <w:r>
        <w:rPr>
          <w:rFonts w:hint="eastAsia"/>
        </w:rPr>
        <w:t>行く春に和歌の浦にて</w:t>
      </w:r>
      <w:proofErr w:type="gramStart"/>
      <w:r>
        <w:rPr>
          <w:rFonts w:hint="eastAsia"/>
        </w:rPr>
        <w:t>追ひ</w:t>
      </w:r>
      <w:proofErr w:type="gramEnd"/>
      <w:r>
        <w:rPr>
          <w:rFonts w:hint="eastAsia"/>
        </w:rPr>
        <w:t>付きたり</w:t>
      </w:r>
    </w:p>
    <w:p w14:paraId="0578D646" w14:textId="1AA0BE32" w:rsidR="00B032F1" w:rsidRDefault="00B032F1" w:rsidP="00B032F1">
      <w:r>
        <w:rPr>
          <w:rFonts w:hint="eastAsia"/>
        </w:rPr>
        <w:t>行く春や鳥啼き魚の目は泪</w:t>
      </w:r>
    </w:p>
    <w:p w14:paraId="07C0FB59" w14:textId="6C0A0352" w:rsidR="00B032F1" w:rsidRDefault="00B032F1" w:rsidP="00B032F1">
      <w:r>
        <w:rPr>
          <w:rFonts w:hint="eastAsia"/>
        </w:rPr>
        <w:t>行く春を近江の人と惜しみける</w:t>
      </w:r>
    </w:p>
    <w:p w14:paraId="1177367D" w14:textId="23AD552A" w:rsidR="00B032F1" w:rsidRDefault="00B032F1" w:rsidP="00B032F1">
      <w:r>
        <w:rPr>
          <w:rFonts w:hint="eastAsia"/>
        </w:rPr>
        <w:t>行くもまた末頼もしや青蜜柑</w:t>
      </w:r>
    </w:p>
    <w:p w14:paraId="257212E2" w14:textId="4BA8ED4C" w:rsidR="00B032F1" w:rsidRDefault="00B032F1" w:rsidP="00B032F1">
      <w:r>
        <w:rPr>
          <w:rFonts w:hint="eastAsia"/>
        </w:rPr>
        <w:t>湯の</w:t>
      </w:r>
      <w:proofErr w:type="gramStart"/>
      <w:r>
        <w:rPr>
          <w:rFonts w:hint="eastAsia"/>
        </w:rPr>
        <w:t>名残り</w:t>
      </w:r>
      <w:proofErr w:type="gramEnd"/>
      <w:r>
        <w:rPr>
          <w:rFonts w:hint="eastAsia"/>
        </w:rPr>
        <w:t>幾度見るや霧のもと</w:t>
      </w:r>
    </w:p>
    <w:p w14:paraId="244B27CB" w14:textId="2AA44990" w:rsidR="00B032F1" w:rsidRDefault="00B032F1" w:rsidP="00B032F1">
      <w:r>
        <w:rPr>
          <w:rFonts w:hint="eastAsia"/>
        </w:rPr>
        <w:t>湯の</w:t>
      </w:r>
      <w:proofErr w:type="gramStart"/>
      <w:r>
        <w:rPr>
          <w:rFonts w:hint="eastAsia"/>
        </w:rPr>
        <w:t>名残り</w:t>
      </w:r>
      <w:proofErr w:type="gramEnd"/>
      <w:r>
        <w:rPr>
          <w:rFonts w:hint="eastAsia"/>
        </w:rPr>
        <w:t>今宵は肌の寒からん</w:t>
      </w:r>
    </w:p>
    <w:p w14:paraId="7242595B" w14:textId="7BA6E1B1" w:rsidR="00B032F1" w:rsidRDefault="00B032F1" w:rsidP="00B032F1">
      <w:r>
        <w:rPr>
          <w:rFonts w:hint="eastAsia"/>
        </w:rPr>
        <w:t>柚の花や昔しのばん料理の間</w:t>
      </w:r>
    </w:p>
    <w:p w14:paraId="766AE441" w14:textId="4C2D2EF9" w:rsidR="00B032F1" w:rsidRDefault="00B032F1" w:rsidP="00B032F1">
      <w:r>
        <w:rPr>
          <w:rFonts w:hint="eastAsia"/>
        </w:rPr>
        <w:t>夢よりも現の鷹</w:t>
      </w:r>
      <w:proofErr w:type="gramStart"/>
      <w:r>
        <w:rPr>
          <w:rFonts w:hint="eastAsia"/>
        </w:rPr>
        <w:t>ぞ</w:t>
      </w:r>
      <w:proofErr w:type="gramEnd"/>
      <w:r>
        <w:rPr>
          <w:rFonts w:hint="eastAsia"/>
        </w:rPr>
        <w:t>頼もしき</w:t>
      </w:r>
    </w:p>
    <w:p w14:paraId="4EA77FBF" w14:textId="53BD0F53" w:rsidR="00B032F1" w:rsidRDefault="00B032F1" w:rsidP="00B032F1">
      <w:pPr>
        <w:rPr>
          <w:rFonts w:hint="eastAsia"/>
        </w:rPr>
      </w:pPr>
      <w:r>
        <w:rPr>
          <w:rFonts w:hint="eastAsia"/>
        </w:rPr>
        <w:t>湯をむすぶ誓</w:t>
      </w:r>
      <w:proofErr w:type="gramStart"/>
      <w:r>
        <w:rPr>
          <w:rFonts w:hint="eastAsia"/>
        </w:rPr>
        <w:t>ひも</w:t>
      </w:r>
      <w:proofErr w:type="gramEnd"/>
      <w:r>
        <w:rPr>
          <w:rFonts w:hint="eastAsia"/>
        </w:rPr>
        <w:t>同じ石清水</w:t>
      </w:r>
    </w:p>
    <w:p w14:paraId="0ADCA6B8" w14:textId="6B1953FC" w:rsidR="00B032F1" w:rsidRDefault="00B032F1" w:rsidP="00B032F1">
      <w:r>
        <w:rPr>
          <w:rFonts w:hint="eastAsia"/>
        </w:rPr>
        <w:t>酔う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寝ん撫子咲ける石の上</w:t>
      </w:r>
    </w:p>
    <w:p w14:paraId="4DF49CA3" w14:textId="18ACCE29" w:rsidR="00B032F1" w:rsidRDefault="00B032F1" w:rsidP="00B032F1">
      <w:r>
        <w:rPr>
          <w:rFonts w:hint="eastAsia"/>
        </w:rPr>
        <w:t>よき家や雀よろこぶ背戸の粟</w:t>
      </w:r>
    </w:p>
    <w:p w14:paraId="3C29F11B" w14:textId="45B7E774" w:rsidR="00B032F1" w:rsidRDefault="00B032F1" w:rsidP="00B032F1">
      <w:r>
        <w:rPr>
          <w:rFonts w:hint="eastAsia"/>
        </w:rPr>
        <w:t>夜着ひとつ祈り出して旅寝かな</w:t>
      </w:r>
    </w:p>
    <w:p w14:paraId="3013751F" w14:textId="3B371F30" w:rsidR="00B032F1" w:rsidRDefault="00B032F1" w:rsidP="00B032F1">
      <w:r>
        <w:rPr>
          <w:rFonts w:hint="eastAsia"/>
        </w:rPr>
        <w:t>夜着は</w:t>
      </w:r>
      <w:proofErr w:type="gramStart"/>
      <w:r>
        <w:rPr>
          <w:rFonts w:hint="eastAsia"/>
        </w:rPr>
        <w:t>重し</w:t>
      </w:r>
      <w:proofErr w:type="gramEnd"/>
      <w:r>
        <w:rPr>
          <w:rFonts w:hint="eastAsia"/>
        </w:rPr>
        <w:t>呉天に雪を</w:t>
      </w:r>
      <w:proofErr w:type="gramStart"/>
      <w:r>
        <w:rPr>
          <w:rFonts w:hint="eastAsia"/>
        </w:rPr>
        <w:t>見るあらん</w:t>
      </w:r>
      <w:proofErr w:type="gramEnd"/>
    </w:p>
    <w:p w14:paraId="7580F7B5" w14:textId="4CB44A4E" w:rsidR="00B032F1" w:rsidRDefault="00B032F1" w:rsidP="00B032F1">
      <w:r>
        <w:rPr>
          <w:rFonts w:hint="eastAsia"/>
        </w:rPr>
        <w:t>よく見れば薺花咲く垣根かな</w:t>
      </w:r>
    </w:p>
    <w:p w14:paraId="6FABC599" w14:textId="3B937252" w:rsidR="00B032F1" w:rsidRDefault="00B032F1" w:rsidP="00B032F1">
      <w:r>
        <w:rPr>
          <w:rFonts w:hint="eastAsia"/>
        </w:rPr>
        <w:t>義朝の心に</w:t>
      </w:r>
      <w:proofErr w:type="gramStart"/>
      <w:r>
        <w:rPr>
          <w:rFonts w:hint="eastAsia"/>
        </w:rPr>
        <w:t>似たり</w:t>
      </w:r>
      <w:proofErr w:type="gramEnd"/>
      <w:r>
        <w:rPr>
          <w:rFonts w:hint="eastAsia"/>
        </w:rPr>
        <w:t>秋の風</w:t>
      </w:r>
    </w:p>
    <w:p w14:paraId="2BC87FAF" w14:textId="2295816B" w:rsidR="00B032F1" w:rsidRDefault="00B032F1" w:rsidP="00B032F1">
      <w:r>
        <w:rPr>
          <w:rFonts w:hint="eastAsia"/>
        </w:rPr>
        <w:t>義仲の寝覚めの山か月悲し</w:t>
      </w:r>
    </w:p>
    <w:p w14:paraId="45D73537" w14:textId="5C92A03D" w:rsidR="00B032F1" w:rsidRDefault="00B032F1" w:rsidP="00B032F1">
      <w:r>
        <w:rPr>
          <w:rFonts w:hint="eastAsia"/>
        </w:rPr>
        <w:t>吉野にて桜</w:t>
      </w:r>
      <w:proofErr w:type="gramStart"/>
      <w:r>
        <w:rPr>
          <w:rFonts w:hint="eastAsia"/>
        </w:rPr>
        <w:t>みせうぞ</w:t>
      </w:r>
      <w:proofErr w:type="gramEnd"/>
      <w:r>
        <w:rPr>
          <w:rFonts w:hint="eastAsia"/>
        </w:rPr>
        <w:t>檜笠</w:t>
      </w:r>
    </w:p>
    <w:p w14:paraId="6C21543F" w14:textId="001A311C" w:rsidR="00B032F1" w:rsidRDefault="00B032F1" w:rsidP="00B032F1">
      <w:r>
        <w:rPr>
          <w:rFonts w:hint="eastAsia"/>
        </w:rPr>
        <w:t>夜すがらや竹氷らする今朝の霜</w:t>
      </w:r>
    </w:p>
    <w:p w14:paraId="55A9E9D9" w14:textId="07DAB6B3" w:rsidR="00B032F1" w:rsidRDefault="00B032F1" w:rsidP="00B032F1">
      <w:r>
        <w:rPr>
          <w:rFonts w:hint="eastAsia"/>
        </w:rPr>
        <w:t>四つ五器の</w:t>
      </w:r>
      <w:proofErr w:type="gramStart"/>
      <w:r>
        <w:rPr>
          <w:rFonts w:hint="eastAsia"/>
        </w:rPr>
        <w:t>そろはぬ</w:t>
      </w:r>
      <w:proofErr w:type="gramEnd"/>
      <w:r>
        <w:rPr>
          <w:rFonts w:hint="eastAsia"/>
        </w:rPr>
        <w:t>花見心哉</w:t>
      </w:r>
    </w:p>
    <w:p w14:paraId="727D1880" w14:textId="6C9F94FE" w:rsidR="00B032F1" w:rsidRDefault="00B032F1" w:rsidP="00B032F1">
      <w:r>
        <w:rPr>
          <w:rFonts w:hint="eastAsia"/>
        </w:rPr>
        <w:t>世に居りし人に取らせん木曽の橡</w:t>
      </w:r>
    </w:p>
    <w:p w14:paraId="4421CB34" w14:textId="4123C3AF" w:rsidR="00B032F1" w:rsidRDefault="00B032F1" w:rsidP="00B032F1">
      <w:r>
        <w:rPr>
          <w:rFonts w:hint="eastAsia"/>
        </w:rPr>
        <w:t>世に盛る花にも念仏申しけり</w:t>
      </w:r>
    </w:p>
    <w:p w14:paraId="5F7D6886" w14:textId="1416DF07" w:rsidR="00B032F1" w:rsidRDefault="00B032F1" w:rsidP="00B032F1">
      <w:r>
        <w:rPr>
          <w:rFonts w:hint="eastAsia"/>
        </w:rPr>
        <w:t>世に匂へ梅花一枝のみ</w:t>
      </w:r>
      <w:proofErr w:type="gramStart"/>
      <w:r>
        <w:rPr>
          <w:rFonts w:hint="eastAsia"/>
        </w:rPr>
        <w:t>そさざい</w:t>
      </w:r>
      <w:proofErr w:type="gramEnd"/>
    </w:p>
    <w:p w14:paraId="691FC654" w14:textId="4C76C9D6" w:rsidR="00B032F1" w:rsidRDefault="00B032F1" w:rsidP="00B032F1">
      <w:r>
        <w:rPr>
          <w:rFonts w:hint="eastAsia"/>
        </w:rPr>
        <w:t>世にふるも更に宋祇のやどりかな</w:t>
      </w:r>
    </w:p>
    <w:p w14:paraId="030862B4" w14:textId="0429FCB9" w:rsidR="00B032F1" w:rsidRDefault="00B032F1" w:rsidP="00B032F1">
      <w:r>
        <w:rPr>
          <w:rFonts w:hint="eastAsia"/>
        </w:rPr>
        <w:t>米</w:t>
      </w:r>
      <w:proofErr w:type="gramStart"/>
      <w:r>
        <w:rPr>
          <w:rFonts w:hint="eastAsia"/>
        </w:rPr>
        <w:t>くるる友を</w:t>
      </w:r>
      <w:proofErr w:type="gramEnd"/>
      <w:r>
        <w:rPr>
          <w:rFonts w:hint="eastAsia"/>
        </w:rPr>
        <w:t>今宵の月の客</w:t>
      </w:r>
    </w:p>
    <w:p w14:paraId="73BF533A" w14:textId="59D100D9" w:rsidR="00B032F1" w:rsidRDefault="00B032F1" w:rsidP="00B032F1">
      <w:r>
        <w:rPr>
          <w:rFonts w:hint="eastAsia"/>
        </w:rPr>
        <w:t>世の中は稲刈るころか草の庵</w:t>
      </w:r>
    </w:p>
    <w:p w14:paraId="0DE8CEFD" w14:textId="421A7526" w:rsidR="00B032F1" w:rsidRDefault="00B032F1" w:rsidP="00B032F1">
      <w:r>
        <w:rPr>
          <w:rFonts w:hint="eastAsia"/>
        </w:rPr>
        <w:t>世の夏や湖水に浮</w:t>
      </w:r>
      <w:proofErr w:type="gramStart"/>
      <w:r>
        <w:rPr>
          <w:rFonts w:hint="eastAsia"/>
        </w:rPr>
        <w:t>む浪の</w:t>
      </w:r>
      <w:proofErr w:type="gramEnd"/>
      <w:r>
        <w:rPr>
          <w:rFonts w:hint="eastAsia"/>
        </w:rPr>
        <w:t>上</w:t>
      </w:r>
    </w:p>
    <w:p w14:paraId="37596E24" w14:textId="0C0D175D" w:rsidR="00B032F1" w:rsidRDefault="00B032F1" w:rsidP="00B032F1">
      <w:r>
        <w:rPr>
          <w:rFonts w:hint="eastAsia"/>
        </w:rPr>
        <w:t>世の人の見付けぬ花や軒の栗</w:t>
      </w:r>
    </w:p>
    <w:p w14:paraId="7CE337B0" w14:textId="6D45F51E" w:rsidR="00B032F1" w:rsidRDefault="00B032F1" w:rsidP="00B032F1">
      <w:r>
        <w:rPr>
          <w:rFonts w:hint="eastAsia"/>
        </w:rPr>
        <w:lastRenderedPageBreak/>
        <w:t>四方に打つ薺もしどろもどろ哉</w:t>
      </w:r>
    </w:p>
    <w:p w14:paraId="33DC4842" w14:textId="2FD971CA" w:rsidR="00B032F1" w:rsidRDefault="00B032F1" w:rsidP="00B032F1">
      <w:r>
        <w:rPr>
          <w:rFonts w:hint="eastAsia"/>
        </w:rPr>
        <w:t>世を旅に代掻く小田の行きもどり</w:t>
      </w:r>
    </w:p>
    <w:p w14:paraId="24CCE66B" w14:textId="43EF2FD2" w:rsidR="00B032F1" w:rsidRDefault="00B032F1" w:rsidP="00B032F1">
      <w:pPr>
        <w:rPr>
          <w:rFonts w:hint="eastAsia"/>
        </w:rPr>
      </w:pPr>
      <w:r>
        <w:rPr>
          <w:rFonts w:hint="eastAsia"/>
        </w:rPr>
        <w:t>夜ル竊ニ虫は月下の栗を穿ツ</w:t>
      </w:r>
    </w:p>
    <w:p w14:paraId="7E829A18" w14:textId="28225A5F" w:rsidR="00B032F1" w:rsidRDefault="00B032F1" w:rsidP="00B032F1">
      <w:pPr>
        <w:rPr>
          <w:rFonts w:hint="eastAsia"/>
        </w:rPr>
      </w:pPr>
      <w:r>
        <w:rPr>
          <w:rFonts w:hint="eastAsia"/>
        </w:rPr>
        <w:t>よる</w:t>
      </w:r>
      <w:proofErr w:type="gramStart"/>
      <w:r>
        <w:rPr>
          <w:rFonts w:hint="eastAsia"/>
        </w:rPr>
        <w:t>べを</w:t>
      </w:r>
      <w:proofErr w:type="gramEnd"/>
      <w:r>
        <w:rPr>
          <w:rFonts w:hint="eastAsia"/>
        </w:rPr>
        <w:t>いつ一葉に虫の旅寝して</w:t>
      </w:r>
    </w:p>
    <w:p w14:paraId="735E824D" w14:textId="08FF3562" w:rsidR="00B032F1" w:rsidRDefault="00B032F1" w:rsidP="00B032F1">
      <w:r>
        <w:rPr>
          <w:rFonts w:hint="eastAsia"/>
        </w:rPr>
        <w:t>蘭の香や蝶の翅に薫物す</w:t>
      </w:r>
    </w:p>
    <w:p w14:paraId="0BB9C048" w14:textId="41AFAA72" w:rsidR="00B032F1" w:rsidRDefault="00B032F1" w:rsidP="00B032F1">
      <w:r>
        <w:rPr>
          <w:rFonts w:hint="eastAsia"/>
        </w:rPr>
        <w:t>龍宮も今日の潮路や</w:t>
      </w:r>
      <w:proofErr w:type="gramStart"/>
      <w:r>
        <w:rPr>
          <w:rFonts w:hint="eastAsia"/>
        </w:rPr>
        <w:t>土用干</w:t>
      </w:r>
      <w:proofErr w:type="gramEnd"/>
    </w:p>
    <w:p w14:paraId="70124AD1" w14:textId="0B2AB9F3" w:rsidR="00B032F1" w:rsidRDefault="00B032F1" w:rsidP="00B032F1">
      <w:r>
        <w:rPr>
          <w:rFonts w:hint="eastAsia"/>
        </w:rPr>
        <w:t>龍門の花や上戸の土産にせん</w:t>
      </w:r>
    </w:p>
    <w:p w14:paraId="08CD2AC4" w14:textId="012C4D4A" w:rsidR="00B032F1" w:rsidRDefault="00B032F1" w:rsidP="00B032F1">
      <w:r>
        <w:rPr>
          <w:rFonts w:hint="eastAsia"/>
        </w:rPr>
        <w:t>両の手に桃と桜や草の餅</w:t>
      </w:r>
    </w:p>
    <w:p w14:paraId="41EE57FA" w14:textId="1B9DB13A" w:rsidR="00B032F1" w:rsidRDefault="00B032F1" w:rsidP="00B032F1">
      <w:r>
        <w:rPr>
          <w:rFonts w:hint="eastAsia"/>
        </w:rPr>
        <w:t>留守に来て梅さへよその垣穂かな</w:t>
      </w:r>
    </w:p>
    <w:p w14:paraId="6FB1E331" w14:textId="0BA4D165" w:rsidR="00B032F1" w:rsidRDefault="00B032F1" w:rsidP="00B032F1">
      <w:r>
        <w:rPr>
          <w:rFonts w:hint="eastAsia"/>
        </w:rPr>
        <w:t>留守のまに荒れたる神の落葉哉</w:t>
      </w:r>
    </w:p>
    <w:p w14:paraId="1665B2AF" w14:textId="4D01CE12" w:rsidR="00B032F1" w:rsidRDefault="00B032F1" w:rsidP="00B032F1">
      <w:r>
        <w:rPr>
          <w:rFonts w:hint="eastAsia"/>
        </w:rPr>
        <w:t>六月や峰に雲置く嵐山</w:t>
      </w:r>
    </w:p>
    <w:p w14:paraId="56849BFF" w14:textId="594B577A" w:rsidR="00B032F1" w:rsidRDefault="00B032F1" w:rsidP="00B032F1">
      <w:r>
        <w:rPr>
          <w:rFonts w:hint="eastAsia"/>
        </w:rPr>
        <w:t>六里七里日ごとに替る花見哉</w:t>
      </w:r>
    </w:p>
    <w:p w14:paraId="386156DC" w14:textId="664AFBB4" w:rsidR="00B032F1" w:rsidRDefault="00B032F1" w:rsidP="00B032F1">
      <w:r>
        <w:rPr>
          <w:rFonts w:hint="eastAsia"/>
        </w:rPr>
        <w:t>艪の声波を打って腸凍る夜や涙</w:t>
      </w:r>
    </w:p>
    <w:p w14:paraId="122A043D" w14:textId="11C7DCCA" w:rsidR="00B032F1" w:rsidRDefault="00B032F1" w:rsidP="00B032F1">
      <w:pPr>
        <w:rPr>
          <w:rFonts w:hint="eastAsia"/>
        </w:rPr>
      </w:pPr>
      <w:r>
        <w:rPr>
          <w:rFonts w:hint="eastAsia"/>
        </w:rPr>
        <w:t>炉開きや左官老い行く鬢の霜</w:t>
      </w:r>
    </w:p>
    <w:p w14:paraId="70F161AA" w14:textId="37FEC902" w:rsidR="00B032F1" w:rsidRDefault="00B032F1" w:rsidP="00B032F1">
      <w:r>
        <w:rPr>
          <w:rFonts w:hint="eastAsia"/>
        </w:rPr>
        <w:t>若葉して御目の雫ぬぐはばや</w:t>
      </w:r>
    </w:p>
    <w:p w14:paraId="773C97DD" w14:textId="4472250C" w:rsidR="00B032F1" w:rsidRDefault="00B032F1" w:rsidP="00B032F1">
      <w:r>
        <w:rPr>
          <w:rFonts w:hint="eastAsia"/>
        </w:rPr>
        <w:t>わが衣に伏見の桃の</w:t>
      </w:r>
      <w:proofErr w:type="gramStart"/>
      <w:r>
        <w:rPr>
          <w:rFonts w:hint="eastAsia"/>
        </w:rPr>
        <w:t>雫せよ</w:t>
      </w:r>
      <w:proofErr w:type="gramEnd"/>
    </w:p>
    <w:p w14:paraId="6A9AE2B5" w14:textId="6A041699" w:rsidR="00B032F1" w:rsidRDefault="00B032F1" w:rsidP="00B032F1">
      <w:r>
        <w:rPr>
          <w:rFonts w:hint="eastAsia"/>
        </w:rPr>
        <w:t>我がためか鶴食み残す芹の飯</w:t>
      </w:r>
    </w:p>
    <w:p w14:paraId="52F82979" w14:textId="39E3D23C" w:rsidR="00B032F1" w:rsidRDefault="00B032F1" w:rsidP="00B032F1">
      <w:r>
        <w:rPr>
          <w:rFonts w:hint="eastAsia"/>
        </w:rPr>
        <w:t>我が宿は蚊の小さきを馳走かな</w:t>
      </w:r>
    </w:p>
    <w:p w14:paraId="155BDA21" w14:textId="74051BCA" w:rsidR="00B032F1" w:rsidRDefault="00B032F1" w:rsidP="00B032F1">
      <w:r>
        <w:rPr>
          <w:rFonts w:hint="eastAsia"/>
        </w:rPr>
        <w:t>わが宿は四角な影を窓の月</w:t>
      </w:r>
    </w:p>
    <w:p w14:paraId="7FCBEF4A" w14:textId="030805FA" w:rsidR="00B032F1" w:rsidRDefault="00B032F1" w:rsidP="00B032F1">
      <w:r>
        <w:rPr>
          <w:rFonts w:hint="eastAsia"/>
        </w:rPr>
        <w:t>別れ端や笠手に提げて夏羽織</w:t>
      </w:r>
    </w:p>
    <w:p w14:paraId="4DA7D8C7" w14:textId="65DA0961" w:rsidR="00B032F1" w:rsidRDefault="00B032F1" w:rsidP="00B032F1">
      <w:proofErr w:type="gramStart"/>
      <w:r>
        <w:rPr>
          <w:rFonts w:hint="eastAsia"/>
        </w:rPr>
        <w:t>煩へば</w:t>
      </w:r>
      <w:proofErr w:type="gramEnd"/>
      <w:r>
        <w:rPr>
          <w:rFonts w:hint="eastAsia"/>
        </w:rPr>
        <w:t>餅をも喰はず桃の花</w:t>
      </w:r>
    </w:p>
    <w:p w14:paraId="3B341D8A" w14:textId="78A6CBF8" w:rsidR="00B032F1" w:rsidRDefault="00B032F1" w:rsidP="00B032F1">
      <w:r>
        <w:rPr>
          <w:rFonts w:hint="eastAsia"/>
        </w:rPr>
        <w:t>忘れ草菜飯に摘まん年の暮</w:t>
      </w:r>
    </w:p>
    <w:p w14:paraId="595E0967" w14:textId="31EBD1FF" w:rsidR="00B032F1" w:rsidRDefault="00B032F1" w:rsidP="00B032F1">
      <w:r>
        <w:rPr>
          <w:rFonts w:hint="eastAsia"/>
        </w:rPr>
        <w:t>忘れず</w:t>
      </w:r>
      <w:proofErr w:type="gramStart"/>
      <w:r>
        <w:rPr>
          <w:rFonts w:hint="eastAsia"/>
        </w:rPr>
        <w:t>ば</w:t>
      </w:r>
      <w:proofErr w:type="gramEnd"/>
      <w:r>
        <w:rPr>
          <w:rFonts w:hint="eastAsia"/>
        </w:rPr>
        <w:t>小夜の中山にて涼め</w:t>
      </w:r>
    </w:p>
    <w:p w14:paraId="079B9F32" w14:textId="3EE3E280" w:rsidR="00B032F1" w:rsidRDefault="00B032F1" w:rsidP="00B032F1">
      <w:proofErr w:type="gramStart"/>
      <w:r>
        <w:rPr>
          <w:rFonts w:hint="eastAsia"/>
        </w:rPr>
        <w:t>忘るなよ</w:t>
      </w:r>
      <w:proofErr w:type="gramEnd"/>
      <w:r>
        <w:rPr>
          <w:rFonts w:hint="eastAsia"/>
        </w:rPr>
        <w:t>薮の中なる梅の花</w:t>
      </w:r>
    </w:p>
    <w:p w14:paraId="7836EE6B" w14:textId="4775318D" w:rsidR="00B032F1" w:rsidRDefault="00B032F1" w:rsidP="00B032F1">
      <w:r>
        <w:rPr>
          <w:rFonts w:hint="eastAsia"/>
        </w:rPr>
        <w:t>早稲の香や分け入る右は有磯海</w:t>
      </w:r>
    </w:p>
    <w:p w14:paraId="6E6573FB" w14:textId="75FABB05" w:rsidR="00B032F1" w:rsidRDefault="00B032F1" w:rsidP="00B032F1">
      <w:r>
        <w:rPr>
          <w:rFonts w:hint="eastAsia"/>
        </w:rPr>
        <w:t>綿弓や琵琶に慰む竹の奥</w:t>
      </w:r>
    </w:p>
    <w:p w14:paraId="451F60CA" w14:textId="2EE5B5FD" w:rsidR="00B032F1" w:rsidRDefault="00B032F1" w:rsidP="00B032F1">
      <w:r>
        <w:rPr>
          <w:rFonts w:hint="eastAsia"/>
        </w:rPr>
        <w:t>侘びて澄</w:t>
      </w:r>
      <w:proofErr w:type="gramStart"/>
      <w:r>
        <w:rPr>
          <w:rFonts w:hint="eastAsia"/>
        </w:rPr>
        <w:t>め月侘</w:t>
      </w:r>
      <w:proofErr w:type="gramEnd"/>
      <w:r>
        <w:rPr>
          <w:rFonts w:hint="eastAsia"/>
        </w:rPr>
        <w:t>斎が奈良茶歌</w:t>
      </w:r>
    </w:p>
    <w:p w14:paraId="5FD101EB" w14:textId="3D837876" w:rsidR="00B032F1" w:rsidRDefault="00B032F1" w:rsidP="00B032F1">
      <w:proofErr w:type="gramStart"/>
      <w:r>
        <w:rPr>
          <w:rFonts w:hint="eastAsia"/>
        </w:rPr>
        <w:t>笑ふべし</w:t>
      </w:r>
      <w:proofErr w:type="gramEnd"/>
      <w:r>
        <w:rPr>
          <w:rFonts w:hint="eastAsia"/>
        </w:rPr>
        <w:t>泣くべしわが朝顔の凋む時</w:t>
      </w:r>
    </w:p>
    <w:p w14:paraId="70437AB8" w14:textId="77B120A1" w:rsidR="00B032F1" w:rsidRDefault="00B032F1" w:rsidP="00B032F1">
      <w:r>
        <w:rPr>
          <w:rFonts w:hint="eastAsia"/>
        </w:rPr>
        <w:t>我富</w:t>
      </w:r>
      <w:proofErr w:type="gramStart"/>
      <w:r>
        <w:rPr>
          <w:rFonts w:hint="eastAsia"/>
        </w:rPr>
        <w:t>めり</w:t>
      </w:r>
      <w:proofErr w:type="gramEnd"/>
      <w:r>
        <w:rPr>
          <w:rFonts w:hint="eastAsia"/>
        </w:rPr>
        <w:t>新年古き米五升</w:t>
      </w:r>
    </w:p>
    <w:p w14:paraId="67C7E9B1" w14:textId="613DB18E" w:rsidR="00B032F1" w:rsidRDefault="00B032F1" w:rsidP="00B032F1">
      <w:r>
        <w:rPr>
          <w:rFonts w:hint="eastAsia"/>
        </w:rPr>
        <w:t>我に似る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ふたつに割れし真桑瓜</w:t>
      </w:r>
    </w:p>
    <w:p w14:paraId="7351119C" w14:textId="16D1722D" w:rsidR="00B032F1" w:rsidRDefault="00B032F1" w:rsidP="00B032F1">
      <w:r>
        <w:rPr>
          <w:rFonts w:hint="eastAsia"/>
        </w:rPr>
        <w:t>我も神の</w:t>
      </w:r>
      <w:proofErr w:type="gramStart"/>
      <w:r>
        <w:rPr>
          <w:rFonts w:hint="eastAsia"/>
        </w:rPr>
        <w:t>ひさうや</w:t>
      </w:r>
      <w:proofErr w:type="gramEnd"/>
      <w:r>
        <w:rPr>
          <w:rFonts w:hint="eastAsia"/>
        </w:rPr>
        <w:t>仰ぐ梅の花</w:t>
      </w:r>
    </w:p>
    <w:sectPr w:rsidR="00B032F1" w:rsidSect="0068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000016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00000017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00000018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00000019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0000001A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0000001B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0000001C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0000001D"/>
    <w:lvl w:ilvl="0" w:tplc="00000A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1E"/>
    <w:multiLevelType w:val="hybridMultilevel"/>
    <w:tmpl w:val="0000001E"/>
    <w:lvl w:ilvl="0" w:tplc="00000B5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001F"/>
    <w:multiLevelType w:val="hybridMultilevel"/>
    <w:tmpl w:val="0000001F"/>
    <w:lvl w:ilvl="0" w:tplc="00000BB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0020"/>
    <w:multiLevelType w:val="hybridMultilevel"/>
    <w:tmpl w:val="00000020"/>
    <w:lvl w:ilvl="0" w:tplc="00000C1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00000021"/>
    <w:multiLevelType w:val="hybridMultilevel"/>
    <w:tmpl w:val="00000021"/>
    <w:lvl w:ilvl="0" w:tplc="00000C8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00000022"/>
    <w:multiLevelType w:val="hybridMultilevel"/>
    <w:tmpl w:val="00000022"/>
    <w:lvl w:ilvl="0" w:tplc="00000CE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00000023"/>
    <w:multiLevelType w:val="hybridMultilevel"/>
    <w:tmpl w:val="00000023"/>
    <w:lvl w:ilvl="0" w:tplc="00000D4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00000024"/>
    <w:multiLevelType w:val="hybridMultilevel"/>
    <w:tmpl w:val="00000024"/>
    <w:lvl w:ilvl="0" w:tplc="00000DA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00000025"/>
    <w:multiLevelType w:val="hybridMultilevel"/>
    <w:tmpl w:val="00000025"/>
    <w:lvl w:ilvl="0" w:tplc="00000E1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00000026"/>
    <w:multiLevelType w:val="hybridMultilevel"/>
    <w:tmpl w:val="00000026"/>
    <w:lvl w:ilvl="0" w:tplc="00000E7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00000027"/>
    <w:multiLevelType w:val="hybridMultilevel"/>
    <w:tmpl w:val="00000027"/>
    <w:lvl w:ilvl="0" w:tplc="00000ED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00000028"/>
    <w:multiLevelType w:val="hybridMultilevel"/>
    <w:tmpl w:val="00000028"/>
    <w:lvl w:ilvl="0" w:tplc="00000F3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00000029"/>
    <w:multiLevelType w:val="hybridMultilevel"/>
    <w:tmpl w:val="00000029"/>
    <w:lvl w:ilvl="0" w:tplc="00000FA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F1"/>
    <w:rsid w:val="00676DE2"/>
    <w:rsid w:val="006870E0"/>
    <w:rsid w:val="00836F18"/>
    <w:rsid w:val="008C7763"/>
    <w:rsid w:val="00AC4406"/>
    <w:rsid w:val="00B032F1"/>
    <w:rsid w:val="00F175A4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40E14"/>
  <w15:chartTrackingRefBased/>
  <w15:docId w15:val="{E45ADBFC-BB06-8F48-BD10-63393907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ADB470-D678-954B-9279-677BBC260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29</Pages>
  <Words>2188</Words>
  <Characters>12475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Tsukamoto, Hiroyasu (Hiro)</dc:creator>
  <cp:keywords/>
  <dc:description/>
  <cp:lastModifiedBy>Tsukamoto, Hiroyasu (Hiro)</cp:lastModifiedBy>
  <cp:revision>2</cp:revision>
  <dcterms:created xsi:type="dcterms:W3CDTF">2020-03-11T00:42:00Z</dcterms:created>
  <dcterms:modified xsi:type="dcterms:W3CDTF">2020-03-11T01:55:00Z</dcterms:modified>
</cp:coreProperties>
</file>